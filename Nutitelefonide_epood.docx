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47E8F161"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w:t>
      </w:r>
      <w:r w:rsidR="00D01641">
        <w:t>-</w:t>
      </w:r>
      <w:r w:rsidR="005E17D7">
        <w:t>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5244" w:type="dxa"/>
        <w:tblInd w:w="3828" w:type="dxa"/>
        <w:tblLook w:val="0000" w:firstRow="0" w:lastRow="0" w:firstColumn="0" w:lastColumn="0" w:noHBand="0" w:noVBand="0"/>
      </w:tblPr>
      <w:tblGrid>
        <w:gridCol w:w="1617"/>
        <w:gridCol w:w="3627"/>
      </w:tblGrid>
      <w:tr w:rsidR="000277D6" w:rsidRPr="009307D1" w14:paraId="114388C9" w14:textId="77777777" w:rsidTr="00D01641">
        <w:tc>
          <w:tcPr>
            <w:tcW w:w="1475" w:type="dxa"/>
          </w:tcPr>
          <w:p w14:paraId="3AC32E9C" w14:textId="52BDA724" w:rsidR="00DE3D82" w:rsidRDefault="000277D6" w:rsidP="00DE3D82">
            <w:pPr>
              <w:rPr>
                <w:rFonts w:cs="Arial"/>
                <w:sz w:val="28"/>
              </w:rPr>
            </w:pPr>
            <w:r w:rsidRPr="009307D1">
              <w:rPr>
                <w:rFonts w:cs="Arial"/>
                <w:sz w:val="28"/>
              </w:rPr>
              <w:t>Üliõpilane:</w:t>
            </w:r>
            <w:r w:rsidR="00DE3D82">
              <w:rPr>
                <w:rFonts w:cs="Arial"/>
                <w:sz w:val="28"/>
              </w:rPr>
              <w:t xml:space="preserve"> </w:t>
            </w:r>
          </w:p>
          <w:p w14:paraId="2068D96F" w14:textId="0A675F64" w:rsidR="00DE3D82" w:rsidRPr="009307D1" w:rsidRDefault="00DE3D82" w:rsidP="00DE3D82">
            <w:pPr>
              <w:rPr>
                <w:rFonts w:cs="Arial"/>
                <w:sz w:val="28"/>
              </w:rPr>
            </w:pPr>
          </w:p>
        </w:tc>
        <w:tc>
          <w:tcPr>
            <w:tcW w:w="3769" w:type="dxa"/>
          </w:tcPr>
          <w:p w14:paraId="7AA7DDF5" w14:textId="77777777" w:rsidR="00DE3D82" w:rsidRDefault="00DE3D82">
            <w:pPr>
              <w:rPr>
                <w:rFonts w:cs="Arial"/>
                <w:sz w:val="28"/>
              </w:rPr>
            </w:pPr>
            <w:r>
              <w:rPr>
                <w:rFonts w:cs="Arial"/>
                <w:sz w:val="28"/>
              </w:rPr>
              <w:t xml:space="preserve">Kairit Sims, </w:t>
            </w:r>
          </w:p>
          <w:p w14:paraId="1B765CDF" w14:textId="77777777" w:rsidR="00D01641" w:rsidRDefault="00DE3D82">
            <w:pPr>
              <w:rPr>
                <w:rFonts w:cs="Arial"/>
                <w:sz w:val="28"/>
              </w:rPr>
            </w:pPr>
            <w:r>
              <w:rPr>
                <w:rFonts w:cs="Arial"/>
                <w:sz w:val="28"/>
              </w:rPr>
              <w:t xml:space="preserve">Tanel Tõemets, </w:t>
            </w:r>
          </w:p>
          <w:p w14:paraId="716A2CBF" w14:textId="53D131F5" w:rsidR="000277D6" w:rsidRPr="009307D1" w:rsidRDefault="00DE3D82">
            <w:pPr>
              <w:rPr>
                <w:rFonts w:cs="Arial"/>
                <w:sz w:val="28"/>
              </w:rPr>
            </w:pPr>
            <w:r>
              <w:rPr>
                <w:rFonts w:cs="Arial"/>
                <w:sz w:val="28"/>
              </w:rPr>
              <w:t>Raido Õunapuu</w:t>
            </w:r>
          </w:p>
        </w:tc>
      </w:tr>
      <w:tr w:rsidR="000277D6" w:rsidRPr="009307D1" w14:paraId="13AF9AA8" w14:textId="77777777" w:rsidTr="00D01641">
        <w:tc>
          <w:tcPr>
            <w:tcW w:w="1475" w:type="dxa"/>
          </w:tcPr>
          <w:p w14:paraId="66E341FC" w14:textId="77777777" w:rsidR="000277D6" w:rsidRPr="009307D1" w:rsidRDefault="000277D6">
            <w:pPr>
              <w:rPr>
                <w:rFonts w:cs="Arial"/>
                <w:sz w:val="28"/>
              </w:rPr>
            </w:pPr>
            <w:r w:rsidRPr="009307D1">
              <w:rPr>
                <w:rFonts w:cs="Arial"/>
                <w:sz w:val="28"/>
              </w:rPr>
              <w:t>Õpperühm:</w:t>
            </w:r>
          </w:p>
        </w:tc>
        <w:tc>
          <w:tcPr>
            <w:tcW w:w="3769" w:type="dxa"/>
          </w:tcPr>
          <w:p w14:paraId="37675EE0" w14:textId="6DEC0FB7" w:rsidR="000277D6" w:rsidRPr="009307D1" w:rsidRDefault="00DE3D82">
            <w:pPr>
              <w:rPr>
                <w:rFonts w:cs="Arial"/>
                <w:sz w:val="28"/>
              </w:rPr>
            </w:pPr>
            <w:r>
              <w:rPr>
                <w:rFonts w:cs="Arial"/>
                <w:sz w:val="28"/>
              </w:rPr>
              <w:t>IABB43</w:t>
            </w:r>
          </w:p>
        </w:tc>
      </w:tr>
      <w:tr w:rsidR="000277D6" w:rsidRPr="009307D1" w14:paraId="45F28339" w14:textId="77777777" w:rsidTr="00D01641">
        <w:tc>
          <w:tcPr>
            <w:tcW w:w="147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3769" w:type="dxa"/>
          </w:tcPr>
          <w:p w14:paraId="68859E8F" w14:textId="77777777" w:rsidR="000277D6" w:rsidRDefault="00DE3D82">
            <w:pPr>
              <w:rPr>
                <w:rFonts w:cs="Arial"/>
                <w:sz w:val="28"/>
              </w:rPr>
            </w:pPr>
            <w:r>
              <w:rPr>
                <w:rFonts w:cs="Arial"/>
                <w:sz w:val="28"/>
              </w:rPr>
              <w:t>154767,</w:t>
            </w:r>
          </w:p>
          <w:p w14:paraId="5AAF38E1" w14:textId="77777777" w:rsidR="00DE3D82" w:rsidRDefault="00DE3D82">
            <w:pPr>
              <w:rPr>
                <w:rFonts w:cs="Arial"/>
                <w:sz w:val="28"/>
              </w:rPr>
            </w:pPr>
            <w:r>
              <w:rPr>
                <w:rFonts w:cs="Arial"/>
                <w:sz w:val="28"/>
              </w:rPr>
              <w:t>155605,</w:t>
            </w:r>
          </w:p>
          <w:p w14:paraId="1A944A49" w14:textId="6E4599EB" w:rsidR="00DE3D82" w:rsidRPr="009307D1" w:rsidRDefault="00DE3D82">
            <w:pPr>
              <w:rPr>
                <w:rFonts w:cs="Arial"/>
                <w:sz w:val="28"/>
              </w:rPr>
            </w:pPr>
            <w:r>
              <w:rPr>
                <w:rFonts w:cs="Arial"/>
                <w:sz w:val="28"/>
              </w:rPr>
              <w:t>154811</w:t>
            </w:r>
          </w:p>
        </w:tc>
      </w:tr>
      <w:tr w:rsidR="000277D6" w:rsidRPr="009307D1" w14:paraId="17BE7A15" w14:textId="77777777" w:rsidTr="00D01641">
        <w:tc>
          <w:tcPr>
            <w:tcW w:w="147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3769" w:type="dxa"/>
          </w:tcPr>
          <w:p w14:paraId="436AE545" w14:textId="5F899ECD" w:rsidR="00DE3D82" w:rsidRDefault="00DE3D82" w:rsidP="00DE3D82">
            <w:pPr>
              <w:rPr>
                <w:rFonts w:cs="Arial"/>
                <w:sz w:val="28"/>
              </w:rPr>
            </w:pPr>
            <w:r w:rsidRPr="00DE3D82">
              <w:rPr>
                <w:rFonts w:cs="Arial"/>
                <w:sz w:val="28"/>
              </w:rPr>
              <w:t>kairitsims@gmail.com</w:t>
            </w:r>
          </w:p>
          <w:p w14:paraId="253F17BA" w14:textId="45B96DAD" w:rsidR="00DE3D82" w:rsidRDefault="00D01641" w:rsidP="00DE3D82">
            <w:pPr>
              <w:rPr>
                <w:rFonts w:cs="Arial"/>
                <w:sz w:val="28"/>
              </w:rPr>
            </w:pPr>
            <w:r w:rsidRPr="00D01641">
              <w:rPr>
                <w:rFonts w:cs="Arial"/>
                <w:sz w:val="28"/>
              </w:rPr>
              <w:t>tanel.toemets1@gmail.com</w:t>
            </w:r>
          </w:p>
          <w:p w14:paraId="5240B722" w14:textId="264F1B88" w:rsidR="00D01641" w:rsidRPr="009307D1" w:rsidRDefault="00D01641" w:rsidP="00DE3D82">
            <w:pPr>
              <w:rPr>
                <w:rFonts w:cs="Arial"/>
                <w:sz w:val="28"/>
              </w:rPr>
            </w:pPr>
            <w:r>
              <w:rPr>
                <w:rFonts w:cs="Arial"/>
                <w:sz w:val="28"/>
              </w:rPr>
              <w:t>raidoounapuu@gmail.com</w:t>
            </w: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15B6D371" w14:textId="68E73BA2" w:rsidR="000277D6" w:rsidRPr="009307D1" w:rsidRDefault="000277D6" w:rsidP="00D01641">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55412B34" w14:textId="479A0808" w:rsidR="00DE3D82"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GB" w:eastAsia="en-GB"/>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80530811" w:history="1">
        <w:r w:rsidR="00DE3D82" w:rsidRPr="003C5957">
          <w:rPr>
            <w:rStyle w:val="Hyperlink"/>
            <w:noProof/>
          </w:rPr>
          <w:t>1</w:t>
        </w:r>
        <w:r w:rsidR="00DE3D82">
          <w:rPr>
            <w:rFonts w:asciiTheme="minorHAnsi" w:eastAsiaTheme="minorEastAsia" w:hAnsiTheme="minorHAnsi" w:cstheme="minorBidi"/>
            <w:b w:val="0"/>
            <w:caps w:val="0"/>
            <w:noProof/>
            <w:sz w:val="22"/>
            <w:szCs w:val="22"/>
            <w:lang w:val="en-GB" w:eastAsia="en-GB"/>
          </w:rPr>
          <w:tab/>
        </w:r>
        <w:r w:rsidR="00DE3D82" w:rsidRPr="003C5957">
          <w:rPr>
            <w:rStyle w:val="Hyperlink"/>
            <w:noProof/>
          </w:rPr>
          <w:t>Strateegiline analüüs</w:t>
        </w:r>
        <w:r w:rsidR="00DE3D82">
          <w:rPr>
            <w:noProof/>
            <w:webHidden/>
          </w:rPr>
          <w:tab/>
        </w:r>
        <w:r w:rsidR="00DE3D82">
          <w:rPr>
            <w:noProof/>
            <w:webHidden/>
          </w:rPr>
          <w:fldChar w:fldCharType="begin"/>
        </w:r>
        <w:r w:rsidR="00DE3D82">
          <w:rPr>
            <w:noProof/>
            <w:webHidden/>
          </w:rPr>
          <w:instrText xml:space="preserve"> PAGEREF _Toc480530811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40236034" w14:textId="7C3B7FA6" w:rsidR="00DE3D82" w:rsidRDefault="00592ECC">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12" w:history="1">
        <w:r w:rsidR="00DE3D82" w:rsidRPr="003C5957">
          <w:rPr>
            <w:rStyle w:val="Hyperlink"/>
            <w:rFonts w:cs="Arial"/>
            <w:noProof/>
          </w:rPr>
          <w:t>1.1</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Terviksüsteemi üldvaade</w:t>
        </w:r>
        <w:r w:rsidR="00DE3D82">
          <w:rPr>
            <w:noProof/>
            <w:webHidden/>
          </w:rPr>
          <w:tab/>
        </w:r>
        <w:r w:rsidR="00DE3D82">
          <w:rPr>
            <w:noProof/>
            <w:webHidden/>
          </w:rPr>
          <w:fldChar w:fldCharType="begin"/>
        </w:r>
        <w:r w:rsidR="00DE3D82">
          <w:rPr>
            <w:noProof/>
            <w:webHidden/>
          </w:rPr>
          <w:instrText xml:space="preserve"> PAGEREF _Toc480530812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282E7D77" w14:textId="5FCFE987"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3" w:history="1">
        <w:r w:rsidR="00DE3D82" w:rsidRPr="003C5957">
          <w:rPr>
            <w:rStyle w:val="Hyperlink"/>
            <w:rFonts w:cs="Arial"/>
            <w:noProof/>
          </w:rPr>
          <w:t>1.1.1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Organisatsiooni eesmärgid</w:t>
        </w:r>
        <w:r w:rsidR="00DE3D82">
          <w:rPr>
            <w:noProof/>
            <w:webHidden/>
          </w:rPr>
          <w:tab/>
        </w:r>
        <w:r w:rsidR="00DE3D82">
          <w:rPr>
            <w:noProof/>
            <w:webHidden/>
          </w:rPr>
          <w:fldChar w:fldCharType="begin"/>
        </w:r>
        <w:r w:rsidR="00DE3D82">
          <w:rPr>
            <w:noProof/>
            <w:webHidden/>
          </w:rPr>
          <w:instrText xml:space="preserve"> PAGEREF _Toc480530813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1A8FF827" w14:textId="2C0757B2"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4" w:history="1">
        <w:r w:rsidR="00DE3D82" w:rsidRPr="003C5957">
          <w:rPr>
            <w:rStyle w:val="Hyperlink"/>
            <w:rFonts w:cs="Arial"/>
            <w:noProof/>
          </w:rPr>
          <w:t>1.1.2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Infosüsteemi eesmärgid</w:t>
        </w:r>
        <w:r w:rsidR="00DE3D82">
          <w:rPr>
            <w:noProof/>
            <w:webHidden/>
          </w:rPr>
          <w:tab/>
        </w:r>
        <w:r w:rsidR="00DE3D82">
          <w:rPr>
            <w:noProof/>
            <w:webHidden/>
          </w:rPr>
          <w:fldChar w:fldCharType="begin"/>
        </w:r>
        <w:r w:rsidR="00DE3D82">
          <w:rPr>
            <w:noProof/>
            <w:webHidden/>
          </w:rPr>
          <w:instrText xml:space="preserve"> PAGEREF _Toc480530814 \h </w:instrText>
        </w:r>
        <w:r w:rsidR="00DE3D82">
          <w:rPr>
            <w:noProof/>
            <w:webHidden/>
          </w:rPr>
        </w:r>
        <w:r w:rsidR="00DE3D82">
          <w:rPr>
            <w:noProof/>
            <w:webHidden/>
          </w:rPr>
          <w:fldChar w:fldCharType="separate"/>
        </w:r>
        <w:r w:rsidR="00DE3D82">
          <w:rPr>
            <w:noProof/>
            <w:webHidden/>
          </w:rPr>
          <w:t>4</w:t>
        </w:r>
        <w:r w:rsidR="00DE3D82">
          <w:rPr>
            <w:noProof/>
            <w:webHidden/>
          </w:rPr>
          <w:fldChar w:fldCharType="end"/>
        </w:r>
      </w:hyperlink>
    </w:p>
    <w:p w14:paraId="202FB34E" w14:textId="2A12A6F7"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5" w:history="1">
        <w:r w:rsidR="00DE3D82" w:rsidRPr="003C5957">
          <w:rPr>
            <w:rStyle w:val="Hyperlink"/>
            <w:rFonts w:cs="Arial"/>
            <w:noProof/>
          </w:rPr>
          <w:t>1.1.3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Lausendid</w:t>
        </w:r>
        <w:r w:rsidR="00DE3D82">
          <w:rPr>
            <w:noProof/>
            <w:webHidden/>
          </w:rPr>
          <w:tab/>
        </w:r>
        <w:r w:rsidR="00DE3D82">
          <w:rPr>
            <w:noProof/>
            <w:webHidden/>
          </w:rPr>
          <w:fldChar w:fldCharType="begin"/>
        </w:r>
        <w:r w:rsidR="00DE3D82">
          <w:rPr>
            <w:noProof/>
            <w:webHidden/>
          </w:rPr>
          <w:instrText xml:space="preserve"> PAGEREF _Toc480530815 \h </w:instrText>
        </w:r>
        <w:r w:rsidR="00DE3D82">
          <w:rPr>
            <w:noProof/>
            <w:webHidden/>
          </w:rPr>
        </w:r>
        <w:r w:rsidR="00DE3D82">
          <w:rPr>
            <w:noProof/>
            <w:webHidden/>
          </w:rPr>
          <w:fldChar w:fldCharType="separate"/>
        </w:r>
        <w:r w:rsidR="00DE3D82">
          <w:rPr>
            <w:noProof/>
            <w:webHidden/>
          </w:rPr>
          <w:t>5</w:t>
        </w:r>
        <w:r w:rsidR="00DE3D82">
          <w:rPr>
            <w:noProof/>
            <w:webHidden/>
          </w:rPr>
          <w:fldChar w:fldCharType="end"/>
        </w:r>
      </w:hyperlink>
    </w:p>
    <w:p w14:paraId="60FE8795" w14:textId="33EBF2AB"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6" w:history="1">
        <w:r w:rsidR="00DE3D82" w:rsidRPr="003C5957">
          <w:rPr>
            <w:rStyle w:val="Hyperlink"/>
            <w:rFonts w:cs="Arial"/>
            <w:noProof/>
          </w:rPr>
          <w:t>1.1.4</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Põhiobjektid</w:t>
        </w:r>
        <w:r w:rsidR="00DE3D82">
          <w:rPr>
            <w:noProof/>
            <w:webHidden/>
          </w:rPr>
          <w:tab/>
        </w:r>
        <w:r w:rsidR="00DE3D82">
          <w:rPr>
            <w:noProof/>
            <w:webHidden/>
          </w:rPr>
          <w:fldChar w:fldCharType="begin"/>
        </w:r>
        <w:r w:rsidR="00DE3D82">
          <w:rPr>
            <w:noProof/>
            <w:webHidden/>
          </w:rPr>
          <w:instrText xml:space="preserve"> PAGEREF _Toc480530816 \h </w:instrText>
        </w:r>
        <w:r w:rsidR="00DE3D82">
          <w:rPr>
            <w:noProof/>
            <w:webHidden/>
          </w:rPr>
        </w:r>
        <w:r w:rsidR="00DE3D82">
          <w:rPr>
            <w:noProof/>
            <w:webHidden/>
          </w:rPr>
          <w:fldChar w:fldCharType="separate"/>
        </w:r>
        <w:r w:rsidR="00DE3D82">
          <w:rPr>
            <w:noProof/>
            <w:webHidden/>
          </w:rPr>
          <w:t>6</w:t>
        </w:r>
        <w:r w:rsidR="00DE3D82">
          <w:rPr>
            <w:noProof/>
            <w:webHidden/>
          </w:rPr>
          <w:fldChar w:fldCharType="end"/>
        </w:r>
      </w:hyperlink>
    </w:p>
    <w:p w14:paraId="1FA44D93" w14:textId="4BD7BAC6"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7" w:history="1">
        <w:r w:rsidR="00DE3D82" w:rsidRPr="003C5957">
          <w:rPr>
            <w:rStyle w:val="Hyperlink"/>
            <w:rFonts w:cs="Arial"/>
            <w:noProof/>
          </w:rPr>
          <w:t>1.1.5</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Põhiprotsessid</w:t>
        </w:r>
        <w:r w:rsidR="00DE3D82">
          <w:rPr>
            <w:noProof/>
            <w:webHidden/>
          </w:rPr>
          <w:tab/>
        </w:r>
        <w:r w:rsidR="00DE3D82">
          <w:rPr>
            <w:noProof/>
            <w:webHidden/>
          </w:rPr>
          <w:fldChar w:fldCharType="begin"/>
        </w:r>
        <w:r w:rsidR="00DE3D82">
          <w:rPr>
            <w:noProof/>
            <w:webHidden/>
          </w:rPr>
          <w:instrText xml:space="preserve"> PAGEREF _Toc480530817 \h </w:instrText>
        </w:r>
        <w:r w:rsidR="00DE3D82">
          <w:rPr>
            <w:noProof/>
            <w:webHidden/>
          </w:rPr>
        </w:r>
        <w:r w:rsidR="00DE3D82">
          <w:rPr>
            <w:noProof/>
            <w:webHidden/>
          </w:rPr>
          <w:fldChar w:fldCharType="separate"/>
        </w:r>
        <w:r w:rsidR="00DE3D82">
          <w:rPr>
            <w:noProof/>
            <w:webHidden/>
          </w:rPr>
          <w:t>6</w:t>
        </w:r>
        <w:r w:rsidR="00DE3D82">
          <w:rPr>
            <w:noProof/>
            <w:webHidden/>
          </w:rPr>
          <w:fldChar w:fldCharType="end"/>
        </w:r>
      </w:hyperlink>
    </w:p>
    <w:p w14:paraId="7D40D033" w14:textId="5D764A8B"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8" w:history="1">
        <w:r w:rsidR="00DE3D82" w:rsidRPr="003C5957">
          <w:rPr>
            <w:rStyle w:val="Hyperlink"/>
            <w:rFonts w:cs="Arial"/>
            <w:noProof/>
          </w:rPr>
          <w:t>1.1.6</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Põhilised sündmused</w:t>
        </w:r>
        <w:r w:rsidR="00DE3D82">
          <w:rPr>
            <w:noProof/>
            <w:webHidden/>
          </w:rPr>
          <w:tab/>
        </w:r>
        <w:r w:rsidR="00DE3D82">
          <w:rPr>
            <w:noProof/>
            <w:webHidden/>
          </w:rPr>
          <w:fldChar w:fldCharType="begin"/>
        </w:r>
        <w:r w:rsidR="00DE3D82">
          <w:rPr>
            <w:noProof/>
            <w:webHidden/>
          </w:rPr>
          <w:instrText xml:space="preserve"> PAGEREF _Toc480530818 \h </w:instrText>
        </w:r>
        <w:r w:rsidR="00DE3D82">
          <w:rPr>
            <w:noProof/>
            <w:webHidden/>
          </w:rPr>
        </w:r>
        <w:r w:rsidR="00DE3D82">
          <w:rPr>
            <w:noProof/>
            <w:webHidden/>
          </w:rPr>
          <w:fldChar w:fldCharType="separate"/>
        </w:r>
        <w:r w:rsidR="00DE3D82">
          <w:rPr>
            <w:noProof/>
            <w:webHidden/>
          </w:rPr>
          <w:t>7</w:t>
        </w:r>
        <w:r w:rsidR="00DE3D82">
          <w:rPr>
            <w:noProof/>
            <w:webHidden/>
          </w:rPr>
          <w:fldChar w:fldCharType="end"/>
        </w:r>
      </w:hyperlink>
    </w:p>
    <w:p w14:paraId="3A801F87" w14:textId="57BFFD1D"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19" w:history="1">
        <w:r w:rsidR="00DE3D82" w:rsidRPr="003C5957">
          <w:rPr>
            <w:rStyle w:val="Hyperlink"/>
            <w:rFonts w:cs="Arial"/>
            <w:noProof/>
          </w:rPr>
          <w:t>1.1.7</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Tegutsejad</w:t>
        </w:r>
        <w:r w:rsidR="00DE3D82">
          <w:rPr>
            <w:noProof/>
            <w:webHidden/>
          </w:rPr>
          <w:tab/>
        </w:r>
        <w:r w:rsidR="00DE3D82">
          <w:rPr>
            <w:noProof/>
            <w:webHidden/>
          </w:rPr>
          <w:fldChar w:fldCharType="begin"/>
        </w:r>
        <w:r w:rsidR="00DE3D82">
          <w:rPr>
            <w:noProof/>
            <w:webHidden/>
          </w:rPr>
          <w:instrText xml:space="preserve"> PAGEREF _Toc480530819 \h </w:instrText>
        </w:r>
        <w:r w:rsidR="00DE3D82">
          <w:rPr>
            <w:noProof/>
            <w:webHidden/>
          </w:rPr>
        </w:r>
        <w:r w:rsidR="00DE3D82">
          <w:rPr>
            <w:noProof/>
            <w:webHidden/>
          </w:rPr>
          <w:fldChar w:fldCharType="separate"/>
        </w:r>
        <w:r w:rsidR="00DE3D82">
          <w:rPr>
            <w:noProof/>
            <w:webHidden/>
          </w:rPr>
          <w:t>8</w:t>
        </w:r>
        <w:r w:rsidR="00DE3D82">
          <w:rPr>
            <w:noProof/>
            <w:webHidden/>
          </w:rPr>
          <w:fldChar w:fldCharType="end"/>
        </w:r>
      </w:hyperlink>
    </w:p>
    <w:p w14:paraId="60464034" w14:textId="5E3A0C70"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0" w:history="1">
        <w:r w:rsidR="00DE3D82" w:rsidRPr="003C5957">
          <w:rPr>
            <w:rStyle w:val="Hyperlink"/>
            <w:rFonts w:cs="Arial"/>
            <w:noProof/>
          </w:rPr>
          <w:t>1.1.8</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Asukohad</w:t>
        </w:r>
        <w:r w:rsidR="00DE3D82">
          <w:rPr>
            <w:noProof/>
            <w:webHidden/>
          </w:rPr>
          <w:tab/>
        </w:r>
        <w:r w:rsidR="00DE3D82">
          <w:rPr>
            <w:noProof/>
            <w:webHidden/>
          </w:rPr>
          <w:fldChar w:fldCharType="begin"/>
        </w:r>
        <w:r w:rsidR="00DE3D82">
          <w:rPr>
            <w:noProof/>
            <w:webHidden/>
          </w:rPr>
          <w:instrText xml:space="preserve"> PAGEREF _Toc480530820 \h </w:instrText>
        </w:r>
        <w:r w:rsidR="00DE3D82">
          <w:rPr>
            <w:noProof/>
            <w:webHidden/>
          </w:rPr>
        </w:r>
        <w:r w:rsidR="00DE3D82">
          <w:rPr>
            <w:noProof/>
            <w:webHidden/>
          </w:rPr>
          <w:fldChar w:fldCharType="separate"/>
        </w:r>
        <w:r w:rsidR="00DE3D82">
          <w:rPr>
            <w:noProof/>
            <w:webHidden/>
          </w:rPr>
          <w:t>8</w:t>
        </w:r>
        <w:r w:rsidR="00DE3D82">
          <w:rPr>
            <w:noProof/>
            <w:webHidden/>
          </w:rPr>
          <w:fldChar w:fldCharType="end"/>
        </w:r>
      </w:hyperlink>
    </w:p>
    <w:p w14:paraId="0219F3A5" w14:textId="1EE5701B"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1" w:history="1">
        <w:r w:rsidR="00DE3D82" w:rsidRPr="003C5957">
          <w:rPr>
            <w:rStyle w:val="Hyperlink"/>
            <w:rFonts w:cs="Arial"/>
            <w:noProof/>
          </w:rPr>
          <w:t>1.1.9</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Terviksüsteemi tükeldus allsüsteemideks</w:t>
        </w:r>
        <w:r w:rsidR="00DE3D82">
          <w:rPr>
            <w:noProof/>
            <w:webHidden/>
          </w:rPr>
          <w:tab/>
        </w:r>
        <w:r w:rsidR="00DE3D82">
          <w:rPr>
            <w:noProof/>
            <w:webHidden/>
          </w:rPr>
          <w:fldChar w:fldCharType="begin"/>
        </w:r>
        <w:r w:rsidR="00DE3D82">
          <w:rPr>
            <w:noProof/>
            <w:webHidden/>
          </w:rPr>
          <w:instrText xml:space="preserve"> PAGEREF _Toc480530821 \h </w:instrText>
        </w:r>
        <w:r w:rsidR="00DE3D82">
          <w:rPr>
            <w:noProof/>
            <w:webHidden/>
          </w:rPr>
        </w:r>
        <w:r w:rsidR="00DE3D82">
          <w:rPr>
            <w:noProof/>
            <w:webHidden/>
          </w:rPr>
          <w:fldChar w:fldCharType="separate"/>
        </w:r>
        <w:r w:rsidR="00DE3D82">
          <w:rPr>
            <w:noProof/>
            <w:webHidden/>
          </w:rPr>
          <w:t>8</w:t>
        </w:r>
        <w:r w:rsidR="00DE3D82">
          <w:rPr>
            <w:noProof/>
            <w:webHidden/>
          </w:rPr>
          <w:fldChar w:fldCharType="end"/>
        </w:r>
      </w:hyperlink>
    </w:p>
    <w:p w14:paraId="38A4B1DF" w14:textId="0E8047BC" w:rsidR="00DE3D82" w:rsidRDefault="00592ECC">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22" w:history="1">
        <w:r w:rsidR="00DE3D82" w:rsidRPr="003C5957">
          <w:rPr>
            <w:rStyle w:val="Hyperlink"/>
            <w:rFonts w:cs="Arial"/>
            <w:noProof/>
          </w:rPr>
          <w:t>1.2</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eskiismudelid</w:t>
        </w:r>
        <w:r w:rsidR="00DE3D82">
          <w:rPr>
            <w:noProof/>
            <w:webHidden/>
          </w:rPr>
          <w:tab/>
        </w:r>
        <w:r w:rsidR="00DE3D82">
          <w:rPr>
            <w:noProof/>
            <w:webHidden/>
          </w:rPr>
          <w:fldChar w:fldCharType="begin"/>
        </w:r>
        <w:r w:rsidR="00DE3D82">
          <w:rPr>
            <w:noProof/>
            <w:webHidden/>
          </w:rPr>
          <w:instrText xml:space="preserve"> PAGEREF _Toc480530822 \h </w:instrText>
        </w:r>
        <w:r w:rsidR="00DE3D82">
          <w:rPr>
            <w:noProof/>
            <w:webHidden/>
          </w:rPr>
        </w:r>
        <w:r w:rsidR="00DE3D82">
          <w:rPr>
            <w:noProof/>
            <w:webHidden/>
          </w:rPr>
          <w:fldChar w:fldCharType="separate"/>
        </w:r>
        <w:r w:rsidR="00DE3D82">
          <w:rPr>
            <w:noProof/>
            <w:webHidden/>
          </w:rPr>
          <w:t>9</w:t>
        </w:r>
        <w:r w:rsidR="00DE3D82">
          <w:rPr>
            <w:noProof/>
            <w:webHidden/>
          </w:rPr>
          <w:fldChar w:fldCharType="end"/>
        </w:r>
      </w:hyperlink>
    </w:p>
    <w:p w14:paraId="214882F2" w14:textId="57E9DDFE"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3" w:history="1">
        <w:r w:rsidR="00DE3D82" w:rsidRPr="003C5957">
          <w:rPr>
            <w:rStyle w:val="Hyperlink"/>
            <w:rFonts w:cs="Arial"/>
            <w:noProof/>
          </w:rPr>
          <w:t>1.2.1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Eesmärgid</w:t>
        </w:r>
        <w:r w:rsidR="00DE3D82">
          <w:rPr>
            <w:noProof/>
            <w:webHidden/>
          </w:rPr>
          <w:tab/>
        </w:r>
        <w:r w:rsidR="00DE3D82">
          <w:rPr>
            <w:noProof/>
            <w:webHidden/>
          </w:rPr>
          <w:fldChar w:fldCharType="begin"/>
        </w:r>
        <w:r w:rsidR="00DE3D82">
          <w:rPr>
            <w:noProof/>
            <w:webHidden/>
          </w:rPr>
          <w:instrText xml:space="preserve"> PAGEREF _Toc480530823 \h </w:instrText>
        </w:r>
        <w:r w:rsidR="00DE3D82">
          <w:rPr>
            <w:noProof/>
            <w:webHidden/>
          </w:rPr>
        </w:r>
        <w:r w:rsidR="00DE3D82">
          <w:rPr>
            <w:noProof/>
            <w:webHidden/>
          </w:rPr>
          <w:fldChar w:fldCharType="separate"/>
        </w:r>
        <w:r w:rsidR="00DE3D82">
          <w:rPr>
            <w:noProof/>
            <w:webHidden/>
          </w:rPr>
          <w:t>9</w:t>
        </w:r>
        <w:r w:rsidR="00DE3D82">
          <w:rPr>
            <w:noProof/>
            <w:webHidden/>
          </w:rPr>
          <w:fldChar w:fldCharType="end"/>
        </w:r>
      </w:hyperlink>
    </w:p>
    <w:p w14:paraId="75D43A9A" w14:textId="63EB6758"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4" w:history="1">
        <w:r w:rsidR="00DE3D82" w:rsidRPr="003C5957">
          <w:rPr>
            <w:rStyle w:val="Hyperlink"/>
            <w:rFonts w:cs="Arial"/>
            <w:noProof/>
          </w:rPr>
          <w:t>1.2.2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kasutavad pädevusalad</w:t>
        </w:r>
        <w:r w:rsidR="00DE3D82">
          <w:rPr>
            <w:noProof/>
            <w:webHidden/>
          </w:rPr>
          <w:tab/>
        </w:r>
        <w:r w:rsidR="00DE3D82">
          <w:rPr>
            <w:noProof/>
            <w:webHidden/>
          </w:rPr>
          <w:fldChar w:fldCharType="begin"/>
        </w:r>
        <w:r w:rsidR="00DE3D82">
          <w:rPr>
            <w:noProof/>
            <w:webHidden/>
          </w:rPr>
          <w:instrText xml:space="preserve"> PAGEREF _Toc480530824 \h </w:instrText>
        </w:r>
        <w:r w:rsidR="00DE3D82">
          <w:rPr>
            <w:noProof/>
            <w:webHidden/>
          </w:rPr>
        </w:r>
        <w:r w:rsidR="00DE3D82">
          <w:rPr>
            <w:noProof/>
            <w:webHidden/>
          </w:rPr>
          <w:fldChar w:fldCharType="separate"/>
        </w:r>
        <w:r w:rsidR="00DE3D82">
          <w:rPr>
            <w:noProof/>
            <w:webHidden/>
          </w:rPr>
          <w:t>10</w:t>
        </w:r>
        <w:r w:rsidR="00DE3D82">
          <w:rPr>
            <w:noProof/>
            <w:webHidden/>
          </w:rPr>
          <w:fldChar w:fldCharType="end"/>
        </w:r>
      </w:hyperlink>
    </w:p>
    <w:p w14:paraId="69D92B17" w14:textId="0031FF86"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5" w:history="1">
        <w:r w:rsidR="00DE3D82" w:rsidRPr="003C5957">
          <w:rPr>
            <w:rStyle w:val="Hyperlink"/>
            <w:rFonts w:cs="Arial"/>
            <w:noProof/>
          </w:rPr>
          <w:t>1.2.3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poolt vajatavad registrid</w:t>
        </w:r>
        <w:r w:rsidR="00DE3D82">
          <w:rPr>
            <w:noProof/>
            <w:webHidden/>
          </w:rPr>
          <w:tab/>
        </w:r>
        <w:r w:rsidR="00DE3D82">
          <w:rPr>
            <w:noProof/>
            <w:webHidden/>
          </w:rPr>
          <w:fldChar w:fldCharType="begin"/>
        </w:r>
        <w:r w:rsidR="00DE3D82">
          <w:rPr>
            <w:noProof/>
            <w:webHidden/>
          </w:rPr>
          <w:instrText xml:space="preserve"> PAGEREF _Toc480530825 \h </w:instrText>
        </w:r>
        <w:r w:rsidR="00DE3D82">
          <w:rPr>
            <w:noProof/>
            <w:webHidden/>
          </w:rPr>
        </w:r>
        <w:r w:rsidR="00DE3D82">
          <w:rPr>
            <w:noProof/>
            <w:webHidden/>
          </w:rPr>
          <w:fldChar w:fldCharType="separate"/>
        </w:r>
        <w:r w:rsidR="00DE3D82">
          <w:rPr>
            <w:noProof/>
            <w:webHidden/>
          </w:rPr>
          <w:t>10</w:t>
        </w:r>
        <w:r w:rsidR="00DE3D82">
          <w:rPr>
            <w:noProof/>
            <w:webHidden/>
          </w:rPr>
          <w:fldChar w:fldCharType="end"/>
        </w:r>
      </w:hyperlink>
    </w:p>
    <w:p w14:paraId="4B570904" w14:textId="7C79903C"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6" w:history="1">
        <w:r w:rsidR="00DE3D82" w:rsidRPr="003C5957">
          <w:rPr>
            <w:rStyle w:val="Hyperlink"/>
            <w:rFonts w:cs="Arial"/>
            <w:noProof/>
          </w:rPr>
          <w:t>1.2.4</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ühe põhiprotsessi tegevusdiagramm</w:t>
        </w:r>
        <w:r w:rsidR="00DE3D82">
          <w:rPr>
            <w:noProof/>
            <w:webHidden/>
          </w:rPr>
          <w:tab/>
        </w:r>
        <w:r w:rsidR="00DE3D82">
          <w:rPr>
            <w:noProof/>
            <w:webHidden/>
          </w:rPr>
          <w:fldChar w:fldCharType="begin"/>
        </w:r>
        <w:r w:rsidR="00DE3D82">
          <w:rPr>
            <w:noProof/>
            <w:webHidden/>
          </w:rPr>
          <w:instrText xml:space="preserve"> PAGEREF _Toc480530826 \h </w:instrText>
        </w:r>
        <w:r w:rsidR="00DE3D82">
          <w:rPr>
            <w:noProof/>
            <w:webHidden/>
          </w:rPr>
        </w:r>
        <w:r w:rsidR="00DE3D82">
          <w:rPr>
            <w:noProof/>
            <w:webHidden/>
          </w:rPr>
          <w:fldChar w:fldCharType="separate"/>
        </w:r>
        <w:r w:rsidR="00DE3D82">
          <w:rPr>
            <w:noProof/>
            <w:webHidden/>
          </w:rPr>
          <w:t>11</w:t>
        </w:r>
        <w:r w:rsidR="00DE3D82">
          <w:rPr>
            <w:noProof/>
            <w:webHidden/>
          </w:rPr>
          <w:fldChar w:fldCharType="end"/>
        </w:r>
      </w:hyperlink>
    </w:p>
    <w:p w14:paraId="6501BB5D" w14:textId="72545410"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7" w:history="1">
        <w:r w:rsidR="00DE3D82" w:rsidRPr="003C5957">
          <w:rPr>
            <w:rStyle w:val="Hyperlink"/>
            <w:rFonts w:cs="Arial"/>
            <w:noProof/>
          </w:rPr>
          <w:t>1.2.5</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Allsüsteemi kasutusjuhtude eskiismudel</w:t>
        </w:r>
        <w:r w:rsidR="00DE3D82">
          <w:rPr>
            <w:noProof/>
            <w:webHidden/>
          </w:rPr>
          <w:tab/>
        </w:r>
        <w:r w:rsidR="00DE3D82">
          <w:rPr>
            <w:noProof/>
            <w:webHidden/>
          </w:rPr>
          <w:fldChar w:fldCharType="begin"/>
        </w:r>
        <w:r w:rsidR="00DE3D82">
          <w:rPr>
            <w:noProof/>
            <w:webHidden/>
          </w:rPr>
          <w:instrText xml:space="preserve"> PAGEREF _Toc480530827 \h </w:instrText>
        </w:r>
        <w:r w:rsidR="00DE3D82">
          <w:rPr>
            <w:noProof/>
            <w:webHidden/>
          </w:rPr>
        </w:r>
        <w:r w:rsidR="00DE3D82">
          <w:rPr>
            <w:noProof/>
            <w:webHidden/>
          </w:rPr>
          <w:fldChar w:fldCharType="separate"/>
        </w:r>
        <w:r w:rsidR="00DE3D82">
          <w:rPr>
            <w:noProof/>
            <w:webHidden/>
          </w:rPr>
          <w:t>11</w:t>
        </w:r>
        <w:r w:rsidR="00DE3D82">
          <w:rPr>
            <w:noProof/>
            <w:webHidden/>
          </w:rPr>
          <w:fldChar w:fldCharType="end"/>
        </w:r>
      </w:hyperlink>
    </w:p>
    <w:p w14:paraId="0E7DC19E" w14:textId="4E6C174F"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28" w:history="1">
        <w:r w:rsidR="00DE3D82" w:rsidRPr="003C5957">
          <w:rPr>
            <w:rStyle w:val="Hyperlink"/>
            <w:rFonts w:cs="Arial"/>
            <w:noProof/>
          </w:rPr>
          <w:t>1.2.6</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Mittefunktsionaalsed nõuded</w:t>
        </w:r>
        <w:r w:rsidR="00DE3D82">
          <w:rPr>
            <w:noProof/>
            <w:webHidden/>
          </w:rPr>
          <w:tab/>
        </w:r>
        <w:r w:rsidR="00DE3D82">
          <w:rPr>
            <w:noProof/>
            <w:webHidden/>
          </w:rPr>
          <w:fldChar w:fldCharType="begin"/>
        </w:r>
        <w:r w:rsidR="00DE3D82">
          <w:rPr>
            <w:noProof/>
            <w:webHidden/>
          </w:rPr>
          <w:instrText xml:space="preserve"> PAGEREF _Toc480530828 \h </w:instrText>
        </w:r>
        <w:r w:rsidR="00DE3D82">
          <w:rPr>
            <w:noProof/>
            <w:webHidden/>
          </w:rPr>
        </w:r>
        <w:r w:rsidR="00DE3D82">
          <w:rPr>
            <w:noProof/>
            <w:webHidden/>
          </w:rPr>
          <w:fldChar w:fldCharType="separate"/>
        </w:r>
        <w:r w:rsidR="00DE3D82">
          <w:rPr>
            <w:noProof/>
            <w:webHidden/>
          </w:rPr>
          <w:t>14</w:t>
        </w:r>
        <w:r w:rsidR="00DE3D82">
          <w:rPr>
            <w:noProof/>
            <w:webHidden/>
          </w:rPr>
          <w:fldChar w:fldCharType="end"/>
        </w:r>
      </w:hyperlink>
    </w:p>
    <w:p w14:paraId="09799448" w14:textId="5E75B304" w:rsidR="00DE3D82" w:rsidRDefault="00592ECC">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29" w:history="1">
        <w:r w:rsidR="00DE3D82" w:rsidRPr="003C5957">
          <w:rPr>
            <w:rStyle w:val="Hyperlink"/>
            <w:rFonts w:cs="Arial"/>
            <w:noProof/>
          </w:rPr>
          <w:t>1.3</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registri eskiismudelid</w:t>
        </w:r>
        <w:r w:rsidR="00DE3D82">
          <w:rPr>
            <w:noProof/>
            <w:webHidden/>
          </w:rPr>
          <w:tab/>
        </w:r>
        <w:r w:rsidR="00DE3D82">
          <w:rPr>
            <w:noProof/>
            <w:webHidden/>
          </w:rPr>
          <w:fldChar w:fldCharType="begin"/>
        </w:r>
        <w:r w:rsidR="00DE3D82">
          <w:rPr>
            <w:noProof/>
            <w:webHidden/>
          </w:rPr>
          <w:instrText xml:space="preserve"> PAGEREF _Toc480530829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183A4562" w14:textId="15E9D18E"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0" w:history="1">
        <w:r w:rsidR="00DE3D82" w:rsidRPr="003C5957">
          <w:rPr>
            <w:rStyle w:val="Hyperlink"/>
            <w:rFonts w:cs="Arial"/>
            <w:noProof/>
          </w:rPr>
          <w:t>1.3.1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Eesmärgid</w:t>
        </w:r>
        <w:r w:rsidR="00DE3D82">
          <w:rPr>
            <w:noProof/>
            <w:webHidden/>
          </w:rPr>
          <w:tab/>
        </w:r>
        <w:r w:rsidR="00DE3D82">
          <w:rPr>
            <w:noProof/>
            <w:webHidden/>
          </w:rPr>
          <w:fldChar w:fldCharType="begin"/>
        </w:r>
        <w:r w:rsidR="00DE3D82">
          <w:rPr>
            <w:noProof/>
            <w:webHidden/>
          </w:rPr>
          <w:instrText xml:space="preserve"> PAGEREF _Toc480530830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0E846F0F" w14:textId="232EF6B1"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1" w:history="1">
        <w:r w:rsidR="00DE3D82" w:rsidRPr="003C5957">
          <w:rPr>
            <w:rStyle w:val="Hyperlink"/>
            <w:rFonts w:cs="Arial"/>
            <w:noProof/>
          </w:rPr>
          <w:t>1.3.2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Registrit kasutavad pädevusalad</w:t>
        </w:r>
        <w:r w:rsidR="00DE3D82">
          <w:rPr>
            <w:noProof/>
            <w:webHidden/>
          </w:rPr>
          <w:tab/>
        </w:r>
        <w:r w:rsidR="00DE3D82">
          <w:rPr>
            <w:noProof/>
            <w:webHidden/>
          </w:rPr>
          <w:fldChar w:fldCharType="begin"/>
        </w:r>
        <w:r w:rsidR="00DE3D82">
          <w:rPr>
            <w:noProof/>
            <w:webHidden/>
          </w:rPr>
          <w:instrText xml:space="preserve"> PAGEREF _Toc480530831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09A55D9B" w14:textId="12FF2E3B"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2" w:history="1">
        <w:r w:rsidR="00DE3D82" w:rsidRPr="003C5957">
          <w:rPr>
            <w:rStyle w:val="Hyperlink"/>
            <w:rFonts w:cs="Arial"/>
            <w:noProof/>
          </w:rPr>
          <w:t>1.3.3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Registrit teenindavad funktsionaalsed allsüsteemid</w:t>
        </w:r>
        <w:r w:rsidR="00DE3D82">
          <w:rPr>
            <w:noProof/>
            <w:webHidden/>
          </w:rPr>
          <w:tab/>
        </w:r>
        <w:r w:rsidR="00DE3D82">
          <w:rPr>
            <w:noProof/>
            <w:webHidden/>
          </w:rPr>
          <w:fldChar w:fldCharType="begin"/>
        </w:r>
        <w:r w:rsidR="00DE3D82">
          <w:rPr>
            <w:noProof/>
            <w:webHidden/>
          </w:rPr>
          <w:instrText xml:space="preserve"> PAGEREF _Toc480530832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2804BDE8" w14:textId="59B41BE0"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3" w:history="1">
        <w:r w:rsidR="00DE3D82" w:rsidRPr="003C5957">
          <w:rPr>
            <w:rStyle w:val="Hyperlink"/>
            <w:rFonts w:cs="Arial"/>
            <w:noProof/>
          </w:rPr>
          <w:t>1.3.4</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Infovajadused, mida register aitab rahuldada</w:t>
        </w:r>
        <w:r w:rsidR="00DE3D82">
          <w:rPr>
            <w:noProof/>
            <w:webHidden/>
          </w:rPr>
          <w:tab/>
        </w:r>
        <w:r w:rsidR="00DE3D82">
          <w:rPr>
            <w:noProof/>
            <w:webHidden/>
          </w:rPr>
          <w:fldChar w:fldCharType="begin"/>
        </w:r>
        <w:r w:rsidR="00DE3D82">
          <w:rPr>
            <w:noProof/>
            <w:webHidden/>
          </w:rPr>
          <w:instrText xml:space="preserve"> PAGEREF _Toc480530833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58F62267" w14:textId="563CF426"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4" w:history="1">
        <w:r w:rsidR="00DE3D82" w:rsidRPr="003C5957">
          <w:rPr>
            <w:rStyle w:val="Hyperlink"/>
            <w:rFonts w:cs="Arial"/>
            <w:noProof/>
          </w:rPr>
          <w:t>1.3.5</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Seosed teiste registritega</w:t>
        </w:r>
        <w:r w:rsidR="00DE3D82">
          <w:rPr>
            <w:noProof/>
            <w:webHidden/>
          </w:rPr>
          <w:tab/>
        </w:r>
        <w:r w:rsidR="00DE3D82">
          <w:rPr>
            <w:noProof/>
            <w:webHidden/>
          </w:rPr>
          <w:fldChar w:fldCharType="begin"/>
        </w:r>
        <w:r w:rsidR="00DE3D82">
          <w:rPr>
            <w:noProof/>
            <w:webHidden/>
          </w:rPr>
          <w:instrText xml:space="preserve"> PAGEREF _Toc480530834 \h </w:instrText>
        </w:r>
        <w:r w:rsidR="00DE3D82">
          <w:rPr>
            <w:noProof/>
            <w:webHidden/>
          </w:rPr>
        </w:r>
        <w:r w:rsidR="00DE3D82">
          <w:rPr>
            <w:noProof/>
            <w:webHidden/>
          </w:rPr>
          <w:fldChar w:fldCharType="separate"/>
        </w:r>
        <w:r w:rsidR="00DE3D82">
          <w:rPr>
            <w:noProof/>
            <w:webHidden/>
          </w:rPr>
          <w:t>17</w:t>
        </w:r>
        <w:r w:rsidR="00DE3D82">
          <w:rPr>
            <w:noProof/>
            <w:webHidden/>
          </w:rPr>
          <w:fldChar w:fldCharType="end"/>
        </w:r>
      </w:hyperlink>
    </w:p>
    <w:p w14:paraId="7592C14D" w14:textId="772716FF"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5" w:history="1">
        <w:r w:rsidR="00DE3D82" w:rsidRPr="003C5957">
          <w:rPr>
            <w:rStyle w:val="Hyperlink"/>
            <w:rFonts w:cs="Arial"/>
            <w:noProof/>
          </w:rPr>
          <w:t>1.3.6</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Ärireeglid</w:t>
        </w:r>
        <w:r w:rsidR="00DE3D82">
          <w:rPr>
            <w:noProof/>
            <w:webHidden/>
          </w:rPr>
          <w:tab/>
        </w:r>
        <w:r w:rsidR="00DE3D82">
          <w:rPr>
            <w:noProof/>
            <w:webHidden/>
          </w:rPr>
          <w:fldChar w:fldCharType="begin"/>
        </w:r>
        <w:r w:rsidR="00DE3D82">
          <w:rPr>
            <w:noProof/>
            <w:webHidden/>
          </w:rPr>
          <w:instrText xml:space="preserve"> PAGEREF _Toc480530835 \h </w:instrText>
        </w:r>
        <w:r w:rsidR="00DE3D82">
          <w:rPr>
            <w:noProof/>
            <w:webHidden/>
          </w:rPr>
        </w:r>
        <w:r w:rsidR="00DE3D82">
          <w:rPr>
            <w:noProof/>
            <w:webHidden/>
          </w:rPr>
          <w:fldChar w:fldCharType="separate"/>
        </w:r>
        <w:r w:rsidR="00DE3D82">
          <w:rPr>
            <w:noProof/>
            <w:webHidden/>
          </w:rPr>
          <w:t>18</w:t>
        </w:r>
        <w:r w:rsidR="00DE3D82">
          <w:rPr>
            <w:noProof/>
            <w:webHidden/>
          </w:rPr>
          <w:fldChar w:fldCharType="end"/>
        </w:r>
      </w:hyperlink>
    </w:p>
    <w:p w14:paraId="1A0E98CB" w14:textId="52E44271"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6" w:history="1">
        <w:r w:rsidR="00DE3D82" w:rsidRPr="003C5957">
          <w:rPr>
            <w:rStyle w:val="Hyperlink"/>
            <w:rFonts w:cs="Arial"/>
            <w:noProof/>
          </w:rPr>
          <w:t>1.3.7</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 kontseptuaalne eskiismudel</w:t>
        </w:r>
        <w:r w:rsidR="00DE3D82">
          <w:rPr>
            <w:noProof/>
            <w:webHidden/>
          </w:rPr>
          <w:tab/>
        </w:r>
        <w:r w:rsidR="00DE3D82">
          <w:rPr>
            <w:noProof/>
            <w:webHidden/>
          </w:rPr>
          <w:fldChar w:fldCharType="begin"/>
        </w:r>
        <w:r w:rsidR="00DE3D82">
          <w:rPr>
            <w:noProof/>
            <w:webHidden/>
          </w:rPr>
          <w:instrText xml:space="preserve"> PAGEREF _Toc480530836 \h </w:instrText>
        </w:r>
        <w:r w:rsidR="00DE3D82">
          <w:rPr>
            <w:noProof/>
            <w:webHidden/>
          </w:rPr>
        </w:r>
        <w:r w:rsidR="00DE3D82">
          <w:rPr>
            <w:noProof/>
            <w:webHidden/>
          </w:rPr>
          <w:fldChar w:fldCharType="separate"/>
        </w:r>
        <w:r w:rsidR="00DE3D82">
          <w:rPr>
            <w:noProof/>
            <w:webHidden/>
          </w:rPr>
          <w:t>18</w:t>
        </w:r>
        <w:r w:rsidR="00DE3D82">
          <w:rPr>
            <w:noProof/>
            <w:webHidden/>
          </w:rPr>
          <w:fldChar w:fldCharType="end"/>
        </w:r>
      </w:hyperlink>
    </w:p>
    <w:p w14:paraId="3D0853ED" w14:textId="0F1667A7" w:rsidR="00DE3D82" w:rsidRDefault="00592ECC">
      <w:pPr>
        <w:pStyle w:val="TOC1"/>
        <w:tabs>
          <w:tab w:val="left" w:pos="480"/>
          <w:tab w:val="right" w:leader="dot" w:pos="8821"/>
        </w:tabs>
        <w:rPr>
          <w:rFonts w:asciiTheme="minorHAnsi" w:eastAsiaTheme="minorEastAsia" w:hAnsiTheme="minorHAnsi" w:cstheme="minorBidi"/>
          <w:b w:val="0"/>
          <w:caps w:val="0"/>
          <w:noProof/>
          <w:sz w:val="22"/>
          <w:szCs w:val="22"/>
          <w:lang w:val="en-GB" w:eastAsia="en-GB"/>
        </w:rPr>
      </w:pPr>
      <w:hyperlink w:anchor="_Toc480530837" w:history="1">
        <w:r w:rsidR="00DE3D82" w:rsidRPr="003C5957">
          <w:rPr>
            <w:rStyle w:val="Hyperlink"/>
            <w:rFonts w:cs="Arial"/>
            <w:noProof/>
          </w:rPr>
          <w:t>2</w:t>
        </w:r>
        <w:r w:rsidR="00DE3D82">
          <w:rPr>
            <w:rFonts w:asciiTheme="minorHAnsi" w:eastAsiaTheme="minorEastAsia" w:hAnsiTheme="minorHAnsi" w:cstheme="minorBidi"/>
            <w:b w:val="0"/>
            <w:caps w:val="0"/>
            <w:noProof/>
            <w:sz w:val="22"/>
            <w:szCs w:val="22"/>
            <w:lang w:val="en-GB" w:eastAsia="en-GB"/>
          </w:rPr>
          <w:tab/>
        </w:r>
        <w:r w:rsidR="00DE3D82" w:rsidRPr="003C5957">
          <w:rPr>
            <w:rStyle w:val="Hyperlink"/>
            <w:rFonts w:cs="Arial"/>
            <w:noProof/>
          </w:rPr>
          <w:t>Detailanalüüs</w:t>
        </w:r>
        <w:r w:rsidR="00DE3D82">
          <w:rPr>
            <w:noProof/>
            <w:webHidden/>
          </w:rPr>
          <w:tab/>
        </w:r>
        <w:r w:rsidR="00DE3D82">
          <w:rPr>
            <w:noProof/>
            <w:webHidden/>
          </w:rPr>
          <w:fldChar w:fldCharType="begin"/>
        </w:r>
        <w:r w:rsidR="00DE3D82">
          <w:rPr>
            <w:noProof/>
            <w:webHidden/>
          </w:rPr>
          <w:instrText xml:space="preserve"> PAGEREF _Toc480530837 \h </w:instrText>
        </w:r>
        <w:r w:rsidR="00DE3D82">
          <w:rPr>
            <w:noProof/>
            <w:webHidden/>
          </w:rPr>
        </w:r>
        <w:r w:rsidR="00DE3D82">
          <w:rPr>
            <w:noProof/>
            <w:webHidden/>
          </w:rPr>
          <w:fldChar w:fldCharType="separate"/>
        </w:r>
        <w:r w:rsidR="00DE3D82">
          <w:rPr>
            <w:noProof/>
            <w:webHidden/>
          </w:rPr>
          <w:t>20</w:t>
        </w:r>
        <w:r w:rsidR="00DE3D82">
          <w:rPr>
            <w:noProof/>
            <w:webHidden/>
          </w:rPr>
          <w:fldChar w:fldCharType="end"/>
        </w:r>
      </w:hyperlink>
    </w:p>
    <w:p w14:paraId="03887D13" w14:textId="43FD2CA7" w:rsidR="00DE3D82" w:rsidRDefault="00592ECC">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38" w:history="1">
        <w:r w:rsidR="00DE3D82" w:rsidRPr="003C5957">
          <w:rPr>
            <w:rStyle w:val="Hyperlink"/>
            <w:rFonts w:cs="Arial"/>
            <w:noProof/>
          </w:rPr>
          <w:t>2.1</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detailanalüüs</w:t>
        </w:r>
        <w:r w:rsidR="00DE3D82">
          <w:rPr>
            <w:noProof/>
            <w:webHidden/>
          </w:rPr>
          <w:tab/>
        </w:r>
        <w:r w:rsidR="00DE3D82">
          <w:rPr>
            <w:noProof/>
            <w:webHidden/>
          </w:rPr>
          <w:fldChar w:fldCharType="begin"/>
        </w:r>
        <w:r w:rsidR="00DE3D82">
          <w:rPr>
            <w:noProof/>
            <w:webHidden/>
          </w:rPr>
          <w:instrText xml:space="preserve"> PAGEREF _Toc480530838 \h </w:instrText>
        </w:r>
        <w:r w:rsidR="00DE3D82">
          <w:rPr>
            <w:noProof/>
            <w:webHidden/>
          </w:rPr>
        </w:r>
        <w:r w:rsidR="00DE3D82">
          <w:rPr>
            <w:noProof/>
            <w:webHidden/>
          </w:rPr>
          <w:fldChar w:fldCharType="separate"/>
        </w:r>
        <w:r w:rsidR="00DE3D82">
          <w:rPr>
            <w:noProof/>
            <w:webHidden/>
          </w:rPr>
          <w:t>20</w:t>
        </w:r>
        <w:r w:rsidR="00DE3D82">
          <w:rPr>
            <w:noProof/>
            <w:webHidden/>
          </w:rPr>
          <w:fldChar w:fldCharType="end"/>
        </w:r>
      </w:hyperlink>
    </w:p>
    <w:p w14:paraId="2632EA71" w14:textId="37B281EF"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39" w:history="1">
        <w:r w:rsidR="00DE3D82" w:rsidRPr="003C5957">
          <w:rPr>
            <w:rStyle w:val="Hyperlink"/>
            <w:noProof/>
          </w:rPr>
          <w:t>2.1.1</w:t>
        </w:r>
        <w:r w:rsidR="00DE3D82">
          <w:rPr>
            <w:rFonts w:asciiTheme="minorHAnsi" w:eastAsiaTheme="minorEastAsia" w:hAnsiTheme="minorHAnsi" w:cstheme="minorBidi"/>
            <w:i w:val="0"/>
            <w:noProof/>
            <w:sz w:val="22"/>
            <w:szCs w:val="22"/>
            <w:lang w:val="en-GB" w:eastAsia="en-GB"/>
          </w:rPr>
          <w:tab/>
        </w:r>
        <w:r w:rsidR="00DE3D82" w:rsidRPr="003C5957">
          <w:rPr>
            <w:rStyle w:val="Hyperlink"/>
            <w:noProof/>
          </w:rPr>
          <w:t>Kasutusjuhtude mudel</w:t>
        </w:r>
        <w:r w:rsidR="00DE3D82">
          <w:rPr>
            <w:noProof/>
            <w:webHidden/>
          </w:rPr>
          <w:tab/>
        </w:r>
        <w:r w:rsidR="00DE3D82">
          <w:rPr>
            <w:noProof/>
            <w:webHidden/>
          </w:rPr>
          <w:fldChar w:fldCharType="begin"/>
        </w:r>
        <w:r w:rsidR="00DE3D82">
          <w:rPr>
            <w:noProof/>
            <w:webHidden/>
          </w:rPr>
          <w:instrText xml:space="preserve"> PAGEREF _Toc480530839 \h </w:instrText>
        </w:r>
        <w:r w:rsidR="00DE3D82">
          <w:rPr>
            <w:noProof/>
            <w:webHidden/>
          </w:rPr>
        </w:r>
        <w:r w:rsidR="00DE3D82">
          <w:rPr>
            <w:noProof/>
            <w:webHidden/>
          </w:rPr>
          <w:fldChar w:fldCharType="separate"/>
        </w:r>
        <w:r w:rsidR="00DE3D82">
          <w:rPr>
            <w:noProof/>
            <w:webHidden/>
          </w:rPr>
          <w:t>20</w:t>
        </w:r>
        <w:r w:rsidR="00DE3D82">
          <w:rPr>
            <w:noProof/>
            <w:webHidden/>
          </w:rPr>
          <w:fldChar w:fldCharType="end"/>
        </w:r>
      </w:hyperlink>
    </w:p>
    <w:p w14:paraId="0A58AECC" w14:textId="37BF509D" w:rsidR="00DE3D82" w:rsidRDefault="00592ECC">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40" w:history="1">
        <w:r w:rsidR="00DE3D82" w:rsidRPr="003C5957">
          <w:rPr>
            <w:rStyle w:val="Hyperlink"/>
            <w:rFonts w:cs="Arial"/>
            <w:noProof/>
          </w:rPr>
          <w:t>2.2</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vajatavate registrite detailanalüüs</w:t>
        </w:r>
        <w:r w:rsidR="00DE3D82">
          <w:rPr>
            <w:noProof/>
            <w:webHidden/>
          </w:rPr>
          <w:tab/>
        </w:r>
        <w:r w:rsidR="00DE3D82">
          <w:rPr>
            <w:noProof/>
            <w:webHidden/>
          </w:rPr>
          <w:fldChar w:fldCharType="begin"/>
        </w:r>
        <w:r w:rsidR="00DE3D82">
          <w:rPr>
            <w:noProof/>
            <w:webHidden/>
          </w:rPr>
          <w:instrText xml:space="preserve"> PAGEREF _Toc480530840 \h </w:instrText>
        </w:r>
        <w:r w:rsidR="00DE3D82">
          <w:rPr>
            <w:noProof/>
            <w:webHidden/>
          </w:rPr>
        </w:r>
        <w:r w:rsidR="00DE3D82">
          <w:rPr>
            <w:noProof/>
            <w:webHidden/>
          </w:rPr>
          <w:fldChar w:fldCharType="separate"/>
        </w:r>
        <w:r w:rsidR="00DE3D82">
          <w:rPr>
            <w:noProof/>
            <w:webHidden/>
          </w:rPr>
          <w:t>28</w:t>
        </w:r>
        <w:r w:rsidR="00DE3D82">
          <w:rPr>
            <w:noProof/>
            <w:webHidden/>
          </w:rPr>
          <w:fldChar w:fldCharType="end"/>
        </w:r>
      </w:hyperlink>
    </w:p>
    <w:p w14:paraId="07366F00" w14:textId="44C58860"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41" w:history="1">
        <w:r w:rsidR="00DE3D82" w:rsidRPr="003C5957">
          <w:rPr>
            <w:rStyle w:val="Hyperlink"/>
            <w:rFonts w:cs="Arial"/>
            <w:noProof/>
          </w:rPr>
          <w:t>2.2.1</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Kontseptuaalne andmemudel</w:t>
        </w:r>
        <w:r w:rsidR="00DE3D82">
          <w:rPr>
            <w:noProof/>
            <w:webHidden/>
          </w:rPr>
          <w:tab/>
        </w:r>
        <w:r w:rsidR="00DE3D82">
          <w:rPr>
            <w:noProof/>
            <w:webHidden/>
          </w:rPr>
          <w:fldChar w:fldCharType="begin"/>
        </w:r>
        <w:r w:rsidR="00DE3D82">
          <w:rPr>
            <w:noProof/>
            <w:webHidden/>
          </w:rPr>
          <w:instrText xml:space="preserve"> PAGEREF _Toc480530841 \h </w:instrText>
        </w:r>
        <w:r w:rsidR="00DE3D82">
          <w:rPr>
            <w:noProof/>
            <w:webHidden/>
          </w:rPr>
        </w:r>
        <w:r w:rsidR="00DE3D82">
          <w:rPr>
            <w:noProof/>
            <w:webHidden/>
          </w:rPr>
          <w:fldChar w:fldCharType="separate"/>
        </w:r>
        <w:r w:rsidR="00DE3D82">
          <w:rPr>
            <w:noProof/>
            <w:webHidden/>
          </w:rPr>
          <w:t>28</w:t>
        </w:r>
        <w:r w:rsidR="00DE3D82">
          <w:rPr>
            <w:noProof/>
            <w:webHidden/>
          </w:rPr>
          <w:fldChar w:fldCharType="end"/>
        </w:r>
      </w:hyperlink>
    </w:p>
    <w:p w14:paraId="4E4D10E4" w14:textId="7FCCA5AD"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42" w:history="1">
        <w:r w:rsidR="00DE3D82" w:rsidRPr="003C5957">
          <w:rPr>
            <w:rStyle w:val="Hyperlink"/>
            <w:rFonts w:cs="Arial"/>
            <w:noProof/>
          </w:rPr>
          <w:t>2.2.2</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Andmebaasioperatsioonide lepingud</w:t>
        </w:r>
        <w:r w:rsidR="00DE3D82">
          <w:rPr>
            <w:noProof/>
            <w:webHidden/>
          </w:rPr>
          <w:tab/>
        </w:r>
        <w:r w:rsidR="00DE3D82">
          <w:rPr>
            <w:noProof/>
            <w:webHidden/>
          </w:rPr>
          <w:fldChar w:fldCharType="begin"/>
        </w:r>
        <w:r w:rsidR="00DE3D82">
          <w:rPr>
            <w:noProof/>
            <w:webHidden/>
          </w:rPr>
          <w:instrText xml:space="preserve"> PAGEREF _Toc480530842 \h </w:instrText>
        </w:r>
        <w:r w:rsidR="00DE3D82">
          <w:rPr>
            <w:noProof/>
            <w:webHidden/>
          </w:rPr>
        </w:r>
        <w:r w:rsidR="00DE3D82">
          <w:rPr>
            <w:noProof/>
            <w:webHidden/>
          </w:rPr>
          <w:fldChar w:fldCharType="separate"/>
        </w:r>
        <w:r w:rsidR="00DE3D82">
          <w:rPr>
            <w:noProof/>
            <w:webHidden/>
          </w:rPr>
          <w:t>37</w:t>
        </w:r>
        <w:r w:rsidR="00DE3D82">
          <w:rPr>
            <w:noProof/>
            <w:webHidden/>
          </w:rPr>
          <w:fldChar w:fldCharType="end"/>
        </w:r>
      </w:hyperlink>
    </w:p>
    <w:p w14:paraId="7D8DD603" w14:textId="385C07A3" w:rsidR="00DE3D82" w:rsidRDefault="00592ECC">
      <w:pPr>
        <w:pStyle w:val="TOC3"/>
        <w:tabs>
          <w:tab w:val="left" w:pos="1200"/>
          <w:tab w:val="right" w:leader="dot" w:pos="8821"/>
        </w:tabs>
        <w:rPr>
          <w:rFonts w:asciiTheme="minorHAnsi" w:eastAsiaTheme="minorEastAsia" w:hAnsiTheme="minorHAnsi" w:cstheme="minorBidi"/>
          <w:i w:val="0"/>
          <w:noProof/>
          <w:sz w:val="22"/>
          <w:szCs w:val="22"/>
          <w:lang w:val="en-GB" w:eastAsia="en-GB"/>
        </w:rPr>
      </w:pPr>
      <w:hyperlink w:anchor="_Toc480530843" w:history="1">
        <w:r w:rsidR="00DE3D82" w:rsidRPr="003C5957">
          <w:rPr>
            <w:rStyle w:val="Hyperlink"/>
            <w:rFonts w:cs="Arial"/>
            <w:noProof/>
          </w:rPr>
          <w:t>2.2.3</w:t>
        </w:r>
        <w:r w:rsidR="00DE3D82">
          <w:rPr>
            <w:rFonts w:asciiTheme="minorHAnsi" w:eastAsiaTheme="minorEastAsia" w:hAnsiTheme="minorHAnsi" w:cstheme="minorBidi"/>
            <w:i w:val="0"/>
            <w:noProof/>
            <w:sz w:val="22"/>
            <w:szCs w:val="22"/>
            <w:lang w:val="en-GB" w:eastAsia="en-GB"/>
          </w:rPr>
          <w:tab/>
        </w:r>
        <w:r w:rsidR="00DE3D82" w:rsidRPr="003C5957">
          <w:rPr>
            <w:rStyle w:val="Hyperlink"/>
            <w:rFonts w:cs="Arial"/>
            <w:noProof/>
          </w:rPr>
          <w:t>Registri põhiobjekti seisundidiagramm</w:t>
        </w:r>
        <w:r w:rsidR="00DE3D82">
          <w:rPr>
            <w:noProof/>
            <w:webHidden/>
          </w:rPr>
          <w:tab/>
        </w:r>
        <w:r w:rsidR="00DE3D82">
          <w:rPr>
            <w:noProof/>
            <w:webHidden/>
          </w:rPr>
          <w:fldChar w:fldCharType="begin"/>
        </w:r>
        <w:r w:rsidR="00DE3D82">
          <w:rPr>
            <w:noProof/>
            <w:webHidden/>
          </w:rPr>
          <w:instrText xml:space="preserve"> PAGEREF _Toc480530843 \h </w:instrText>
        </w:r>
        <w:r w:rsidR="00DE3D82">
          <w:rPr>
            <w:noProof/>
            <w:webHidden/>
          </w:rPr>
        </w:r>
        <w:r w:rsidR="00DE3D82">
          <w:rPr>
            <w:noProof/>
            <w:webHidden/>
          </w:rPr>
          <w:fldChar w:fldCharType="separate"/>
        </w:r>
        <w:r w:rsidR="00DE3D82">
          <w:rPr>
            <w:noProof/>
            <w:webHidden/>
          </w:rPr>
          <w:t>42</w:t>
        </w:r>
        <w:r w:rsidR="00DE3D82">
          <w:rPr>
            <w:noProof/>
            <w:webHidden/>
          </w:rPr>
          <w:fldChar w:fldCharType="end"/>
        </w:r>
      </w:hyperlink>
    </w:p>
    <w:p w14:paraId="45583377" w14:textId="110D5875" w:rsidR="00DE3D82" w:rsidRDefault="00592ECC">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44" w:history="1">
        <w:r w:rsidR="00DE3D82" w:rsidRPr="003C5957">
          <w:rPr>
            <w:rStyle w:val="Hyperlink"/>
            <w:rFonts w:cs="Arial"/>
            <w:noProof/>
          </w:rPr>
          <w:t>2.3</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CRUD maatriks</w:t>
        </w:r>
        <w:r w:rsidR="00DE3D82">
          <w:rPr>
            <w:noProof/>
            <w:webHidden/>
          </w:rPr>
          <w:tab/>
        </w:r>
        <w:r w:rsidR="00DE3D82">
          <w:rPr>
            <w:noProof/>
            <w:webHidden/>
          </w:rPr>
          <w:fldChar w:fldCharType="begin"/>
        </w:r>
        <w:r w:rsidR="00DE3D82">
          <w:rPr>
            <w:noProof/>
            <w:webHidden/>
          </w:rPr>
          <w:instrText xml:space="preserve"> PAGEREF _Toc480530844 \h </w:instrText>
        </w:r>
        <w:r w:rsidR="00DE3D82">
          <w:rPr>
            <w:noProof/>
            <w:webHidden/>
          </w:rPr>
        </w:r>
        <w:r w:rsidR="00DE3D82">
          <w:rPr>
            <w:noProof/>
            <w:webHidden/>
          </w:rPr>
          <w:fldChar w:fldCharType="separate"/>
        </w:r>
        <w:r w:rsidR="00DE3D82">
          <w:rPr>
            <w:noProof/>
            <w:webHidden/>
          </w:rPr>
          <w:t>43</w:t>
        </w:r>
        <w:r w:rsidR="00DE3D82">
          <w:rPr>
            <w:noProof/>
            <w:webHidden/>
          </w:rPr>
          <w:fldChar w:fldCharType="end"/>
        </w:r>
      </w:hyperlink>
    </w:p>
    <w:p w14:paraId="63BB382A" w14:textId="30EDD919" w:rsidR="00DE3D82" w:rsidRDefault="00592ECC">
      <w:pPr>
        <w:pStyle w:val="TOC1"/>
        <w:tabs>
          <w:tab w:val="left" w:pos="480"/>
          <w:tab w:val="right" w:leader="dot" w:pos="8821"/>
        </w:tabs>
        <w:rPr>
          <w:rFonts w:asciiTheme="minorHAnsi" w:eastAsiaTheme="minorEastAsia" w:hAnsiTheme="minorHAnsi" w:cstheme="minorBidi"/>
          <w:b w:val="0"/>
          <w:caps w:val="0"/>
          <w:noProof/>
          <w:sz w:val="22"/>
          <w:szCs w:val="22"/>
          <w:lang w:val="en-GB" w:eastAsia="en-GB"/>
        </w:rPr>
      </w:pPr>
      <w:hyperlink w:anchor="_Toc480530845" w:history="1">
        <w:r w:rsidR="00DE3D82" w:rsidRPr="003C5957">
          <w:rPr>
            <w:rStyle w:val="Hyperlink"/>
            <w:rFonts w:cs="Arial"/>
            <w:noProof/>
          </w:rPr>
          <w:t>3</w:t>
        </w:r>
        <w:r w:rsidR="00DE3D82">
          <w:rPr>
            <w:rFonts w:asciiTheme="minorHAnsi" w:eastAsiaTheme="minorEastAsia" w:hAnsiTheme="minorHAnsi" w:cstheme="minorBidi"/>
            <w:b w:val="0"/>
            <w:caps w:val="0"/>
            <w:noProof/>
            <w:sz w:val="22"/>
            <w:szCs w:val="22"/>
            <w:lang w:val="en-GB" w:eastAsia="en-GB"/>
          </w:rPr>
          <w:tab/>
        </w:r>
        <w:r w:rsidR="00DE3D82" w:rsidRPr="003C5957">
          <w:rPr>
            <w:rStyle w:val="Hyperlink"/>
            <w:rFonts w:cs="Arial"/>
            <w:noProof/>
          </w:rPr>
          <w:t>Füüsiline disain</w:t>
        </w:r>
        <w:r w:rsidR="00DE3D82">
          <w:rPr>
            <w:noProof/>
            <w:webHidden/>
          </w:rPr>
          <w:tab/>
        </w:r>
        <w:r w:rsidR="00DE3D82">
          <w:rPr>
            <w:noProof/>
            <w:webHidden/>
          </w:rPr>
          <w:fldChar w:fldCharType="begin"/>
        </w:r>
        <w:r w:rsidR="00DE3D82">
          <w:rPr>
            <w:noProof/>
            <w:webHidden/>
          </w:rPr>
          <w:instrText xml:space="preserve"> PAGEREF _Toc480530845 \h </w:instrText>
        </w:r>
        <w:r w:rsidR="00DE3D82">
          <w:rPr>
            <w:noProof/>
            <w:webHidden/>
          </w:rPr>
        </w:r>
        <w:r w:rsidR="00DE3D82">
          <w:rPr>
            <w:noProof/>
            <w:webHidden/>
          </w:rPr>
          <w:fldChar w:fldCharType="separate"/>
        </w:r>
        <w:r w:rsidR="00DE3D82">
          <w:rPr>
            <w:noProof/>
            <w:webHidden/>
          </w:rPr>
          <w:t>44</w:t>
        </w:r>
        <w:r w:rsidR="00DE3D82">
          <w:rPr>
            <w:noProof/>
            <w:webHidden/>
          </w:rPr>
          <w:fldChar w:fldCharType="end"/>
        </w:r>
      </w:hyperlink>
    </w:p>
    <w:p w14:paraId="20669E98" w14:textId="5549B19E" w:rsidR="00DE3D82" w:rsidRDefault="00592ECC">
      <w:pPr>
        <w:pStyle w:val="TOC2"/>
        <w:tabs>
          <w:tab w:val="left" w:pos="960"/>
          <w:tab w:val="right" w:leader="dot" w:pos="8821"/>
        </w:tabs>
        <w:rPr>
          <w:rFonts w:asciiTheme="minorHAnsi" w:eastAsiaTheme="minorEastAsia" w:hAnsiTheme="minorHAnsi" w:cstheme="minorBidi"/>
          <w:smallCaps w:val="0"/>
          <w:noProof/>
          <w:sz w:val="22"/>
          <w:szCs w:val="22"/>
          <w:lang w:val="en-GB" w:eastAsia="en-GB"/>
        </w:rPr>
      </w:pPr>
      <w:hyperlink w:anchor="_Toc480530846" w:history="1">
        <w:r w:rsidR="00DE3D82" w:rsidRPr="003C5957">
          <w:rPr>
            <w:rStyle w:val="Hyperlink"/>
            <w:rFonts w:cs="Arial"/>
            <w:noProof/>
          </w:rPr>
          <w:t>3.1</w:t>
        </w:r>
        <w:r w:rsidR="00DE3D82">
          <w:rPr>
            <w:rFonts w:asciiTheme="minorHAnsi" w:eastAsiaTheme="minorEastAsia" w:hAnsiTheme="minorHAnsi" w:cstheme="minorBidi"/>
            <w:smallCaps w:val="0"/>
            <w:noProof/>
            <w:sz w:val="22"/>
            <w:szCs w:val="22"/>
            <w:lang w:val="en-GB" w:eastAsia="en-GB"/>
          </w:rPr>
          <w:tab/>
        </w:r>
        <w:r w:rsidR="00DE3D82" w:rsidRPr="003C5957">
          <w:rPr>
            <w:rStyle w:val="Hyperlink"/>
            <w:rFonts w:cs="Arial"/>
            <w:noProof/>
          </w:rPr>
          <w:t>Kaupade funktsionaalse allsüsteemi vajatavate registrite füüsiline disainKasutatud materjalid</w:t>
        </w:r>
        <w:r w:rsidR="00DE3D82">
          <w:rPr>
            <w:noProof/>
            <w:webHidden/>
          </w:rPr>
          <w:tab/>
        </w:r>
        <w:r w:rsidR="00DE3D82">
          <w:rPr>
            <w:noProof/>
            <w:webHidden/>
          </w:rPr>
          <w:fldChar w:fldCharType="begin"/>
        </w:r>
        <w:r w:rsidR="00DE3D82">
          <w:rPr>
            <w:noProof/>
            <w:webHidden/>
          </w:rPr>
          <w:instrText xml:space="preserve"> PAGEREF _Toc480530846 \h </w:instrText>
        </w:r>
        <w:r w:rsidR="00DE3D82">
          <w:rPr>
            <w:noProof/>
            <w:webHidden/>
          </w:rPr>
        </w:r>
        <w:r w:rsidR="00DE3D82">
          <w:rPr>
            <w:noProof/>
            <w:webHidden/>
          </w:rPr>
          <w:fldChar w:fldCharType="separate"/>
        </w:r>
        <w:r w:rsidR="00DE3D82">
          <w:rPr>
            <w:noProof/>
            <w:webHidden/>
          </w:rPr>
          <w:t>44</w:t>
        </w:r>
        <w:r w:rsidR="00DE3D82">
          <w:rPr>
            <w:noProof/>
            <w:webHidden/>
          </w:rPr>
          <w:fldChar w:fldCharType="end"/>
        </w:r>
      </w:hyperlink>
    </w:p>
    <w:p w14:paraId="3DF1AB41" w14:textId="33295F7E"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80530811"/>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80530812"/>
      <w:r w:rsidRPr="009307D1">
        <w:rPr>
          <w:rFonts w:cs="Arial"/>
        </w:rPr>
        <w:t>Terviksüsteemi üldvaade</w:t>
      </w:r>
      <w:bookmarkEnd w:id="2"/>
      <w:bookmarkEnd w:id="3"/>
    </w:p>
    <w:p w14:paraId="18645939" w14:textId="77777777" w:rsidR="000277D6" w:rsidRDefault="000277D6">
      <w:pPr>
        <w:rPr>
          <w:rFonts w:cs="Arial"/>
        </w:rPr>
      </w:pPr>
    </w:p>
    <w:p w14:paraId="5CBF95A7" w14:textId="3265F046" w:rsidR="00904754" w:rsidRPr="00C55606" w:rsidRDefault="005E17D7" w:rsidP="00904754">
      <w:pPr>
        <w:jc w:val="both"/>
        <w:rPr>
          <w:rFonts w:cs="Arial"/>
        </w:rPr>
      </w:pPr>
      <w:r>
        <w:rPr>
          <w:rFonts w:cs="Arial"/>
        </w:rPr>
        <w:t>Järgnevalt esitatakse ülevaade nutitelefonide müügiga tegeleva e</w:t>
      </w:r>
      <w:r w:rsidR="006C31C9">
        <w:rPr>
          <w:rFonts w:cs="Arial"/>
        </w:rPr>
        <w:t>-</w:t>
      </w:r>
      <w:r>
        <w:rPr>
          <w:rFonts w:cs="Arial"/>
        </w:rPr>
        <w:t>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80530813"/>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80530814"/>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06BCB54B" w:rsidR="00AF20D9"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1083BBD7" w14:textId="5363F720" w:rsidR="009C1082" w:rsidRDefault="009C1082" w:rsidP="00A379A7">
      <w:pPr>
        <w:numPr>
          <w:ilvl w:val="0"/>
          <w:numId w:val="14"/>
        </w:numPr>
        <w:rPr>
          <w:rFonts w:cs="Arial"/>
        </w:rPr>
      </w:pPr>
      <w:r>
        <w:rPr>
          <w:rFonts w:cs="Arial"/>
        </w:rPr>
        <w:t>Võimaldada elektrooniliselt muuta erinevate kaupade andmeid</w:t>
      </w:r>
    </w:p>
    <w:p w14:paraId="08F250CB" w14:textId="1E73E420" w:rsidR="008C6176" w:rsidRPr="002B0A6A" w:rsidRDefault="009C1082" w:rsidP="002B0A6A">
      <w:pPr>
        <w:numPr>
          <w:ilvl w:val="0"/>
          <w:numId w:val="14"/>
        </w:numPr>
        <w:rPr>
          <w:rFonts w:cs="Arial"/>
        </w:rPr>
      </w:pPr>
      <w:r>
        <w:rPr>
          <w:rFonts w:cs="Arial"/>
        </w:rPr>
        <w:t>Võimaldada klientidel tellida meie poolt pakutavaid kaupu</w:t>
      </w:r>
    </w:p>
    <w:p w14:paraId="5199CCCC" w14:textId="239BD95E" w:rsidR="009C1082" w:rsidRDefault="009C1082" w:rsidP="00A379A7">
      <w:pPr>
        <w:numPr>
          <w:ilvl w:val="0"/>
          <w:numId w:val="14"/>
        </w:numPr>
        <w:rPr>
          <w:rFonts w:cs="Arial"/>
        </w:rPr>
      </w:pPr>
      <w:r>
        <w:rPr>
          <w:rFonts w:cs="Arial"/>
        </w:rPr>
        <w:t>Võimaldada klientidel jätta tagasisidet</w:t>
      </w:r>
    </w:p>
    <w:p w14:paraId="2CEEA0E0" w14:textId="4E7F3BCF" w:rsidR="009C1082" w:rsidRDefault="009C1082" w:rsidP="00A379A7">
      <w:pPr>
        <w:numPr>
          <w:ilvl w:val="0"/>
          <w:numId w:val="14"/>
        </w:numPr>
        <w:rPr>
          <w:rFonts w:cs="Arial"/>
        </w:rPr>
      </w:pPr>
      <w:r>
        <w:rPr>
          <w:rFonts w:cs="Arial"/>
        </w:rPr>
        <w:t>Võimaldada klientidel vormistada garantiijuhtum või kauba tagastus</w:t>
      </w:r>
    </w:p>
    <w:p w14:paraId="02266160" w14:textId="423A49A1" w:rsidR="009C1082" w:rsidRDefault="009C1082" w:rsidP="00A379A7">
      <w:pPr>
        <w:numPr>
          <w:ilvl w:val="0"/>
          <w:numId w:val="14"/>
        </w:numPr>
        <w:rPr>
          <w:rFonts w:cs="Arial"/>
        </w:rPr>
      </w:pPr>
      <w:r>
        <w:rPr>
          <w:rFonts w:cs="Arial"/>
        </w:rPr>
        <w:t>Võimaldada töötajatel määrata hinnareegleid ja teha sooduspakkumisi</w:t>
      </w:r>
    </w:p>
    <w:p w14:paraId="5127828C" w14:textId="4D710642" w:rsidR="009C1082" w:rsidRDefault="009C1082" w:rsidP="00A379A7">
      <w:pPr>
        <w:numPr>
          <w:ilvl w:val="0"/>
          <w:numId w:val="14"/>
        </w:numPr>
        <w:rPr>
          <w:rFonts w:cs="Arial"/>
        </w:rPr>
      </w:pPr>
      <w:r>
        <w:rPr>
          <w:rFonts w:cs="Arial"/>
        </w:rPr>
        <w:t>Saada ülevaade arvetest</w:t>
      </w:r>
    </w:p>
    <w:p w14:paraId="0409DF15" w14:textId="1212629A" w:rsidR="009C1082" w:rsidRDefault="009C1082" w:rsidP="00A379A7">
      <w:pPr>
        <w:numPr>
          <w:ilvl w:val="0"/>
          <w:numId w:val="14"/>
        </w:numPr>
        <w:rPr>
          <w:rFonts w:cs="Arial"/>
        </w:rPr>
      </w:pPr>
      <w:r>
        <w:rPr>
          <w:rFonts w:cs="Arial"/>
        </w:rPr>
        <w:t>Saada ülevaade tarnetellimuste arvetest</w:t>
      </w:r>
    </w:p>
    <w:p w14:paraId="665D653E" w14:textId="76E087E0" w:rsidR="009C1082" w:rsidRDefault="009C1082" w:rsidP="00A379A7">
      <w:pPr>
        <w:numPr>
          <w:ilvl w:val="0"/>
          <w:numId w:val="14"/>
        </w:numPr>
        <w:rPr>
          <w:rFonts w:cs="Arial"/>
        </w:rPr>
      </w:pPr>
      <w:r>
        <w:rPr>
          <w:rFonts w:cs="Arial"/>
        </w:rPr>
        <w:t>Saada ülevaade tellimustest</w:t>
      </w:r>
    </w:p>
    <w:p w14:paraId="1EC99CBB" w14:textId="761E718D" w:rsidR="009C1082" w:rsidRDefault="009C1082" w:rsidP="00A379A7">
      <w:pPr>
        <w:numPr>
          <w:ilvl w:val="0"/>
          <w:numId w:val="14"/>
        </w:numPr>
        <w:rPr>
          <w:rFonts w:cs="Arial"/>
        </w:rPr>
      </w:pPr>
      <w:r>
        <w:rPr>
          <w:rFonts w:cs="Arial"/>
        </w:rPr>
        <w:t>Saada ülevaade tarnetellimustest</w:t>
      </w:r>
    </w:p>
    <w:p w14:paraId="75B80CAD" w14:textId="22C7C8F8" w:rsidR="009C1082" w:rsidRDefault="009C1082" w:rsidP="00A379A7">
      <w:pPr>
        <w:numPr>
          <w:ilvl w:val="0"/>
          <w:numId w:val="14"/>
        </w:numPr>
        <w:rPr>
          <w:rFonts w:cs="Arial"/>
        </w:rPr>
      </w:pPr>
      <w:r>
        <w:rPr>
          <w:rFonts w:cs="Arial"/>
        </w:rPr>
        <w:t>Saada ülevaade garantiijuhtumistest ja kauba tagastustest</w:t>
      </w:r>
    </w:p>
    <w:p w14:paraId="65758FAF" w14:textId="308900E4" w:rsidR="009C1082" w:rsidRDefault="009C1082" w:rsidP="00A379A7">
      <w:pPr>
        <w:numPr>
          <w:ilvl w:val="0"/>
          <w:numId w:val="14"/>
        </w:numPr>
        <w:rPr>
          <w:rFonts w:cs="Arial"/>
        </w:rPr>
      </w:pPr>
      <w:r>
        <w:rPr>
          <w:rFonts w:cs="Arial"/>
        </w:rPr>
        <w:t>Saada ülevaade hinnareeglitest ja sooduspakkumistest</w:t>
      </w:r>
    </w:p>
    <w:p w14:paraId="52568017" w14:textId="77D5AE39" w:rsidR="009C1082" w:rsidRDefault="009C1082" w:rsidP="009C1082">
      <w:pPr>
        <w:numPr>
          <w:ilvl w:val="0"/>
          <w:numId w:val="14"/>
        </w:numPr>
        <w:rPr>
          <w:rFonts w:cs="Arial"/>
        </w:rPr>
      </w:pPr>
      <w:r>
        <w:rPr>
          <w:rFonts w:cs="Arial"/>
        </w:rPr>
        <w:t>Saada ülevaade kliendi tagasisidest</w:t>
      </w:r>
    </w:p>
    <w:p w14:paraId="5B89B6B8" w14:textId="187DE1AE" w:rsidR="009C1082" w:rsidRDefault="009C1082" w:rsidP="009C1082">
      <w:pPr>
        <w:numPr>
          <w:ilvl w:val="0"/>
          <w:numId w:val="14"/>
        </w:numPr>
        <w:rPr>
          <w:rFonts w:cs="Arial"/>
        </w:rPr>
      </w:pPr>
      <w:r>
        <w:rPr>
          <w:rFonts w:cs="Arial"/>
        </w:rPr>
        <w:t>Saada ülevaade laoliikumistest</w:t>
      </w:r>
    </w:p>
    <w:p w14:paraId="30479692" w14:textId="670EFDB5" w:rsidR="009C1082" w:rsidRDefault="009C1082" w:rsidP="009C1082">
      <w:pPr>
        <w:numPr>
          <w:ilvl w:val="0"/>
          <w:numId w:val="14"/>
        </w:numPr>
        <w:rPr>
          <w:rFonts w:cs="Arial"/>
        </w:rPr>
      </w:pPr>
      <w:r>
        <w:rPr>
          <w:rFonts w:cs="Arial"/>
        </w:rPr>
        <w:t>Saada ülevaade lepingutest</w:t>
      </w:r>
    </w:p>
    <w:p w14:paraId="4527EA03" w14:textId="0A360FEB" w:rsidR="009C1082" w:rsidRDefault="009C1082" w:rsidP="009C1082">
      <w:pPr>
        <w:numPr>
          <w:ilvl w:val="0"/>
          <w:numId w:val="14"/>
        </w:numPr>
        <w:rPr>
          <w:rFonts w:cs="Arial"/>
        </w:rPr>
      </w:pPr>
      <w:r>
        <w:rPr>
          <w:rFonts w:cs="Arial"/>
        </w:rPr>
        <w:t>Saada ülevaade varadest</w:t>
      </w:r>
    </w:p>
    <w:p w14:paraId="651FF7C6" w14:textId="26CE9C8D" w:rsidR="009C1082" w:rsidRDefault="009C1082" w:rsidP="009C1082">
      <w:pPr>
        <w:numPr>
          <w:ilvl w:val="0"/>
          <w:numId w:val="14"/>
        </w:numPr>
        <w:rPr>
          <w:rFonts w:cs="Arial"/>
        </w:rPr>
      </w:pPr>
      <w:r>
        <w:rPr>
          <w:rFonts w:cs="Arial"/>
        </w:rPr>
        <w:lastRenderedPageBreak/>
        <w:t>Saada ülevaade partneritest</w:t>
      </w:r>
    </w:p>
    <w:p w14:paraId="5F58A51D" w14:textId="27F91789" w:rsidR="008C6176" w:rsidRDefault="008C6176" w:rsidP="009C1082">
      <w:pPr>
        <w:numPr>
          <w:ilvl w:val="0"/>
          <w:numId w:val="14"/>
        </w:numPr>
        <w:rPr>
          <w:rFonts w:cs="Arial"/>
        </w:rPr>
      </w:pPr>
      <w:r>
        <w:rPr>
          <w:rFonts w:cs="Arial"/>
        </w:rPr>
        <w:t>Saada ülevaade töötaja töötamistest</w:t>
      </w:r>
    </w:p>
    <w:p w14:paraId="0F526466" w14:textId="71FCD2CA" w:rsidR="009C1082" w:rsidRDefault="009C1082" w:rsidP="009C1082">
      <w:pPr>
        <w:numPr>
          <w:ilvl w:val="0"/>
          <w:numId w:val="14"/>
        </w:numPr>
        <w:rPr>
          <w:rFonts w:cs="Arial"/>
        </w:rPr>
      </w:pPr>
      <w:r>
        <w:rPr>
          <w:rFonts w:cs="Arial"/>
        </w:rPr>
        <w:t>Võimaldada töötajal koostada töögraafikut</w:t>
      </w:r>
    </w:p>
    <w:p w14:paraId="621A3964" w14:textId="271AF3E0" w:rsidR="009C1082" w:rsidRPr="009C1082" w:rsidRDefault="009C1082" w:rsidP="009C1082">
      <w:pPr>
        <w:numPr>
          <w:ilvl w:val="0"/>
          <w:numId w:val="14"/>
        </w:numPr>
        <w:rPr>
          <w:rFonts w:cs="Arial"/>
        </w:rPr>
      </w:pPr>
      <w:r>
        <w:rPr>
          <w:rFonts w:cs="Arial"/>
        </w:rPr>
        <w:t>Saada ülevaade töögraafikutest</w:t>
      </w:r>
    </w:p>
    <w:p w14:paraId="0849B847" w14:textId="77777777" w:rsidR="000277D6" w:rsidRPr="009307D1" w:rsidRDefault="000277D6">
      <w:pPr>
        <w:pStyle w:val="Heading3"/>
        <w:rPr>
          <w:rFonts w:cs="Arial"/>
        </w:rPr>
      </w:pPr>
      <w:bookmarkStart w:id="9" w:name="_Toc50447283"/>
      <w:bookmarkStart w:id="10" w:name="_Toc480530815"/>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97B3940" w14:textId="50669B1E" w:rsidR="00592ECC" w:rsidRPr="00592ECC" w:rsidRDefault="005E17D7" w:rsidP="00592ECC">
      <w:pPr>
        <w:numPr>
          <w:ilvl w:val="0"/>
          <w:numId w:val="6"/>
        </w:numPr>
        <w:rPr>
          <w:rFonts w:cs="Arial"/>
        </w:rPr>
      </w:pPr>
      <w:r>
        <w:rPr>
          <w:rFonts w:cs="Arial"/>
        </w:rPr>
        <w:t>Töötaja registreerib kauba</w:t>
      </w:r>
    </w:p>
    <w:p w14:paraId="2CB05A74" w14:textId="4CBEA595" w:rsidR="001B4310" w:rsidRPr="009307D1" w:rsidRDefault="003B4ED4" w:rsidP="00E04026">
      <w:pPr>
        <w:numPr>
          <w:ilvl w:val="0"/>
          <w:numId w:val="6"/>
        </w:numPr>
        <w:rPr>
          <w:rFonts w:cs="Arial"/>
        </w:rPr>
      </w:pPr>
      <w:r>
        <w:rPr>
          <w:rFonts w:cs="Arial"/>
        </w:rPr>
        <w:t>K</w:t>
      </w:r>
      <w:r w:rsidR="005E17D7">
        <w:rPr>
          <w:rFonts w:cs="Arial"/>
        </w:rPr>
        <w:t>aupa</w:t>
      </w:r>
      <w:r w:rsidR="001B4310" w:rsidRPr="009307D1">
        <w:rPr>
          <w:rFonts w:cs="Arial"/>
        </w:rPr>
        <w:t xml:space="preserve"> iseloomustab null või rohkem kategooriat</w:t>
      </w:r>
    </w:p>
    <w:p w14:paraId="048AE5BE" w14:textId="1B99987F" w:rsidR="001B4310" w:rsidRPr="009307D1"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kategooria on klassifikaator</w:t>
      </w:r>
    </w:p>
    <w:p w14:paraId="5F9C5614" w14:textId="5A1335AE" w:rsidR="001B4310" w:rsidRPr="009307D1" w:rsidRDefault="003B4ED4" w:rsidP="00E04026">
      <w:pPr>
        <w:numPr>
          <w:ilvl w:val="0"/>
          <w:numId w:val="6"/>
        </w:numPr>
        <w:rPr>
          <w:rFonts w:cs="Arial"/>
        </w:rPr>
      </w:pPr>
      <w:r>
        <w:rPr>
          <w:rFonts w:cs="Arial"/>
        </w:rPr>
        <w:t>K</w:t>
      </w:r>
      <w:r w:rsidR="005E17D7">
        <w:rPr>
          <w:rFonts w:cs="Arial"/>
        </w:rPr>
        <w:t>aubal</w:t>
      </w:r>
      <w:r w:rsidR="001B4310" w:rsidRPr="009307D1">
        <w:rPr>
          <w:rFonts w:cs="Arial"/>
        </w:rPr>
        <w:t xml:space="preserve"> on hetkeseisund</w:t>
      </w:r>
    </w:p>
    <w:p w14:paraId="0B9F35FB" w14:textId="3DBF7782" w:rsidR="001B4310"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seisundi liik on klassifikaator</w:t>
      </w:r>
    </w:p>
    <w:p w14:paraId="755880C7" w14:textId="2CCD80D6" w:rsidR="00592ECC" w:rsidRDefault="00592ECC" w:rsidP="00E04026">
      <w:pPr>
        <w:numPr>
          <w:ilvl w:val="0"/>
          <w:numId w:val="6"/>
        </w:numPr>
        <w:rPr>
          <w:rFonts w:cs="Arial"/>
        </w:rPr>
      </w:pPr>
      <w:r>
        <w:rPr>
          <w:rFonts w:cs="Arial"/>
        </w:rPr>
        <w:t>Klient teostab klienditellimuse</w:t>
      </w:r>
    </w:p>
    <w:p w14:paraId="62D4691B" w14:textId="397A24CD" w:rsidR="00592ECC" w:rsidRDefault="00592ECC" w:rsidP="00E04026">
      <w:pPr>
        <w:numPr>
          <w:ilvl w:val="0"/>
          <w:numId w:val="6"/>
        </w:numPr>
        <w:rPr>
          <w:rFonts w:cs="Arial"/>
        </w:rPr>
      </w:pPr>
      <w:r>
        <w:rPr>
          <w:rFonts w:cs="Arial"/>
        </w:rPr>
        <w:t>Töötaja täidab klienditellimuse</w:t>
      </w:r>
    </w:p>
    <w:p w14:paraId="1DE29096" w14:textId="08F293B3" w:rsidR="00592ECC" w:rsidRDefault="00BC2C21" w:rsidP="00E04026">
      <w:pPr>
        <w:numPr>
          <w:ilvl w:val="0"/>
          <w:numId w:val="6"/>
        </w:numPr>
        <w:rPr>
          <w:rFonts w:cs="Arial"/>
        </w:rPr>
      </w:pPr>
      <w:r>
        <w:rPr>
          <w:rFonts w:cs="Arial"/>
        </w:rPr>
        <w:t>Töötaja esitab partnerile tarnetellimuse</w:t>
      </w:r>
    </w:p>
    <w:p w14:paraId="38ECBCEA" w14:textId="0FBC8218" w:rsidR="00BC2C21" w:rsidRDefault="00BC2C21" w:rsidP="00E04026">
      <w:pPr>
        <w:numPr>
          <w:ilvl w:val="0"/>
          <w:numId w:val="6"/>
        </w:numPr>
        <w:rPr>
          <w:rFonts w:cs="Arial"/>
        </w:rPr>
      </w:pPr>
      <w:r>
        <w:rPr>
          <w:rFonts w:cs="Arial"/>
        </w:rPr>
        <w:t>Partner tarnib tellitud kauba</w:t>
      </w:r>
    </w:p>
    <w:p w14:paraId="4DD7916F" w14:textId="795B1EA1" w:rsidR="00BC2C21" w:rsidRDefault="00BC2C21" w:rsidP="00E04026">
      <w:pPr>
        <w:numPr>
          <w:ilvl w:val="0"/>
          <w:numId w:val="6"/>
        </w:numPr>
        <w:rPr>
          <w:rFonts w:cs="Arial"/>
        </w:rPr>
      </w:pPr>
      <w:r>
        <w:rPr>
          <w:rFonts w:cs="Arial"/>
        </w:rPr>
        <w:t>Nutitelefonide e-pood on organisatsioon</w:t>
      </w:r>
    </w:p>
    <w:p w14:paraId="37B2ED11" w14:textId="70BF07FF" w:rsidR="00BC2C21" w:rsidRDefault="00BC2C21" w:rsidP="00E04026">
      <w:pPr>
        <w:numPr>
          <w:ilvl w:val="0"/>
          <w:numId w:val="6"/>
        </w:numPr>
        <w:rPr>
          <w:rFonts w:cs="Arial"/>
        </w:rPr>
      </w:pPr>
      <w:r>
        <w:rPr>
          <w:rFonts w:cs="Arial"/>
        </w:rPr>
        <w:t>Partner on organisatsioon</w:t>
      </w:r>
    </w:p>
    <w:p w14:paraId="6BA2B493" w14:textId="3656F415" w:rsidR="00BC2C21" w:rsidRDefault="00BC2C21" w:rsidP="00E04026">
      <w:pPr>
        <w:numPr>
          <w:ilvl w:val="0"/>
          <w:numId w:val="6"/>
        </w:numPr>
        <w:rPr>
          <w:rFonts w:cs="Arial"/>
        </w:rPr>
      </w:pPr>
      <w:r>
        <w:rPr>
          <w:rFonts w:cs="Arial"/>
        </w:rPr>
        <w:t>Töötaja töötab töögraafiku alusel</w:t>
      </w:r>
    </w:p>
    <w:p w14:paraId="40DEA0EC" w14:textId="39FE47DB" w:rsidR="00BC2C21" w:rsidRDefault="00BC2C21" w:rsidP="00E04026">
      <w:pPr>
        <w:numPr>
          <w:ilvl w:val="0"/>
          <w:numId w:val="6"/>
        </w:numPr>
        <w:rPr>
          <w:rFonts w:cs="Arial"/>
        </w:rPr>
      </w:pPr>
      <w:r>
        <w:rPr>
          <w:rFonts w:cs="Arial"/>
        </w:rPr>
        <w:t>Nutitelefonide e-pood omab vara</w:t>
      </w:r>
    </w:p>
    <w:p w14:paraId="34AF7311" w14:textId="57C40FC8" w:rsidR="00BC2C21" w:rsidRPr="00BC2C21" w:rsidRDefault="00BC2C21" w:rsidP="00BC2C21">
      <w:pPr>
        <w:numPr>
          <w:ilvl w:val="0"/>
          <w:numId w:val="6"/>
        </w:numPr>
        <w:rPr>
          <w:rFonts w:cs="Arial"/>
        </w:rPr>
      </w:pPr>
      <w:r>
        <w:rPr>
          <w:rFonts w:cs="Arial"/>
        </w:rPr>
        <w:t>Töötaja jälgib laoliikumisi</w:t>
      </w:r>
    </w:p>
    <w:p w14:paraId="41423693" w14:textId="3DC4C1A2" w:rsidR="009903B6" w:rsidRDefault="009903B6" w:rsidP="00E04026">
      <w:pPr>
        <w:numPr>
          <w:ilvl w:val="0"/>
          <w:numId w:val="6"/>
        </w:numPr>
        <w:rPr>
          <w:rFonts w:cs="Arial"/>
        </w:rPr>
      </w:pPr>
      <w:r>
        <w:rPr>
          <w:rFonts w:cs="Arial"/>
        </w:rPr>
        <w:t>Kaubal on bränd</w:t>
      </w:r>
    </w:p>
    <w:p w14:paraId="404532E7" w14:textId="350C366F" w:rsidR="009903B6" w:rsidRDefault="009903B6" w:rsidP="00E04026">
      <w:pPr>
        <w:numPr>
          <w:ilvl w:val="0"/>
          <w:numId w:val="6"/>
        </w:numPr>
        <w:rPr>
          <w:rFonts w:cs="Arial"/>
        </w:rPr>
      </w:pPr>
      <w:r>
        <w:rPr>
          <w:rFonts w:cs="Arial"/>
        </w:rPr>
        <w:t>Bränd on klassifikaator</w:t>
      </w:r>
    </w:p>
    <w:p w14:paraId="30911BF6" w14:textId="57994410" w:rsidR="009903B6" w:rsidRDefault="009903B6" w:rsidP="00E04026">
      <w:pPr>
        <w:numPr>
          <w:ilvl w:val="0"/>
          <w:numId w:val="6"/>
        </w:numPr>
        <w:rPr>
          <w:rFonts w:cs="Arial"/>
        </w:rPr>
      </w:pPr>
      <w:r>
        <w:rPr>
          <w:rFonts w:cs="Arial"/>
        </w:rPr>
        <w:t>Kaubal on variandid</w:t>
      </w:r>
    </w:p>
    <w:p w14:paraId="2DD4FF57" w14:textId="41A629BC" w:rsidR="009903B6" w:rsidRDefault="009903B6" w:rsidP="00E04026">
      <w:pPr>
        <w:numPr>
          <w:ilvl w:val="0"/>
          <w:numId w:val="6"/>
        </w:numPr>
        <w:rPr>
          <w:rFonts w:cs="Arial"/>
        </w:rPr>
      </w:pPr>
      <w:r>
        <w:rPr>
          <w:rFonts w:cs="Arial"/>
        </w:rPr>
        <w:t>Variant on värv</w:t>
      </w:r>
    </w:p>
    <w:p w14:paraId="1E9BFB2C" w14:textId="3E6D29FF" w:rsidR="009903B6" w:rsidRDefault="009903B6" w:rsidP="00E04026">
      <w:pPr>
        <w:numPr>
          <w:ilvl w:val="0"/>
          <w:numId w:val="6"/>
        </w:numPr>
        <w:rPr>
          <w:rFonts w:cs="Arial"/>
        </w:rPr>
      </w:pPr>
      <w:r>
        <w:rPr>
          <w:rFonts w:cs="Arial"/>
        </w:rPr>
        <w:t>Värv on klassifikaator</w:t>
      </w:r>
    </w:p>
    <w:p w14:paraId="7CF0EA3C" w14:textId="71A8E9BF" w:rsidR="009903B6" w:rsidRDefault="009903B6" w:rsidP="00E04026">
      <w:pPr>
        <w:numPr>
          <w:ilvl w:val="0"/>
          <w:numId w:val="6"/>
        </w:numPr>
        <w:rPr>
          <w:rFonts w:cs="Arial"/>
        </w:rPr>
      </w:pPr>
      <w:r>
        <w:rPr>
          <w:rFonts w:cs="Arial"/>
        </w:rPr>
        <w:t>Kaubal on tüüp</w:t>
      </w:r>
    </w:p>
    <w:p w14:paraId="781C35AD" w14:textId="075E5626" w:rsidR="009903B6" w:rsidRDefault="009903B6" w:rsidP="00E04026">
      <w:pPr>
        <w:numPr>
          <w:ilvl w:val="0"/>
          <w:numId w:val="6"/>
        </w:numPr>
        <w:rPr>
          <w:rFonts w:cs="Arial"/>
        </w:rPr>
      </w:pPr>
      <w:r>
        <w:rPr>
          <w:rFonts w:cs="Arial"/>
        </w:rPr>
        <w:t>Kauba tüüp on nutitelefon</w:t>
      </w:r>
    </w:p>
    <w:p w14:paraId="491BB0FE" w14:textId="53737457" w:rsidR="009903B6" w:rsidRDefault="009903B6" w:rsidP="00E04026">
      <w:pPr>
        <w:numPr>
          <w:ilvl w:val="0"/>
          <w:numId w:val="6"/>
        </w:numPr>
        <w:rPr>
          <w:rFonts w:cs="Arial"/>
        </w:rPr>
      </w:pPr>
      <w:r>
        <w:rPr>
          <w:rFonts w:cs="Arial"/>
        </w:rPr>
        <w:t>Nutitelefonil on esimene kaamera</w:t>
      </w:r>
    </w:p>
    <w:p w14:paraId="0F431F6D" w14:textId="0305E595" w:rsidR="009903B6" w:rsidRDefault="009903B6" w:rsidP="00E04026">
      <w:pPr>
        <w:numPr>
          <w:ilvl w:val="0"/>
          <w:numId w:val="6"/>
        </w:numPr>
        <w:rPr>
          <w:rFonts w:cs="Arial"/>
        </w:rPr>
      </w:pPr>
      <w:r>
        <w:rPr>
          <w:rFonts w:cs="Arial"/>
        </w:rPr>
        <w:t>Esimene kaamera on klassifikaator</w:t>
      </w:r>
    </w:p>
    <w:p w14:paraId="14452EA4" w14:textId="3E0A7D57" w:rsidR="009903B6" w:rsidRDefault="009903B6" w:rsidP="00E04026">
      <w:pPr>
        <w:numPr>
          <w:ilvl w:val="0"/>
          <w:numId w:val="6"/>
        </w:numPr>
        <w:rPr>
          <w:rFonts w:cs="Arial"/>
        </w:rPr>
      </w:pPr>
      <w:r>
        <w:rPr>
          <w:rFonts w:cs="Arial"/>
        </w:rPr>
        <w:t>Nutitelefonil on tagumine kaamera</w:t>
      </w:r>
    </w:p>
    <w:p w14:paraId="337759DC" w14:textId="0AD3744E" w:rsidR="009903B6" w:rsidRDefault="009903B6" w:rsidP="00E04026">
      <w:pPr>
        <w:numPr>
          <w:ilvl w:val="0"/>
          <w:numId w:val="6"/>
        </w:numPr>
        <w:rPr>
          <w:rFonts w:cs="Arial"/>
        </w:rPr>
      </w:pPr>
      <w:r>
        <w:rPr>
          <w:rFonts w:cs="Arial"/>
        </w:rPr>
        <w:t>Tagumine kaamera on klassifikaator</w:t>
      </w:r>
    </w:p>
    <w:p w14:paraId="6D21790C" w14:textId="128034D7" w:rsidR="009903B6" w:rsidRDefault="009903B6" w:rsidP="00E04026">
      <w:pPr>
        <w:numPr>
          <w:ilvl w:val="0"/>
          <w:numId w:val="6"/>
        </w:numPr>
        <w:rPr>
          <w:rFonts w:cs="Arial"/>
        </w:rPr>
      </w:pPr>
      <w:r>
        <w:rPr>
          <w:rFonts w:cs="Arial"/>
        </w:rPr>
        <w:t>Nutitelefonil on sisemälu</w:t>
      </w:r>
    </w:p>
    <w:p w14:paraId="5B77D2E0" w14:textId="4FF36995" w:rsidR="009903B6" w:rsidRDefault="009903B6" w:rsidP="00E04026">
      <w:pPr>
        <w:numPr>
          <w:ilvl w:val="0"/>
          <w:numId w:val="6"/>
        </w:numPr>
        <w:rPr>
          <w:rFonts w:cs="Arial"/>
        </w:rPr>
      </w:pPr>
      <w:r>
        <w:rPr>
          <w:rFonts w:cs="Arial"/>
        </w:rPr>
        <w:t>Sisemälu on klassifikaator</w:t>
      </w:r>
    </w:p>
    <w:p w14:paraId="48265F55" w14:textId="49E6C2B6" w:rsidR="009903B6" w:rsidRDefault="009903B6" w:rsidP="00E04026">
      <w:pPr>
        <w:numPr>
          <w:ilvl w:val="0"/>
          <w:numId w:val="6"/>
        </w:numPr>
        <w:rPr>
          <w:rFonts w:cs="Arial"/>
        </w:rPr>
      </w:pPr>
      <w:r>
        <w:rPr>
          <w:rFonts w:cs="Arial"/>
        </w:rPr>
        <w:t>Nutitelefonil on diagonaal</w:t>
      </w:r>
    </w:p>
    <w:p w14:paraId="34C89CA8" w14:textId="6133B82B" w:rsidR="009903B6" w:rsidRDefault="009903B6" w:rsidP="00E04026">
      <w:pPr>
        <w:numPr>
          <w:ilvl w:val="0"/>
          <w:numId w:val="6"/>
        </w:numPr>
        <w:rPr>
          <w:rFonts w:cs="Arial"/>
        </w:rPr>
      </w:pPr>
      <w:r>
        <w:rPr>
          <w:rFonts w:cs="Arial"/>
        </w:rPr>
        <w:lastRenderedPageBreak/>
        <w:t>Diagonaal on klassifikaator</w:t>
      </w:r>
    </w:p>
    <w:p w14:paraId="182D27E2" w14:textId="079A16DD" w:rsidR="009903B6" w:rsidRDefault="009903B6" w:rsidP="00E04026">
      <w:pPr>
        <w:numPr>
          <w:ilvl w:val="0"/>
          <w:numId w:val="6"/>
        </w:numPr>
        <w:rPr>
          <w:rFonts w:cs="Arial"/>
        </w:rPr>
      </w:pPr>
      <w:r>
        <w:rPr>
          <w:rFonts w:cs="Arial"/>
        </w:rPr>
        <w:t>Nutitelefonil on protsessor</w:t>
      </w:r>
    </w:p>
    <w:p w14:paraId="3D6BD7EE" w14:textId="78EC9006" w:rsidR="009903B6" w:rsidRDefault="009903B6" w:rsidP="00E04026">
      <w:pPr>
        <w:numPr>
          <w:ilvl w:val="0"/>
          <w:numId w:val="6"/>
        </w:numPr>
        <w:rPr>
          <w:rFonts w:cs="Arial"/>
        </w:rPr>
      </w:pPr>
      <w:r>
        <w:rPr>
          <w:rFonts w:cs="Arial"/>
        </w:rPr>
        <w:t>Protsessor on klassifikaator</w:t>
      </w:r>
    </w:p>
    <w:p w14:paraId="265E32DD" w14:textId="52EBC194" w:rsidR="009903B6" w:rsidRDefault="009903B6" w:rsidP="00E04026">
      <w:pPr>
        <w:numPr>
          <w:ilvl w:val="0"/>
          <w:numId w:val="6"/>
        </w:numPr>
        <w:rPr>
          <w:rFonts w:cs="Arial"/>
        </w:rPr>
      </w:pPr>
      <w:r>
        <w:rPr>
          <w:rFonts w:cs="Arial"/>
        </w:rPr>
        <w:t>Nutitelefonil on ekraani resolutsioon</w:t>
      </w:r>
    </w:p>
    <w:p w14:paraId="396E2847" w14:textId="09F1CCF2" w:rsidR="009903B6" w:rsidRDefault="009903B6" w:rsidP="00E04026">
      <w:pPr>
        <w:numPr>
          <w:ilvl w:val="0"/>
          <w:numId w:val="6"/>
        </w:numPr>
        <w:rPr>
          <w:rFonts w:cs="Arial"/>
        </w:rPr>
      </w:pPr>
      <w:r>
        <w:rPr>
          <w:rFonts w:cs="Arial"/>
        </w:rPr>
        <w:t>Ekraani resolutsioon on klassifikaator</w:t>
      </w:r>
    </w:p>
    <w:p w14:paraId="201D90B9" w14:textId="74D276AA" w:rsidR="009903B6" w:rsidRDefault="009903B6" w:rsidP="009903B6">
      <w:pPr>
        <w:numPr>
          <w:ilvl w:val="0"/>
          <w:numId w:val="6"/>
        </w:numPr>
        <w:rPr>
          <w:rFonts w:cs="Arial"/>
        </w:rPr>
      </w:pPr>
      <w:r>
        <w:rPr>
          <w:rFonts w:cs="Arial"/>
        </w:rPr>
        <w:t>Klient tellib kaupa</w:t>
      </w:r>
    </w:p>
    <w:p w14:paraId="491F4D78" w14:textId="38D06527" w:rsidR="00BC2C21" w:rsidRDefault="00BC2C21" w:rsidP="009903B6">
      <w:pPr>
        <w:numPr>
          <w:ilvl w:val="0"/>
          <w:numId w:val="6"/>
        </w:numPr>
        <w:rPr>
          <w:rFonts w:cs="Arial"/>
        </w:rPr>
      </w:pPr>
      <w:r>
        <w:rPr>
          <w:rFonts w:cs="Arial"/>
        </w:rPr>
        <w:t>Töötaja esitab arve</w:t>
      </w:r>
    </w:p>
    <w:p w14:paraId="2A5736E0" w14:textId="5E9166CB" w:rsidR="009903B6" w:rsidRDefault="009903B6" w:rsidP="009903B6">
      <w:pPr>
        <w:numPr>
          <w:ilvl w:val="0"/>
          <w:numId w:val="6"/>
        </w:numPr>
        <w:rPr>
          <w:rFonts w:cs="Arial"/>
        </w:rPr>
      </w:pPr>
      <w:r>
        <w:rPr>
          <w:rFonts w:cs="Arial"/>
        </w:rPr>
        <w:t>Klient tasub arve</w:t>
      </w:r>
    </w:p>
    <w:p w14:paraId="0B21711C" w14:textId="2EC3D6B3" w:rsidR="009903B6" w:rsidRDefault="009903B6" w:rsidP="009903B6">
      <w:pPr>
        <w:numPr>
          <w:ilvl w:val="0"/>
          <w:numId w:val="6"/>
        </w:numPr>
        <w:rPr>
          <w:rFonts w:cs="Arial"/>
        </w:rPr>
      </w:pPr>
      <w:r>
        <w:rPr>
          <w:rFonts w:cs="Arial"/>
        </w:rPr>
        <w:t>Klient annab tagasisidet</w:t>
      </w:r>
    </w:p>
    <w:p w14:paraId="2A1050CB" w14:textId="710C76FF" w:rsidR="009903B6" w:rsidRDefault="009903B6" w:rsidP="009903B6">
      <w:pPr>
        <w:numPr>
          <w:ilvl w:val="0"/>
          <w:numId w:val="6"/>
        </w:numPr>
        <w:rPr>
          <w:rFonts w:cs="Arial"/>
        </w:rPr>
      </w:pPr>
      <w:r>
        <w:rPr>
          <w:rFonts w:cs="Arial"/>
        </w:rPr>
        <w:t>Klient soovib kaupa tagastada</w:t>
      </w:r>
    </w:p>
    <w:p w14:paraId="063DF9CB" w14:textId="74A51035" w:rsidR="009903B6" w:rsidRDefault="009903B6" w:rsidP="009903B6">
      <w:pPr>
        <w:numPr>
          <w:ilvl w:val="0"/>
          <w:numId w:val="6"/>
        </w:numPr>
        <w:rPr>
          <w:rFonts w:cs="Arial"/>
        </w:rPr>
      </w:pPr>
      <w:r>
        <w:rPr>
          <w:rFonts w:cs="Arial"/>
        </w:rPr>
        <w:t>Klient teavitab garantiijuhtumist</w:t>
      </w:r>
    </w:p>
    <w:p w14:paraId="7B6BBB3C" w14:textId="54BE4AFE" w:rsidR="009903B6" w:rsidRDefault="009903B6" w:rsidP="009903B6">
      <w:pPr>
        <w:numPr>
          <w:ilvl w:val="0"/>
          <w:numId w:val="6"/>
        </w:numPr>
        <w:rPr>
          <w:rFonts w:cs="Arial"/>
        </w:rPr>
      </w:pPr>
      <w:r>
        <w:rPr>
          <w:rFonts w:cs="Arial"/>
        </w:rPr>
        <w:t>Töötaja määrab hinnareeglid</w:t>
      </w:r>
    </w:p>
    <w:p w14:paraId="234FE451" w14:textId="265CEDFD" w:rsidR="009903B6" w:rsidRPr="009903B6" w:rsidRDefault="009903B6" w:rsidP="009903B6">
      <w:pPr>
        <w:numPr>
          <w:ilvl w:val="0"/>
          <w:numId w:val="6"/>
        </w:numPr>
        <w:rPr>
          <w:rFonts w:cs="Arial"/>
        </w:rPr>
      </w:pPr>
      <w:r>
        <w:rPr>
          <w:rFonts w:cs="Arial"/>
        </w:rPr>
        <w:t>Töötaja määrab sooduspakkumised</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80530816"/>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24F2E475" w:rsidR="00DC2236" w:rsidRDefault="00DC2236" w:rsidP="00E04026">
      <w:pPr>
        <w:numPr>
          <w:ilvl w:val="0"/>
          <w:numId w:val="5"/>
        </w:numPr>
        <w:rPr>
          <w:rFonts w:cs="Arial"/>
        </w:rPr>
      </w:pPr>
      <w:r>
        <w:rPr>
          <w:rFonts w:cs="Arial"/>
        </w:rPr>
        <w:t>Organisatsioon</w:t>
      </w:r>
    </w:p>
    <w:p w14:paraId="55DA879E" w14:textId="77777777" w:rsidR="00EF6B33" w:rsidRDefault="00EF6B33" w:rsidP="00E04026">
      <w:pPr>
        <w:numPr>
          <w:ilvl w:val="0"/>
          <w:numId w:val="5"/>
        </w:numPr>
        <w:rPr>
          <w:rFonts w:cs="Arial"/>
        </w:rPr>
      </w:pPr>
      <w:r>
        <w:rPr>
          <w:rFonts w:cs="Arial"/>
        </w:rPr>
        <w:t>Sooduspakkumine</w:t>
      </w:r>
    </w:p>
    <w:p w14:paraId="3B919F0D" w14:textId="06CCA320" w:rsidR="000859A2" w:rsidRDefault="000859A2" w:rsidP="00E04026">
      <w:pPr>
        <w:numPr>
          <w:ilvl w:val="0"/>
          <w:numId w:val="5"/>
        </w:numPr>
        <w:rPr>
          <w:rFonts w:cs="Arial"/>
        </w:rPr>
      </w:pPr>
      <w:r>
        <w:rPr>
          <w:rFonts w:cs="Arial"/>
        </w:rPr>
        <w:t xml:space="preserve">Hinnareegel </w:t>
      </w:r>
    </w:p>
    <w:p w14:paraId="5C8F89B7" w14:textId="346FC141" w:rsidR="00D77463" w:rsidRDefault="00EF6B33" w:rsidP="00B92631">
      <w:pPr>
        <w:numPr>
          <w:ilvl w:val="0"/>
          <w:numId w:val="5"/>
        </w:numPr>
        <w:rPr>
          <w:rFonts w:cs="Arial"/>
        </w:rPr>
      </w:pPr>
      <w:r>
        <w:rPr>
          <w:rFonts w:cs="Arial"/>
        </w:rPr>
        <w:t>Töögraafik</w:t>
      </w:r>
      <w:r w:rsidR="008D2BF2">
        <w:rPr>
          <w:rFonts w:cs="Arial"/>
        </w:rPr>
        <w:t xml:space="preserve"> </w:t>
      </w:r>
    </w:p>
    <w:p w14:paraId="09A32313" w14:textId="64C80926" w:rsidR="00A77AD0" w:rsidRPr="00B92631" w:rsidRDefault="00A77AD0" w:rsidP="00B92631">
      <w:pPr>
        <w:numPr>
          <w:ilvl w:val="0"/>
          <w:numId w:val="5"/>
        </w:numPr>
        <w:rPr>
          <w:rFonts w:cs="Arial"/>
        </w:rPr>
      </w:pPr>
      <w:r>
        <w:rPr>
          <w:rFonts w:cs="Arial"/>
        </w:rPr>
        <w:t>Töötamine</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DA85E96"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80530817"/>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2F7C965A" w:rsidR="00E97128" w:rsidRDefault="00E97128" w:rsidP="00E04026">
      <w:pPr>
        <w:numPr>
          <w:ilvl w:val="0"/>
          <w:numId w:val="10"/>
        </w:numPr>
        <w:rPr>
          <w:rFonts w:cs="Arial"/>
        </w:rPr>
      </w:pPr>
      <w:r w:rsidRPr="009307D1">
        <w:rPr>
          <w:rFonts w:cs="Arial"/>
        </w:rPr>
        <w:t>Töötaja puhkusele siirdumine</w:t>
      </w:r>
    </w:p>
    <w:p w14:paraId="59A0C34D" w14:textId="0D199368" w:rsidR="00A2003E" w:rsidRPr="009307D1" w:rsidRDefault="00A2003E" w:rsidP="00E04026">
      <w:pPr>
        <w:numPr>
          <w:ilvl w:val="0"/>
          <w:numId w:val="10"/>
        </w:numPr>
        <w:rPr>
          <w:rFonts w:cs="Arial"/>
        </w:rPr>
      </w:pPr>
      <w:r>
        <w:rPr>
          <w:rFonts w:cs="Arial"/>
        </w:rPr>
        <w:t>Kliendi poolt tellimuse esitamine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lastRenderedPageBreak/>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0A731B62" w:rsidR="00E97128" w:rsidRDefault="00E97128" w:rsidP="00E04026">
      <w:pPr>
        <w:numPr>
          <w:ilvl w:val="0"/>
          <w:numId w:val="10"/>
        </w:numPr>
        <w:rPr>
          <w:rFonts w:cs="Arial"/>
        </w:rPr>
      </w:pPr>
      <w:r w:rsidRPr="009307D1">
        <w:rPr>
          <w:rFonts w:cs="Arial"/>
        </w:rPr>
        <w:t>Lepingu pikendamine</w:t>
      </w:r>
    </w:p>
    <w:p w14:paraId="0F72B8B0" w14:textId="53C31DB5" w:rsidR="00E2467D" w:rsidRPr="00E2467D" w:rsidRDefault="00E2467D" w:rsidP="00E2467D">
      <w:pPr>
        <w:numPr>
          <w:ilvl w:val="0"/>
          <w:numId w:val="10"/>
        </w:numPr>
        <w:rPr>
          <w:rFonts w:cs="Arial"/>
        </w:rPr>
      </w:pPr>
      <w:r>
        <w:rPr>
          <w:rFonts w:cs="Arial"/>
        </w:rPr>
        <w:t>Kauba tellimine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00A752C" w:rsidR="00E97128" w:rsidRDefault="0018444B" w:rsidP="00E04026">
      <w:pPr>
        <w:numPr>
          <w:ilvl w:val="0"/>
          <w:numId w:val="10"/>
        </w:numPr>
        <w:rPr>
          <w:rFonts w:cs="Arial"/>
        </w:rPr>
      </w:pPr>
      <w:r>
        <w:rPr>
          <w:rFonts w:cs="Arial"/>
        </w:rPr>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091E7F10" w14:textId="4786F1D6" w:rsidR="00A2003E" w:rsidRDefault="00A2003E" w:rsidP="00E04026">
      <w:pPr>
        <w:numPr>
          <w:ilvl w:val="0"/>
          <w:numId w:val="10"/>
        </w:numPr>
        <w:rPr>
          <w:rFonts w:cs="Arial"/>
        </w:rPr>
      </w:pPr>
      <w:r>
        <w:rPr>
          <w:rFonts w:cs="Arial"/>
        </w:rPr>
        <w:t>Klienditellimuse täitmine</w:t>
      </w:r>
    </w:p>
    <w:p w14:paraId="0FECB49C" w14:textId="5652E441" w:rsidR="00A2003E" w:rsidRPr="00A2003E" w:rsidRDefault="00A2003E" w:rsidP="00A2003E">
      <w:pPr>
        <w:numPr>
          <w:ilvl w:val="0"/>
          <w:numId w:val="10"/>
        </w:numPr>
        <w:rPr>
          <w:rFonts w:cs="Arial"/>
        </w:rPr>
      </w:pPr>
      <w:r>
        <w:rPr>
          <w:rFonts w:cs="Arial"/>
        </w:rPr>
        <w:t>Klienditellimuse tagasilükkamine</w:t>
      </w:r>
    </w:p>
    <w:p w14:paraId="173AF568" w14:textId="40A1232B" w:rsidR="00E2467D" w:rsidRDefault="00E2467D" w:rsidP="00E04026">
      <w:pPr>
        <w:numPr>
          <w:ilvl w:val="0"/>
          <w:numId w:val="10"/>
        </w:numPr>
        <w:rPr>
          <w:rFonts w:cs="Arial"/>
        </w:rPr>
      </w:pPr>
      <w:r>
        <w:rPr>
          <w:rFonts w:cs="Arial"/>
        </w:rPr>
        <w:t>Arve väljastamine</w:t>
      </w:r>
    </w:p>
    <w:p w14:paraId="00CF1053" w14:textId="041C530E" w:rsidR="00E2467D" w:rsidRDefault="00E2467D" w:rsidP="00E04026">
      <w:pPr>
        <w:numPr>
          <w:ilvl w:val="0"/>
          <w:numId w:val="10"/>
        </w:numPr>
        <w:rPr>
          <w:rFonts w:cs="Arial"/>
        </w:rPr>
      </w:pPr>
      <w:r>
        <w:rPr>
          <w:rFonts w:cs="Arial"/>
        </w:rPr>
        <w:t>Arve maksmine</w:t>
      </w:r>
    </w:p>
    <w:p w14:paraId="454BB440" w14:textId="6245CC89" w:rsidR="00A2003E" w:rsidRDefault="00A2003E" w:rsidP="00A2003E">
      <w:pPr>
        <w:numPr>
          <w:ilvl w:val="0"/>
          <w:numId w:val="10"/>
        </w:numPr>
        <w:rPr>
          <w:rFonts w:cs="Arial"/>
        </w:rPr>
      </w:pPr>
      <w:r>
        <w:rPr>
          <w:rFonts w:cs="Arial"/>
        </w:rPr>
        <w:t>Partneritega suhtlemine</w:t>
      </w:r>
    </w:p>
    <w:p w14:paraId="09190661" w14:textId="116AE4CC" w:rsidR="00A2003E" w:rsidRPr="00A2003E" w:rsidRDefault="00A2003E" w:rsidP="00A2003E">
      <w:pPr>
        <w:numPr>
          <w:ilvl w:val="0"/>
          <w:numId w:val="10"/>
        </w:numPr>
        <w:rPr>
          <w:rFonts w:cs="Arial"/>
        </w:rPr>
      </w:pPr>
      <w:r>
        <w:rPr>
          <w:rFonts w:cs="Arial"/>
        </w:rPr>
        <w:t>Organisatsiooni eesmärkide täitmine</w:t>
      </w:r>
    </w:p>
    <w:p w14:paraId="430AB303" w14:textId="16CF73AA" w:rsidR="00E2467D" w:rsidRDefault="00E2467D" w:rsidP="00E04026">
      <w:pPr>
        <w:numPr>
          <w:ilvl w:val="0"/>
          <w:numId w:val="10"/>
        </w:numPr>
        <w:rPr>
          <w:rFonts w:cs="Arial"/>
        </w:rPr>
      </w:pPr>
      <w:r>
        <w:rPr>
          <w:rFonts w:cs="Arial"/>
        </w:rPr>
        <w:t>Hinnareegli määramine</w:t>
      </w:r>
    </w:p>
    <w:p w14:paraId="2F94FBE1" w14:textId="55BFE420" w:rsidR="00E2467D" w:rsidRDefault="00E2467D" w:rsidP="00E04026">
      <w:pPr>
        <w:numPr>
          <w:ilvl w:val="0"/>
          <w:numId w:val="10"/>
        </w:numPr>
        <w:rPr>
          <w:rFonts w:cs="Arial"/>
        </w:rPr>
      </w:pPr>
      <w:r>
        <w:rPr>
          <w:rFonts w:cs="Arial"/>
        </w:rPr>
        <w:t>Sooduspakkumise määramine</w:t>
      </w:r>
    </w:p>
    <w:p w14:paraId="3D9F7558" w14:textId="3030FECE" w:rsidR="00A2003E" w:rsidRDefault="00A2003E" w:rsidP="00E04026">
      <w:pPr>
        <w:numPr>
          <w:ilvl w:val="0"/>
          <w:numId w:val="10"/>
        </w:numPr>
        <w:rPr>
          <w:rFonts w:cs="Arial"/>
        </w:rPr>
      </w:pPr>
      <w:r>
        <w:rPr>
          <w:rFonts w:cs="Arial"/>
        </w:rPr>
        <w:t>Töögraafiku koostamine</w:t>
      </w:r>
    </w:p>
    <w:p w14:paraId="550E8375" w14:textId="2E638A3A" w:rsidR="00A2003E" w:rsidRDefault="00A2003E" w:rsidP="00E04026">
      <w:pPr>
        <w:numPr>
          <w:ilvl w:val="0"/>
          <w:numId w:val="10"/>
        </w:numPr>
        <w:rPr>
          <w:rFonts w:cs="Arial"/>
        </w:rPr>
      </w:pPr>
      <w:r>
        <w:rPr>
          <w:rFonts w:cs="Arial"/>
        </w:rPr>
        <w:t>Töötamine töögraafiku järgi</w:t>
      </w:r>
    </w:p>
    <w:p w14:paraId="3BBAAE7C" w14:textId="66277126" w:rsidR="00A2003E" w:rsidRDefault="00A2003E" w:rsidP="00E04026">
      <w:pPr>
        <w:numPr>
          <w:ilvl w:val="0"/>
          <w:numId w:val="10"/>
        </w:numPr>
        <w:rPr>
          <w:rFonts w:cs="Arial"/>
        </w:rPr>
      </w:pPr>
      <w:r>
        <w:rPr>
          <w:rFonts w:cs="Arial"/>
        </w:rPr>
        <w:t>Varade arvele võtmine</w:t>
      </w:r>
    </w:p>
    <w:p w14:paraId="122CA2D6" w14:textId="6E6580B4" w:rsidR="00A2003E" w:rsidRDefault="00A2003E" w:rsidP="00E04026">
      <w:pPr>
        <w:numPr>
          <w:ilvl w:val="0"/>
          <w:numId w:val="10"/>
        </w:numPr>
        <w:rPr>
          <w:rFonts w:cs="Arial"/>
        </w:rPr>
      </w:pPr>
      <w:r>
        <w:rPr>
          <w:rFonts w:cs="Arial"/>
        </w:rPr>
        <w:t>Varade mahakandmine</w:t>
      </w:r>
    </w:p>
    <w:p w14:paraId="47076FED" w14:textId="121AA25B" w:rsidR="00A2003E" w:rsidRDefault="00A2003E" w:rsidP="00E04026">
      <w:pPr>
        <w:numPr>
          <w:ilvl w:val="0"/>
          <w:numId w:val="10"/>
        </w:numPr>
        <w:rPr>
          <w:rFonts w:cs="Arial"/>
        </w:rPr>
      </w:pPr>
      <w:r>
        <w:rPr>
          <w:rFonts w:cs="Arial"/>
        </w:rPr>
        <w:t>Kliendi tagasiside lugemine</w:t>
      </w:r>
    </w:p>
    <w:p w14:paraId="1D53CEE0" w14:textId="6CF54850" w:rsidR="00A2003E" w:rsidRDefault="00A2003E" w:rsidP="00E04026">
      <w:pPr>
        <w:numPr>
          <w:ilvl w:val="0"/>
          <w:numId w:val="10"/>
        </w:numPr>
        <w:rPr>
          <w:rFonts w:cs="Arial"/>
        </w:rPr>
      </w:pPr>
      <w:r>
        <w:rPr>
          <w:rFonts w:cs="Arial"/>
        </w:rPr>
        <w:t>Laoliikumiste jälgimine</w:t>
      </w:r>
    </w:p>
    <w:p w14:paraId="18E4214C" w14:textId="2B4605C0" w:rsidR="00A2003E" w:rsidRDefault="00A2003E" w:rsidP="00E04026">
      <w:pPr>
        <w:numPr>
          <w:ilvl w:val="0"/>
          <w:numId w:val="10"/>
        </w:numPr>
        <w:rPr>
          <w:rFonts w:cs="Arial"/>
        </w:rPr>
      </w:pPr>
      <w:r>
        <w:rPr>
          <w:rFonts w:cs="Arial"/>
        </w:rPr>
        <w:t>Garantiijuhtumite menetlemine</w:t>
      </w:r>
    </w:p>
    <w:p w14:paraId="38576BCB" w14:textId="3BF1442E" w:rsidR="00A2003E" w:rsidRDefault="00A2003E" w:rsidP="00E04026">
      <w:pPr>
        <w:numPr>
          <w:ilvl w:val="0"/>
          <w:numId w:val="10"/>
        </w:numPr>
        <w:rPr>
          <w:rFonts w:cs="Arial"/>
        </w:rPr>
      </w:pPr>
      <w:r>
        <w:rPr>
          <w:rFonts w:cs="Arial"/>
        </w:rPr>
        <w:t>Tarnetellimuste esitamine partneritele</w:t>
      </w:r>
    </w:p>
    <w:p w14:paraId="5A39F9C4" w14:textId="492C6046" w:rsidR="00A2003E" w:rsidRPr="00A2003E" w:rsidRDefault="00A2003E" w:rsidP="00A2003E">
      <w:pPr>
        <w:numPr>
          <w:ilvl w:val="0"/>
          <w:numId w:val="10"/>
        </w:numPr>
        <w:rPr>
          <w:rFonts w:cs="Arial"/>
        </w:rPr>
      </w:pPr>
      <w:r>
        <w:rPr>
          <w:rFonts w:cs="Arial"/>
        </w:rPr>
        <w:t>Kauba tagastamine</w:t>
      </w: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80530818"/>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65AAB7F7" w:rsidR="00202E38" w:rsidRDefault="001E40BA" w:rsidP="00E04026">
      <w:pPr>
        <w:numPr>
          <w:ilvl w:val="0"/>
          <w:numId w:val="10"/>
        </w:numPr>
        <w:rPr>
          <w:rFonts w:cs="Arial"/>
        </w:rPr>
      </w:pPr>
      <w:r w:rsidRPr="009307D1">
        <w:rPr>
          <w:rFonts w:cs="Arial"/>
        </w:rPr>
        <w:t>Töötaja võtab välja kasutamata puhkuse</w:t>
      </w:r>
    </w:p>
    <w:p w14:paraId="616059EB" w14:textId="707A8178" w:rsidR="00F22C93" w:rsidRPr="009307D1" w:rsidRDefault="00014FCE" w:rsidP="00E04026">
      <w:pPr>
        <w:numPr>
          <w:ilvl w:val="0"/>
          <w:numId w:val="10"/>
        </w:numPr>
        <w:rPr>
          <w:rFonts w:cs="Arial"/>
        </w:rPr>
      </w:pPr>
      <w:r>
        <w:rPr>
          <w:rFonts w:cs="Arial"/>
        </w:rPr>
        <w:t>Klient valib e-poest välja talle sobiva toote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1B87D21E" w:rsidR="001E40BA" w:rsidRDefault="001E40BA" w:rsidP="00E04026">
      <w:pPr>
        <w:numPr>
          <w:ilvl w:val="0"/>
          <w:numId w:val="10"/>
        </w:numPr>
        <w:rPr>
          <w:rFonts w:cs="Arial"/>
        </w:rPr>
      </w:pPr>
      <w:r w:rsidRPr="009307D1">
        <w:rPr>
          <w:rFonts w:cs="Arial"/>
        </w:rPr>
        <w:t>Selgus, et klassifikaatori väärtuse registreerimisel oli tehtud viga</w:t>
      </w:r>
    </w:p>
    <w:p w14:paraId="44948CA2" w14:textId="62E46FC9" w:rsidR="00E2467D" w:rsidRPr="009307D1" w:rsidRDefault="00E2467D" w:rsidP="00E04026">
      <w:pPr>
        <w:numPr>
          <w:ilvl w:val="0"/>
          <w:numId w:val="10"/>
        </w:numPr>
        <w:rPr>
          <w:rFonts w:cs="Arial"/>
        </w:rPr>
      </w:pPr>
      <w:r>
        <w:rPr>
          <w:rFonts w:cs="Arial"/>
        </w:rPr>
        <w:t>Võetakse kasutusele uus klassifikaator</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lastRenderedPageBreak/>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1FD4C8DE" w:rsidR="00D34980"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412AA106" w14:textId="2C64DDEA" w:rsidR="00E2467D" w:rsidRDefault="00014FCE" w:rsidP="00A379A7">
      <w:pPr>
        <w:numPr>
          <w:ilvl w:val="0"/>
          <w:numId w:val="10"/>
        </w:numPr>
        <w:rPr>
          <w:rFonts w:cs="Arial"/>
        </w:rPr>
      </w:pPr>
      <w:r>
        <w:rPr>
          <w:rFonts w:cs="Arial"/>
        </w:rPr>
        <w:t>Klient tellib kaupa</w:t>
      </w:r>
    </w:p>
    <w:p w14:paraId="34A22E9A" w14:textId="3EB3F394" w:rsidR="00014FCE" w:rsidRDefault="00014FCE" w:rsidP="00A379A7">
      <w:pPr>
        <w:numPr>
          <w:ilvl w:val="0"/>
          <w:numId w:val="10"/>
        </w:numPr>
        <w:rPr>
          <w:rFonts w:cs="Arial"/>
        </w:rPr>
      </w:pPr>
      <w:r>
        <w:rPr>
          <w:rFonts w:cs="Arial"/>
        </w:rPr>
        <w:t>Tellimuse põhjal koostatakse arve</w:t>
      </w:r>
    </w:p>
    <w:p w14:paraId="6A619B25" w14:textId="4A5A1D37" w:rsidR="00014FCE" w:rsidRDefault="00014FCE" w:rsidP="00A379A7">
      <w:pPr>
        <w:numPr>
          <w:ilvl w:val="0"/>
          <w:numId w:val="10"/>
        </w:numPr>
        <w:rPr>
          <w:rFonts w:cs="Arial"/>
        </w:rPr>
      </w:pPr>
      <w:r>
        <w:rPr>
          <w:rFonts w:cs="Arial"/>
        </w:rPr>
        <w:t>Kliendile edastatakse arve</w:t>
      </w:r>
    </w:p>
    <w:p w14:paraId="0544AAEB" w14:textId="3B1D66C6" w:rsidR="00014FCE" w:rsidRDefault="00014FCE" w:rsidP="00A379A7">
      <w:pPr>
        <w:numPr>
          <w:ilvl w:val="0"/>
          <w:numId w:val="10"/>
        </w:numPr>
        <w:rPr>
          <w:rFonts w:cs="Arial"/>
        </w:rPr>
      </w:pPr>
      <w:r>
        <w:rPr>
          <w:rFonts w:cs="Arial"/>
        </w:rPr>
        <w:t>Klient jätab tellitud kauba eest esitatud arve tasumata</w:t>
      </w:r>
    </w:p>
    <w:p w14:paraId="71FC9FAE" w14:textId="21E4252F" w:rsidR="00014FCE" w:rsidRDefault="00014FCE" w:rsidP="00A379A7">
      <w:pPr>
        <w:numPr>
          <w:ilvl w:val="0"/>
          <w:numId w:val="10"/>
        </w:numPr>
        <w:rPr>
          <w:rFonts w:cs="Arial"/>
        </w:rPr>
      </w:pPr>
      <w:r>
        <w:rPr>
          <w:rFonts w:cs="Arial"/>
        </w:rPr>
        <w:t>Partnerite otsimine</w:t>
      </w:r>
    </w:p>
    <w:p w14:paraId="487337F1" w14:textId="7937E838" w:rsidR="00014FCE" w:rsidRDefault="00014FCE" w:rsidP="00A379A7">
      <w:pPr>
        <w:numPr>
          <w:ilvl w:val="0"/>
          <w:numId w:val="10"/>
        </w:numPr>
        <w:rPr>
          <w:rFonts w:cs="Arial"/>
        </w:rPr>
      </w:pPr>
      <w:r>
        <w:rPr>
          <w:rFonts w:cs="Arial"/>
        </w:rPr>
        <w:t>Organisatsiooni registreerimine äriregistris</w:t>
      </w:r>
    </w:p>
    <w:p w14:paraId="70D495EA" w14:textId="68062AEE" w:rsidR="00014FCE" w:rsidRDefault="00014FCE" w:rsidP="00A379A7">
      <w:pPr>
        <w:numPr>
          <w:ilvl w:val="0"/>
          <w:numId w:val="10"/>
        </w:numPr>
        <w:rPr>
          <w:rFonts w:cs="Arial"/>
        </w:rPr>
      </w:pPr>
      <w:r>
        <w:rPr>
          <w:rFonts w:cs="Arial"/>
        </w:rPr>
        <w:t>Organisatsiooni eesmärkide püstitamine</w:t>
      </w:r>
    </w:p>
    <w:p w14:paraId="4FA9DC2E" w14:textId="11CB42A7" w:rsidR="00014FCE" w:rsidRDefault="00014FCE" w:rsidP="00A379A7">
      <w:pPr>
        <w:numPr>
          <w:ilvl w:val="0"/>
          <w:numId w:val="10"/>
        </w:numPr>
        <w:rPr>
          <w:rFonts w:cs="Arial"/>
        </w:rPr>
      </w:pPr>
      <w:r>
        <w:rPr>
          <w:rFonts w:cs="Arial"/>
        </w:rPr>
        <w:t xml:space="preserve">Kauba sisseostuhinnale maksude ja </w:t>
      </w:r>
      <w:proofErr w:type="spellStart"/>
      <w:r>
        <w:rPr>
          <w:rFonts w:cs="Arial"/>
        </w:rPr>
        <w:t>juurdehindluse</w:t>
      </w:r>
      <w:proofErr w:type="spellEnd"/>
      <w:r>
        <w:rPr>
          <w:rFonts w:cs="Arial"/>
        </w:rPr>
        <w:t xml:space="preserve"> protsendi </w:t>
      </w:r>
      <w:r w:rsidR="007F5765">
        <w:rPr>
          <w:rFonts w:cs="Arial"/>
        </w:rPr>
        <w:t>lisamine ning väljamüügihinna väljaselgitamine</w:t>
      </w:r>
    </w:p>
    <w:p w14:paraId="3DC8B651" w14:textId="4A4F88D2" w:rsidR="007F5765" w:rsidRDefault="007F5765" w:rsidP="00A379A7">
      <w:pPr>
        <w:numPr>
          <w:ilvl w:val="0"/>
          <w:numId w:val="10"/>
        </w:numPr>
        <w:rPr>
          <w:rFonts w:cs="Arial"/>
        </w:rPr>
      </w:pPr>
      <w:r>
        <w:rPr>
          <w:rFonts w:cs="Arial"/>
        </w:rPr>
        <w:t>Kliendile soodsamate hindade pakkumise soov</w:t>
      </w:r>
    </w:p>
    <w:p w14:paraId="6840AA77" w14:textId="2051566D" w:rsidR="007F5765" w:rsidRDefault="007F5765" w:rsidP="00A379A7">
      <w:pPr>
        <w:numPr>
          <w:ilvl w:val="0"/>
          <w:numId w:val="10"/>
        </w:numPr>
        <w:rPr>
          <w:rFonts w:cs="Arial"/>
        </w:rPr>
      </w:pPr>
      <w:r>
        <w:rPr>
          <w:rFonts w:cs="Arial"/>
        </w:rPr>
        <w:t>Töötajate töötamiste reguleerimisvajaduse ilmnemine</w:t>
      </w:r>
    </w:p>
    <w:p w14:paraId="6B6D505D" w14:textId="38E76F87" w:rsidR="007F5765" w:rsidRDefault="007F5765" w:rsidP="00A379A7">
      <w:pPr>
        <w:numPr>
          <w:ilvl w:val="0"/>
          <w:numId w:val="10"/>
        </w:numPr>
        <w:rPr>
          <w:rFonts w:cs="Arial"/>
        </w:rPr>
      </w:pPr>
      <w:r>
        <w:rPr>
          <w:rFonts w:cs="Arial"/>
        </w:rPr>
        <w:t>Töögraafiku jõusse viimine</w:t>
      </w:r>
    </w:p>
    <w:p w14:paraId="734B9338" w14:textId="77777777" w:rsidR="007F5765" w:rsidRDefault="007F5765" w:rsidP="007F5765">
      <w:pPr>
        <w:numPr>
          <w:ilvl w:val="0"/>
          <w:numId w:val="10"/>
        </w:numPr>
        <w:rPr>
          <w:rFonts w:cs="Arial"/>
        </w:rPr>
      </w:pPr>
      <w:r>
        <w:rPr>
          <w:rFonts w:cs="Arial"/>
        </w:rPr>
        <w:t>Ettevõtte käsutusse saabub uus vara</w:t>
      </w:r>
    </w:p>
    <w:p w14:paraId="3306201E" w14:textId="442A4589" w:rsidR="007F5765" w:rsidRDefault="007F5765" w:rsidP="007F5765">
      <w:pPr>
        <w:numPr>
          <w:ilvl w:val="0"/>
          <w:numId w:val="10"/>
        </w:numPr>
        <w:rPr>
          <w:rFonts w:cs="Arial"/>
        </w:rPr>
      </w:pPr>
      <w:r>
        <w:rPr>
          <w:rFonts w:cs="Arial"/>
        </w:rPr>
        <w:t>Teostatakse inventuur ettevõtte varadele</w:t>
      </w:r>
    </w:p>
    <w:p w14:paraId="24BA8472" w14:textId="5E3CBCD6" w:rsidR="007F5765" w:rsidRDefault="007F5765" w:rsidP="007F5765">
      <w:pPr>
        <w:numPr>
          <w:ilvl w:val="0"/>
          <w:numId w:val="10"/>
        </w:numPr>
        <w:rPr>
          <w:rFonts w:cs="Arial"/>
        </w:rPr>
      </w:pPr>
      <w:r>
        <w:rPr>
          <w:rFonts w:cs="Arial"/>
        </w:rPr>
        <w:t>Ettevõtte käsutuses olevat vara enam ei eksisteeri, s.t vara on hävitatud, hävinud või kadunud</w:t>
      </w:r>
    </w:p>
    <w:p w14:paraId="5B253B1A" w14:textId="04A9CC4F" w:rsidR="007F5765" w:rsidRDefault="007F5765" w:rsidP="007F5765">
      <w:pPr>
        <w:numPr>
          <w:ilvl w:val="0"/>
          <w:numId w:val="10"/>
        </w:numPr>
        <w:rPr>
          <w:rFonts w:cs="Arial"/>
        </w:rPr>
      </w:pPr>
      <w:r>
        <w:rPr>
          <w:rFonts w:cs="Arial"/>
        </w:rPr>
        <w:t>Klient annab talle osutatud teenuste kohta tagasisidet</w:t>
      </w:r>
    </w:p>
    <w:p w14:paraId="010FA9C7" w14:textId="5C6BAF6A" w:rsidR="007F5765" w:rsidRDefault="007F5765" w:rsidP="007F5765">
      <w:pPr>
        <w:numPr>
          <w:ilvl w:val="0"/>
          <w:numId w:val="10"/>
        </w:numPr>
        <w:rPr>
          <w:rFonts w:cs="Arial"/>
        </w:rPr>
      </w:pPr>
      <w:r>
        <w:rPr>
          <w:rFonts w:cs="Arial"/>
        </w:rPr>
        <w:t>Uute toodete tarnetellimuse põhjal saabumine</w:t>
      </w:r>
    </w:p>
    <w:p w14:paraId="2A3559C3" w14:textId="7963750C" w:rsidR="007F5765" w:rsidRPr="007F5765" w:rsidRDefault="007F5765" w:rsidP="007F5765">
      <w:pPr>
        <w:numPr>
          <w:ilvl w:val="0"/>
          <w:numId w:val="10"/>
        </w:numPr>
        <w:rPr>
          <w:rFonts w:cs="Arial"/>
        </w:rPr>
      </w:pPr>
      <w:r>
        <w:rPr>
          <w:rFonts w:cs="Arial"/>
        </w:rPr>
        <w:t>Klienditellimuste täitmine ehk kauba väljasaatmine</w:t>
      </w:r>
    </w:p>
    <w:p w14:paraId="38A51F70" w14:textId="325EF96B" w:rsidR="007F5765" w:rsidRDefault="007F5765" w:rsidP="00A379A7">
      <w:pPr>
        <w:numPr>
          <w:ilvl w:val="0"/>
          <w:numId w:val="10"/>
        </w:numPr>
        <w:rPr>
          <w:rFonts w:cs="Arial"/>
        </w:rPr>
      </w:pPr>
      <w:r>
        <w:rPr>
          <w:rFonts w:cs="Arial"/>
        </w:rPr>
        <w:t>Klient vormistab garantiijuhtumi</w:t>
      </w:r>
    </w:p>
    <w:p w14:paraId="009358EA" w14:textId="4E2FF273" w:rsidR="007F5765" w:rsidRDefault="007F5765" w:rsidP="00A379A7">
      <w:pPr>
        <w:numPr>
          <w:ilvl w:val="0"/>
          <w:numId w:val="10"/>
        </w:numPr>
        <w:rPr>
          <w:rFonts w:cs="Arial"/>
        </w:rPr>
      </w:pPr>
      <w:r>
        <w:rPr>
          <w:rFonts w:cs="Arial"/>
        </w:rPr>
        <w:t>Soov tellida uut kaupa</w:t>
      </w:r>
    </w:p>
    <w:p w14:paraId="2074F6C7" w14:textId="202CBA7A" w:rsidR="007F5765" w:rsidRDefault="007F5765" w:rsidP="00A379A7">
      <w:pPr>
        <w:numPr>
          <w:ilvl w:val="0"/>
          <w:numId w:val="10"/>
        </w:numPr>
        <w:rPr>
          <w:rFonts w:cs="Arial"/>
        </w:rPr>
      </w:pPr>
      <w:r>
        <w:rPr>
          <w:rFonts w:cs="Arial"/>
        </w:rPr>
        <w:t>Soov täiendada olemasoleva kauba varusid</w:t>
      </w:r>
    </w:p>
    <w:p w14:paraId="6EFA92E3" w14:textId="2A56919F" w:rsidR="007F5765" w:rsidRDefault="007F5765" w:rsidP="00A379A7">
      <w:pPr>
        <w:numPr>
          <w:ilvl w:val="0"/>
          <w:numId w:val="10"/>
        </w:numPr>
        <w:rPr>
          <w:rFonts w:cs="Arial"/>
        </w:rPr>
      </w:pPr>
      <w:r>
        <w:rPr>
          <w:rFonts w:cs="Arial"/>
        </w:rPr>
        <w:t>Klient ei ole tellitud kaubaga rahul</w:t>
      </w:r>
    </w:p>
    <w:p w14:paraId="0C147FB3" w14:textId="77777777" w:rsidR="000277D6" w:rsidRPr="009307D1" w:rsidRDefault="000277D6">
      <w:pPr>
        <w:pStyle w:val="Heading3"/>
        <w:rPr>
          <w:rFonts w:cs="Arial"/>
        </w:rPr>
      </w:pPr>
      <w:bookmarkStart w:id="18" w:name="_Toc50447287"/>
      <w:bookmarkStart w:id="19" w:name="_Toc480530819"/>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50A93985" w14:textId="77777777" w:rsidR="00735794" w:rsidRDefault="002807D6" w:rsidP="00735794">
      <w:pPr>
        <w:numPr>
          <w:ilvl w:val="0"/>
          <w:numId w:val="10"/>
        </w:numPr>
        <w:rPr>
          <w:rFonts w:cs="Arial"/>
        </w:rPr>
      </w:pPr>
      <w:r>
        <w:rPr>
          <w:rFonts w:cs="Arial"/>
        </w:rPr>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1" w:name="_Toc50447288"/>
      <w:bookmarkStart w:id="22" w:name="_Toc480530820"/>
      <w:r w:rsidRPr="009307D1">
        <w:rPr>
          <w:rFonts w:cs="Arial"/>
        </w:rPr>
        <w:lastRenderedPageBreak/>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80530821"/>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5F9DABAA"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w:t>
      </w:r>
      <w:r w:rsidR="0036018B">
        <w:rPr>
          <w:rFonts w:cs="Arial"/>
        </w:rPr>
        <w:t>n</w:t>
      </w:r>
      <w:r w:rsidR="00CF66A0">
        <w:rPr>
          <w:rFonts w:cs="Arial"/>
        </w:rPr>
        <w:t>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C1D6D95" w14:textId="77777777" w:rsidR="00D01641" w:rsidRDefault="00D01641">
      <w:pPr>
        <w:suppressAutoHyphens w:val="0"/>
        <w:rPr>
          <w:b/>
          <w:bCs/>
          <w:sz w:val="20"/>
          <w:szCs w:val="20"/>
        </w:rPr>
      </w:pPr>
      <w:bookmarkStart w:id="25" w:name="_Ref463174490"/>
      <w:r>
        <w:br w:type="page"/>
      </w:r>
    </w:p>
    <w:p w14:paraId="36A174B5" w14:textId="2936F338" w:rsidR="00B8361C" w:rsidRDefault="00B8361C" w:rsidP="00B8361C">
      <w:pPr>
        <w:pStyle w:val="Caption"/>
        <w:keepNext/>
      </w:pPr>
      <w:r>
        <w:lastRenderedPageBreak/>
        <w:t xml:space="preserve">Tabel </w:t>
      </w:r>
      <w:r w:rsidR="00592ECC">
        <w:fldChar w:fldCharType="begin"/>
      </w:r>
      <w:r w:rsidR="00592ECC">
        <w:instrText xml:space="preserve"> SEQ Tabel \* ARABIC </w:instrText>
      </w:r>
      <w:r w:rsidR="00592ECC">
        <w:fldChar w:fldCharType="separate"/>
      </w:r>
      <w:r w:rsidR="004524AD">
        <w:rPr>
          <w:noProof/>
        </w:rPr>
        <w:t>2</w:t>
      </w:r>
      <w:r w:rsidR="00592ECC">
        <w:rPr>
          <w:noProof/>
        </w:rPr>
        <w:fldChar w:fldCharType="end"/>
      </w:r>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t xml:space="preserve">Tabel </w:t>
      </w:r>
      <w:r w:rsidR="00592ECC">
        <w:fldChar w:fldCharType="begin"/>
      </w:r>
      <w:r w:rsidR="00592ECC">
        <w:instrText xml:space="preserve"> SEQ Tabel \* ARABIC </w:instrText>
      </w:r>
      <w:r w:rsidR="00592ECC">
        <w:fldChar w:fldCharType="separate"/>
      </w:r>
      <w:r w:rsidR="004524AD">
        <w:rPr>
          <w:noProof/>
        </w:rPr>
        <w:t>3</w:t>
      </w:r>
      <w:r w:rsidR="00592ECC">
        <w:rPr>
          <w:noProof/>
        </w:rPr>
        <w:fldChar w:fldCharType="end"/>
      </w:r>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5C6C2F07" w:rsidR="002E5852" w:rsidRDefault="002E5852">
      <w:pPr>
        <w:rPr>
          <w:rFonts w:cs="Arial"/>
        </w:rPr>
      </w:pPr>
    </w:p>
    <w:p w14:paraId="1A9B8C90" w14:textId="25959D10" w:rsidR="004B16A2" w:rsidRPr="009307D1" w:rsidRDefault="002E5852" w:rsidP="002E5852">
      <w:pPr>
        <w:suppressAutoHyphens w:val="0"/>
        <w:rPr>
          <w:rFonts w:cs="Arial"/>
        </w:rPr>
      </w:pPr>
      <w:r>
        <w:rPr>
          <w:rFonts w:cs="Arial"/>
        </w:rPr>
        <w:br w:type="page"/>
      </w:r>
    </w:p>
    <w:p w14:paraId="6A0FCDF0" w14:textId="77777777" w:rsidR="000277D6" w:rsidRPr="009307D1" w:rsidRDefault="0018444B">
      <w:pPr>
        <w:pStyle w:val="Heading2"/>
        <w:ind w:left="528"/>
        <w:rPr>
          <w:rFonts w:cs="Arial"/>
        </w:rPr>
      </w:pPr>
      <w:bookmarkStart w:id="27" w:name="_Toc480530822"/>
      <w:r>
        <w:rPr>
          <w:rFonts w:cs="Arial"/>
        </w:rPr>
        <w:lastRenderedPageBreak/>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80530823"/>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80530824"/>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284061CD" w14:textId="5E0CA40A" w:rsidR="00331026" w:rsidRPr="00870EC9" w:rsidRDefault="00B2224C" w:rsidP="00870EC9">
      <w:pPr>
        <w:numPr>
          <w:ilvl w:val="0"/>
          <w:numId w:val="10"/>
        </w:numPr>
        <w:rPr>
          <w:rFonts w:cs="Arial"/>
        </w:rPr>
      </w:pPr>
      <w:r>
        <w:rPr>
          <w:rFonts w:cs="Arial"/>
        </w:rPr>
        <w:t>Kliendihaldur</w:t>
      </w:r>
    </w:p>
    <w:p w14:paraId="48F4B40A" w14:textId="77777777" w:rsidR="000277D6" w:rsidRPr="009307D1" w:rsidRDefault="000277D6">
      <w:pPr>
        <w:pStyle w:val="Heading3"/>
        <w:rPr>
          <w:rFonts w:cs="Arial"/>
        </w:rPr>
      </w:pPr>
      <w:bookmarkStart w:id="32" w:name="_Toc50447296"/>
      <w:bookmarkStart w:id="33" w:name="_Toc480530825"/>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80530826"/>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D01641">
        <w:rPr>
          <w:rFonts w:cs="Arial"/>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lang w:val="en-GB" w:eastAsia="en-GB"/>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84"/>
      <w:bookmarkStart w:id="37" w:name="_Ref463174679"/>
      <w:r>
        <w:t xml:space="preserve">Joonis </w:t>
      </w:r>
      <w:r w:rsidR="00AD69C6">
        <w:fldChar w:fldCharType="begin"/>
      </w:r>
      <w:r w:rsidR="00AD69C6">
        <w:instrText xml:space="preserve"> SEQ Joonis \* ARABIC </w:instrText>
      </w:r>
      <w:r w:rsidR="00AD69C6">
        <w:fldChar w:fldCharType="separate"/>
      </w:r>
      <w:r w:rsidR="00CC4C1A">
        <w:rPr>
          <w:noProof/>
        </w:rPr>
        <w:t>1</w:t>
      </w:r>
      <w:r w:rsidR="00AD69C6">
        <w:rPr>
          <w:noProof/>
        </w:rPr>
        <w:fldChar w:fldCharType="end"/>
      </w:r>
      <w:bookmarkEnd w:id="36"/>
      <w:r>
        <w:t xml:space="preserve"> </w:t>
      </w:r>
      <w:r w:rsidR="006E69EA">
        <w:t>kaupade</w:t>
      </w:r>
      <w:r w:rsidRPr="00CD2E84">
        <w:t xml:space="preserve"> lõpetamise tegevusdiagramm.</w:t>
      </w:r>
      <w:bookmarkEnd w:id="37"/>
    </w:p>
    <w:p w14:paraId="02BDB181" w14:textId="1B6BB76B" w:rsidR="00074822" w:rsidRPr="009307D1" w:rsidRDefault="00D01641" w:rsidP="00D01641">
      <w:pPr>
        <w:suppressAutoHyphens w:val="0"/>
        <w:rPr>
          <w:rFonts w:cs="Arial"/>
        </w:rPr>
      </w:pPr>
      <w:r>
        <w:rPr>
          <w:rFonts w:cs="Arial"/>
        </w:rPr>
        <w:br w:type="page"/>
      </w:r>
    </w:p>
    <w:p w14:paraId="336B7C6C" w14:textId="77777777" w:rsidR="000277D6" w:rsidRPr="009307D1" w:rsidRDefault="000277D6">
      <w:pPr>
        <w:pStyle w:val="Heading3"/>
        <w:rPr>
          <w:rFonts w:cs="Arial"/>
        </w:rPr>
      </w:pPr>
      <w:bookmarkStart w:id="38" w:name="_Toc480530827"/>
      <w:bookmarkStart w:id="39" w:name="_Toc50447298"/>
      <w:r w:rsidRPr="009307D1">
        <w:rPr>
          <w:rFonts w:cs="Arial"/>
        </w:rPr>
        <w:lastRenderedPageBreak/>
        <w:t>Allsüsteemi kasutusjuhtude eskiismudel</w:t>
      </w:r>
      <w:bookmarkEnd w:id="38"/>
    </w:p>
    <w:p w14:paraId="3D910B2F" w14:textId="77777777" w:rsidR="00935249" w:rsidRPr="009307D1" w:rsidRDefault="00935249"/>
    <w:p w14:paraId="0066DCA6" w14:textId="77777777" w:rsidR="003D5EF8" w:rsidRDefault="00935249" w:rsidP="00A43B59">
      <w:pPr>
        <w:jc w:val="both"/>
      </w:pPr>
      <w:r>
        <w:rPr>
          <w:highlight w:val="yellow"/>
        </w:rPr>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allsüsteemiga.</w:t>
      </w:r>
    </w:p>
    <w:p w14:paraId="3B7D492C" w14:textId="77777777" w:rsidR="0088038C" w:rsidRDefault="0088038C" w:rsidP="00BE29AD"/>
    <w:p w14:paraId="506CEBCF" w14:textId="06E78A89" w:rsidR="002C1740" w:rsidRDefault="00F245AB" w:rsidP="00935249">
      <w:pPr>
        <w:pStyle w:val="Joonis"/>
        <w:keepNext/>
      </w:pPr>
      <w:r>
        <w:rPr>
          <w:noProof/>
          <w:lang w:val="en-GB" w:eastAsia="en-GB"/>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0" w:name="_Ref463174772"/>
      <w:r>
        <w:t xml:space="preserve">Joonis </w:t>
      </w:r>
      <w:r w:rsidR="00AD69C6">
        <w:fldChar w:fldCharType="begin"/>
      </w:r>
      <w:r w:rsidR="00AD69C6">
        <w:instrText xml:space="preserve"> SEQ Joonis \* ARABIC </w:instrText>
      </w:r>
      <w:r w:rsidR="00AD69C6">
        <w:fldChar w:fldCharType="separate"/>
      </w:r>
      <w:r w:rsidR="00CC4C1A">
        <w:rPr>
          <w:noProof/>
        </w:rPr>
        <w:t>2</w:t>
      </w:r>
      <w:r w:rsidR="00AD69C6">
        <w:rPr>
          <w:noProof/>
        </w:rPr>
        <w:fldChar w:fldCharType="end"/>
      </w:r>
      <w:bookmarkEnd w:id="40"/>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lastRenderedPageBreak/>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Kui 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lastRenderedPageBreak/>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1" w:name="_Toc480530828"/>
      <w:bookmarkEnd w:id="39"/>
      <w:r w:rsidRPr="009307D1">
        <w:rPr>
          <w:rFonts w:cs="Arial"/>
        </w:rPr>
        <w:t>Mittefunktsionaalsed nõuded</w:t>
      </w:r>
      <w:bookmarkEnd w:id="41"/>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w:t>
      </w:r>
      <w:proofErr w:type="spellStart"/>
      <w:r>
        <w:rPr>
          <w:rFonts w:cs="Arial"/>
        </w:rPr>
        <w:t>allsüsteemi</w:t>
      </w:r>
      <w:proofErr w:type="spellEnd"/>
      <w:r>
        <w:rPr>
          <w:rFonts w:cs="Arial"/>
        </w:rPr>
        <w:t xml:space="preserve">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2" w:name="_Ref463174922"/>
      <w:r>
        <w:t xml:space="preserve">Tabel </w:t>
      </w:r>
      <w:r w:rsidR="00AD69C6">
        <w:fldChar w:fldCharType="begin"/>
      </w:r>
      <w:r w:rsidR="00AD69C6">
        <w:instrText xml:space="preserve"> SEQ Tabel \* ARABIC </w:instrText>
      </w:r>
      <w:r w:rsidR="00AD69C6">
        <w:fldChar w:fldCharType="separate"/>
      </w:r>
      <w:r w:rsidR="004524AD">
        <w:rPr>
          <w:noProof/>
        </w:rPr>
        <w:t>4</w:t>
      </w:r>
      <w:r w:rsidR="00AD69C6">
        <w:rPr>
          <w:noProof/>
        </w:rPr>
        <w:fldChar w:fldCharType="end"/>
      </w:r>
      <w:bookmarkEnd w:id="42"/>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5"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lastRenderedPageBreak/>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Töötajatele mõeldud rakendus võib olla kahekihiline, kus kasutaja arvutis on 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lastRenderedPageBreak/>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Juhul kui tekib 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6"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3" w:name="_Toc480530829"/>
      <w:r>
        <w:rPr>
          <w:rFonts w:cs="Arial"/>
        </w:rPr>
        <w:t>Kaupade</w:t>
      </w:r>
      <w:r w:rsidR="00FE1FB6" w:rsidRPr="009307D1">
        <w:rPr>
          <w:rFonts w:cs="Arial"/>
        </w:rPr>
        <w:t xml:space="preserve"> </w:t>
      </w:r>
      <w:r w:rsidR="000277D6" w:rsidRPr="009307D1">
        <w:rPr>
          <w:rFonts w:cs="Arial"/>
        </w:rPr>
        <w:t>registri eskiismudelid</w:t>
      </w:r>
      <w:bookmarkEnd w:id="43"/>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4" w:name="_Toc50447300"/>
      <w:bookmarkStart w:id="45" w:name="_Toc480530830"/>
      <w:r w:rsidRPr="009307D1">
        <w:rPr>
          <w:rFonts w:cs="Arial"/>
        </w:rPr>
        <w:t>Eesmärgid</w:t>
      </w:r>
      <w:bookmarkEnd w:id="44"/>
      <w:bookmarkEnd w:id="45"/>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6" w:name="_Toc50447301"/>
      <w:bookmarkStart w:id="47" w:name="_Toc480530831"/>
      <w:r w:rsidRPr="009307D1">
        <w:rPr>
          <w:rFonts w:cs="Arial"/>
        </w:rPr>
        <w:t>Registrit kasutavad pädevusalad</w:t>
      </w:r>
      <w:bookmarkEnd w:id="46"/>
      <w:bookmarkEnd w:id="47"/>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8" w:name="_Toc50447302"/>
      <w:bookmarkStart w:id="49" w:name="_Toc480530832"/>
      <w:r w:rsidRPr="009307D1">
        <w:rPr>
          <w:rFonts w:cs="Arial"/>
        </w:rPr>
        <w:t>Registrit teenindavad funktsionaalsed allsüsteemid</w:t>
      </w:r>
      <w:bookmarkEnd w:id="48"/>
      <w:bookmarkEnd w:id="49"/>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0" w:name="_Toc50447303"/>
      <w:bookmarkStart w:id="51" w:name="_Toc480530833"/>
      <w:r w:rsidRPr="009307D1">
        <w:rPr>
          <w:rFonts w:cs="Arial"/>
        </w:rPr>
        <w:t>Infovajadused</w:t>
      </w:r>
      <w:bookmarkEnd w:id="50"/>
      <w:r w:rsidR="00D9657C" w:rsidRPr="009307D1">
        <w:rPr>
          <w:rFonts w:cs="Arial"/>
        </w:rPr>
        <w:t>, mida register aitab rahuldada</w:t>
      </w:r>
      <w:bookmarkEnd w:id="51"/>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437422F" w:rsidR="00E36AC6" w:rsidRDefault="00E36AC6">
      <w:pPr>
        <w:suppressAutoHyphens w:val="0"/>
        <w:rPr>
          <w:rFonts w:cs="Arial"/>
        </w:rPr>
      </w:pPr>
      <w:r>
        <w:rPr>
          <w:rFonts w:cs="Arial"/>
        </w:rPr>
        <w:br w:type="page"/>
      </w:r>
    </w:p>
    <w:p w14:paraId="06F2FEE9" w14:textId="77777777" w:rsidR="000A14BD" w:rsidRPr="009307D1" w:rsidRDefault="000A14BD" w:rsidP="000A14BD">
      <w:pPr>
        <w:ind w:left="360"/>
        <w:rPr>
          <w:rFonts w:cs="Arial"/>
        </w:rPr>
      </w:pPr>
    </w:p>
    <w:p w14:paraId="0FE22FE2" w14:textId="7A3AB7A5" w:rsidR="000277D6" w:rsidRPr="00252814" w:rsidRDefault="000277D6" w:rsidP="00252814">
      <w:pPr>
        <w:pStyle w:val="Heading3"/>
        <w:rPr>
          <w:rFonts w:cs="Arial"/>
        </w:rPr>
      </w:pPr>
      <w:bookmarkStart w:id="52" w:name="_Toc50447304"/>
      <w:bookmarkStart w:id="53" w:name="_Toc480530834"/>
      <w:r w:rsidRPr="009307D1">
        <w:rPr>
          <w:rFonts w:cs="Arial"/>
        </w:rPr>
        <w:t>Seosed teiste registritega</w:t>
      </w:r>
      <w:bookmarkEnd w:id="52"/>
      <w:bookmarkEnd w:id="53"/>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65BB43E"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r w:rsidR="003B6787">
        <w:t xml:space="preserve"> Kaup on seotud ka klassifikaatorite registriga olemitüübi bränd kaudu. </w:t>
      </w:r>
    </w:p>
    <w:p w14:paraId="50ABA700" w14:textId="77777777" w:rsidR="00B77321" w:rsidRDefault="00B77321" w:rsidP="00324C47">
      <w:pPr>
        <w:jc w:val="both"/>
        <w:rPr>
          <w:b/>
        </w:rPr>
      </w:pPr>
    </w:p>
    <w:p w14:paraId="64329B64" w14:textId="57754084" w:rsidR="00B77321" w:rsidRDefault="00B77321" w:rsidP="00B77321">
      <w:pPr>
        <w:jc w:val="both"/>
      </w:pPr>
      <w:r>
        <w:t xml:space="preserve">Selleks, </w:t>
      </w:r>
      <w:r w:rsidR="003B6787">
        <w:t>et saaks registreerida andmeid lepingute, laoliikumiste, tarnetellimuste, klienditellimuste, arvete, sooduspakkumiste, garantiijuhtumite ja tagastuste</w:t>
      </w:r>
      <w:r>
        <w:t xml:space="preserve">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4" w:name="_Toc50447305"/>
      <w:bookmarkStart w:id="55" w:name="_Toc480530835"/>
      <w:r w:rsidRPr="009307D1">
        <w:rPr>
          <w:rFonts w:cs="Arial"/>
        </w:rPr>
        <w:t>Är</w:t>
      </w:r>
      <w:bookmarkStart w:id="56" w:name="z_Ärireeglid"/>
      <w:bookmarkEnd w:id="56"/>
      <w:r w:rsidRPr="009307D1">
        <w:rPr>
          <w:rFonts w:cs="Arial"/>
        </w:rPr>
        <w:t>ireeglid</w:t>
      </w:r>
      <w:bookmarkEnd w:id="54"/>
      <w:bookmarkEnd w:id="55"/>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lastRenderedPageBreak/>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7" w:name="_Toc50447306"/>
      <w:bookmarkStart w:id="58" w:name="_Toc480530836"/>
      <w:r w:rsidRPr="009307D1">
        <w:rPr>
          <w:rFonts w:cs="Arial"/>
        </w:rPr>
        <w:t xml:space="preserve">Registri kontseptuaalne </w:t>
      </w:r>
      <w:bookmarkStart w:id="59" w:name="z_Kontseptuaalmudel"/>
      <w:bookmarkEnd w:id="59"/>
      <w:r w:rsidRPr="009307D1">
        <w:rPr>
          <w:rFonts w:cs="Arial"/>
        </w:rPr>
        <w:t>eskiismudel</w:t>
      </w:r>
      <w:bookmarkEnd w:id="57"/>
      <w:bookmarkEnd w:id="58"/>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lang w:val="en-GB" w:eastAsia="en-GB"/>
        </w:rPr>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0" w:name="_Ref463175217"/>
      <w:r>
        <w:t xml:space="preserve">Joonis </w:t>
      </w:r>
      <w:r w:rsidR="00AD69C6">
        <w:fldChar w:fldCharType="begin"/>
      </w:r>
      <w:r w:rsidR="00AD69C6">
        <w:instrText xml:space="preserve"> SEQ Joonis \* ARABIC </w:instrText>
      </w:r>
      <w:r w:rsidR="00AD69C6">
        <w:fldChar w:fldCharType="separate"/>
      </w:r>
      <w:r w:rsidR="00CC4C1A">
        <w:rPr>
          <w:noProof/>
        </w:rPr>
        <w:t>3</w:t>
      </w:r>
      <w:r w:rsidR="00AD69C6">
        <w:rPr>
          <w:noProof/>
        </w:rPr>
        <w:fldChar w:fldCharType="end"/>
      </w:r>
      <w:bookmarkEnd w:id="60"/>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1" w:name="_Toc50447307"/>
      <w:bookmarkStart w:id="62" w:name="_Toc480530837"/>
      <w:r w:rsidRPr="009307D1">
        <w:rPr>
          <w:rFonts w:cs="Arial"/>
        </w:rPr>
        <w:lastRenderedPageBreak/>
        <w:t>Detailanalüüs</w:t>
      </w:r>
      <w:bookmarkEnd w:id="61"/>
      <w:bookmarkEnd w:id="62"/>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3" w:name="_Toc480530838"/>
      <w:r>
        <w:rPr>
          <w:rFonts w:cs="Arial"/>
        </w:rPr>
        <w:t>Kaupade</w:t>
      </w:r>
      <w:r w:rsidR="00133504">
        <w:rPr>
          <w:rFonts w:cs="Arial"/>
        </w:rPr>
        <w:t xml:space="preserve"> f</w:t>
      </w:r>
      <w:r w:rsidR="000277D6" w:rsidRPr="009307D1">
        <w:rPr>
          <w:rFonts w:cs="Arial"/>
        </w:rPr>
        <w:t>unktsionaalse allsüsteemi detailanalüüs</w:t>
      </w:r>
      <w:bookmarkEnd w:id="63"/>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4" w:name="_Toc411181547"/>
      <w:bookmarkStart w:id="65" w:name="_Toc480530839"/>
      <w:r>
        <w:t>Kasutusjuhtude mudel</w:t>
      </w:r>
      <w:bookmarkEnd w:id="64"/>
      <w:bookmarkEnd w:id="65"/>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4192A343"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rsidR="003C058D">
        <w:t>, pildi aadress ja registreerimise aeg.</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29D9FB03"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rsidR="003C058D">
        <w:t>, pildi aadress</w:t>
      </w:r>
      <w:r>
        <w:t>) (</w:t>
      </w:r>
      <w:r w:rsidR="00692DFF">
        <w:rPr>
          <w:b/>
          <w:color w:val="FF0000"/>
        </w:rPr>
        <w:t>OP4</w:t>
      </w:r>
      <w:r w:rsidRPr="00B54E53">
        <w:rPr>
          <w:b/>
          <w:color w:val="FF0000"/>
        </w:rPr>
        <w:t>.1</w:t>
      </w:r>
      <w:r>
        <w:t xml:space="preserve">) ning sellega </w:t>
      </w:r>
      <w:r>
        <w:lastRenderedPageBreak/>
        <w:t xml:space="preserve">seotud 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72A098F3"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hind, kirjeldus</w:t>
      </w:r>
      <w:r w:rsidR="003C058D">
        <w:t>, pildi aadress ja registreerimise aeg</w:t>
      </w:r>
      <w:r w:rsidR="00113C63">
        <w:t xml:space="preserve">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33B3F136"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rsidR="003C058D">
        <w:t>, pildi aadress ja registreerimise aeg</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226C91E3"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C058D">
        <w:t>, pildi aadress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353CBC49"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lastRenderedPageBreak/>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lastRenderedPageBreak/>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6" w:name="_Toc480530840"/>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6"/>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7" w:name="_Toc50447311"/>
      <w:bookmarkStart w:id="68" w:name="_Toc480530841"/>
      <w:r w:rsidRPr="009307D1">
        <w:rPr>
          <w:rFonts w:cs="Arial"/>
        </w:rPr>
        <w:t>Kontseptuaalne andmemudel</w:t>
      </w:r>
      <w:bookmarkEnd w:id="67"/>
      <w:bookmarkEnd w:id="68"/>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07DD868E" w:rsidR="00976C4D" w:rsidRDefault="003C058D" w:rsidP="00A34CD1">
      <w:pPr>
        <w:pStyle w:val="Footer"/>
        <w:tabs>
          <w:tab w:val="clear" w:pos="1273"/>
          <w:tab w:val="clear" w:pos="5426"/>
        </w:tabs>
      </w:pPr>
      <w:r w:rsidRPr="003C058D">
        <w:rPr>
          <w:noProof/>
          <w:lang w:val="en-GB" w:eastAsia="en-GB"/>
        </w:rPr>
        <w:lastRenderedPageBreak/>
        <w:drawing>
          <wp:inline distT="0" distB="0" distL="0" distR="0" wp14:anchorId="08781B34" wp14:editId="16EF4505">
            <wp:extent cx="5607685" cy="5506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685" cy="5506716"/>
                    </a:xfrm>
                    <a:prstGeom prst="rect">
                      <a:avLst/>
                    </a:prstGeom>
                    <a:noFill/>
                    <a:ln>
                      <a:noFill/>
                    </a:ln>
                  </pic:spPr>
                </pic:pic>
              </a:graphicData>
            </a:graphic>
          </wp:inline>
        </w:drawing>
      </w:r>
      <w:r w:rsidR="0074092D" w:rsidRPr="0074092D">
        <w:t xml:space="preserve"> </w:t>
      </w:r>
    </w:p>
    <w:p w14:paraId="4203EED2" w14:textId="199B95C6" w:rsidR="00133504" w:rsidRDefault="00976C4D" w:rsidP="00F61D27">
      <w:bookmarkStart w:id="69" w:name="_Ref463175417"/>
      <w:r>
        <w:t xml:space="preserve">Joonis </w:t>
      </w:r>
      <w:r w:rsidR="00AD69C6">
        <w:fldChar w:fldCharType="begin"/>
      </w:r>
      <w:r w:rsidR="00AD69C6">
        <w:instrText xml:space="preserve"> SEQ Joonis \* ARABIC </w:instrText>
      </w:r>
      <w:r w:rsidR="00AD69C6">
        <w:fldChar w:fldCharType="separate"/>
      </w:r>
      <w:r w:rsidR="00CC4C1A">
        <w:t>4</w:t>
      </w:r>
      <w:r w:rsidR="00AD69C6">
        <w:fldChar w:fldCharType="end"/>
      </w:r>
      <w:bookmarkEnd w:id="69"/>
      <w:r>
        <w:t xml:space="preserve"> </w:t>
      </w:r>
      <w:r w:rsidR="00A34CD1">
        <w:t xml:space="preserve">Kaupade </w:t>
      </w:r>
      <w:r w:rsidRPr="00066291">
        <w:t>registri olemi-suhte diagramm</w:t>
      </w:r>
    </w:p>
    <w:p w14:paraId="00CD8B80" w14:textId="6AC20888" w:rsidR="00A34CD1" w:rsidRDefault="00A34CD1" w:rsidP="00A34CD1"/>
    <w:p w14:paraId="30CE2F4F" w14:textId="1D1716F8" w:rsidR="00A34CD1" w:rsidRDefault="00983E46" w:rsidP="00A34CD1">
      <w:r w:rsidRPr="00983E46">
        <w:rPr>
          <w:noProof/>
          <w:lang w:val="en-GB" w:eastAsia="en-GB"/>
        </w:rPr>
        <w:lastRenderedPageBreak/>
        <w:drawing>
          <wp:inline distT="0" distB="0" distL="0" distR="0" wp14:anchorId="6857F99A" wp14:editId="313A4B8A">
            <wp:extent cx="5607685" cy="353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0C1372BF" w:rsidR="00A34CD1" w:rsidRDefault="003C058D" w:rsidP="00A34CD1">
      <w:r w:rsidRPr="003C058D">
        <w:rPr>
          <w:noProof/>
          <w:lang w:val="en-GB" w:eastAsia="en-GB"/>
        </w:rPr>
        <w:drawing>
          <wp:inline distT="0" distB="0" distL="0" distR="0" wp14:anchorId="286482D1" wp14:editId="7C4787C4">
            <wp:extent cx="5607685" cy="42979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4297902"/>
                    </a:xfrm>
                    <a:prstGeom prst="rect">
                      <a:avLst/>
                    </a:prstGeom>
                    <a:noFill/>
                    <a:ln>
                      <a:noFill/>
                    </a:ln>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02D2DA4D" w:rsidR="00A34CD1" w:rsidRDefault="00983E46" w:rsidP="00A34CD1">
      <w:r w:rsidRPr="00983E46">
        <w:rPr>
          <w:noProof/>
          <w:lang w:val="en-GB" w:eastAsia="en-GB"/>
        </w:rPr>
        <w:lastRenderedPageBreak/>
        <w:drawing>
          <wp:inline distT="0" distB="0" distL="0" distR="0" wp14:anchorId="4E6155E6" wp14:editId="403315A9">
            <wp:extent cx="459105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Joonis 7 Töötajate registri olemi-suhte diagramm</w:t>
      </w:r>
    </w:p>
    <w:p w14:paraId="56505605" w14:textId="1C066CF4" w:rsidR="00A34CD1" w:rsidRDefault="00A34CD1" w:rsidP="00A34CD1"/>
    <w:p w14:paraId="3D8E8D28" w14:textId="0DC2EA11" w:rsidR="00A34CD1" w:rsidRDefault="003C058D" w:rsidP="00A34CD1">
      <w:r w:rsidRPr="003C058D">
        <w:rPr>
          <w:noProof/>
          <w:lang w:val="en-GB" w:eastAsia="en-GB"/>
        </w:rPr>
        <w:drawing>
          <wp:inline distT="0" distB="0" distL="0" distR="0" wp14:anchorId="750C1423" wp14:editId="64555B80">
            <wp:extent cx="4591050" cy="36577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3551" cy="3667716"/>
                    </a:xfrm>
                    <a:prstGeom prst="rect">
                      <a:avLst/>
                    </a:prstGeom>
                    <a:noFill/>
                    <a:ln>
                      <a:noFill/>
                    </a:ln>
                  </pic:spPr>
                </pic:pic>
              </a:graphicData>
            </a:graphic>
          </wp:inline>
        </w:drawing>
      </w:r>
    </w:p>
    <w:p w14:paraId="7D7D7268" w14:textId="3D184648" w:rsidR="00A34CD1" w:rsidRDefault="00A34CD1" w:rsidP="00A34CD1">
      <w:r>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w:t>
      </w:r>
      <w:r w:rsidRPr="003C058D">
        <w:rPr>
          <w:rFonts w:cs="Arial"/>
        </w:rPr>
        <w:t>olemi</w:t>
      </w:r>
      <w:r>
        <w:rPr>
          <w:rFonts w:cs="Arial"/>
        </w:rPr>
        <w:t>-suhte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0" w:name="_Ref463175561"/>
      <w:r>
        <w:t xml:space="preserve">Tabel </w:t>
      </w:r>
      <w:r w:rsidR="00AD69C6">
        <w:fldChar w:fldCharType="begin"/>
      </w:r>
      <w:r w:rsidR="00AD69C6">
        <w:instrText xml:space="preserve"> SEQ Tabel \* ARABIC </w:instrText>
      </w:r>
      <w:r w:rsidR="00AD69C6">
        <w:fldChar w:fldCharType="separate"/>
      </w:r>
      <w:r w:rsidR="004524AD">
        <w:rPr>
          <w:noProof/>
        </w:rPr>
        <w:t>5</w:t>
      </w:r>
      <w:r w:rsidR="00AD69C6">
        <w:rPr>
          <w:noProof/>
        </w:rPr>
        <w:fldChar w:fldCharType="end"/>
      </w:r>
      <w:bookmarkEnd w:id="70"/>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42EEFE12" w:rsidR="00A47A47" w:rsidRPr="009307D1" w:rsidRDefault="00AF7FBF" w:rsidP="00797B40">
            <w:pPr>
              <w:snapToGrid w:val="0"/>
            </w:pPr>
            <w:r>
              <w:t>K</w:t>
            </w:r>
            <w:r w:rsidR="000E5835">
              <w:t>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6B069AE6" w:rsidR="000404B7" w:rsidRPr="009307D1" w:rsidRDefault="00AF7FBF" w:rsidP="00797B40">
            <w:pPr>
              <w:snapToGrid w:val="0"/>
            </w:pPr>
            <w:r>
              <w:lastRenderedPageBreak/>
              <w:t>K</w:t>
            </w:r>
            <w:r w:rsidR="000E5835">
              <w:t>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6C271083" w:rsidR="00A47A47" w:rsidRPr="009307D1" w:rsidRDefault="00AF7FBF" w:rsidP="00797B40">
            <w:pPr>
              <w:snapToGrid w:val="0"/>
            </w:pPr>
            <w:r>
              <w:t>K</w:t>
            </w:r>
            <w:r w:rsidR="000E5835">
              <w:t>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130E99B2"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166CAD0A" w:rsidR="00A47A47" w:rsidRPr="009307D1" w:rsidRDefault="00BC7800" w:rsidP="00BC7800">
            <w:pPr>
              <w:snapToGrid w:val="0"/>
            </w:pPr>
            <w:r>
              <w:t xml:space="preserve">Nutitelefonid on nutitelefonide e-poe jaoks ostu-müügi objektid ehk kaubad. Nutitelefonide e-pood ostab nutitelefone partneritelt ning müüb neid peale maksude ja </w:t>
            </w:r>
            <w:proofErr w:type="spellStart"/>
            <w:r>
              <w:t>juurdehindluse</w:t>
            </w:r>
            <w:proofErr w:type="spellEnd"/>
            <w:r>
              <w:t xml:space="preserve"> ostuhinnale </w:t>
            </w:r>
            <w:proofErr w:type="spellStart"/>
            <w:r>
              <w:t>juurdearvestamist</w:t>
            </w:r>
            <w:proofErr w:type="spellEnd"/>
            <w:r>
              <w:t xml:space="preserve"> klientidele</w:t>
            </w:r>
            <w:r w:rsidR="00B64155">
              <w:t>.</w:t>
            </w: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249622BD" w:rsidR="00752D68" w:rsidRPr="009307D1" w:rsidRDefault="00AF7FBF" w:rsidP="00797B40">
            <w:pPr>
              <w:snapToGrid w:val="0"/>
            </w:pPr>
            <w:r>
              <w:t>K</w:t>
            </w:r>
            <w:r w:rsidR="000E5835">
              <w:t>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51554E09"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056435" w:rsidRPr="009307D1" w14:paraId="576FD2D3"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2AA7433" w14:textId="553B7014" w:rsidR="00056435" w:rsidRDefault="00852004" w:rsidP="00797B40">
            <w:pPr>
              <w:snapToGrid w:val="0"/>
            </w:pPr>
            <w:r>
              <w:t>Nutitelefon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0388C57" w14:textId="42FBAE72" w:rsidR="00056435" w:rsidRDefault="00056435"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46CA7D9" w14:textId="777EA3F5" w:rsidR="00056435" w:rsidRDefault="00852004" w:rsidP="00730134">
            <w:pPr>
              <w:snapToGrid w:val="0"/>
            </w:pPr>
            <w:r>
              <w:t>Seade, milles on ühendatud pihuarvuti ja mobiiltelefoni funktsioonid.</w:t>
            </w:r>
          </w:p>
        </w:tc>
      </w:tr>
      <w:tr w:rsidR="00056435" w:rsidRPr="009307D1" w14:paraId="2455325A"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EB5FF2" w14:textId="0F9FDF20" w:rsidR="00056435" w:rsidRDefault="00852004" w:rsidP="00797B40">
            <w:pPr>
              <w:snapToGrid w:val="0"/>
            </w:pPr>
            <w:r>
              <w:t>Bränd</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C8B8C" w14:textId="0DE60886" w:rsidR="00056435"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8126262" w14:textId="6EFD9B6D" w:rsidR="00056435" w:rsidRDefault="00BF3751" w:rsidP="00730134">
            <w:pPr>
              <w:snapToGrid w:val="0"/>
            </w:pPr>
            <w:r>
              <w:t>Toote omaduste kombinatsioon, mis annab tootele identiteedi ja eristab seda teiste toodete hulgast.</w:t>
            </w:r>
          </w:p>
        </w:tc>
      </w:tr>
      <w:tr w:rsidR="00AF7FBF" w:rsidRPr="009307D1" w14:paraId="20D4470C"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E076F29" w14:textId="7DECB936" w:rsidR="00AF7FBF" w:rsidRDefault="00AF7FBF" w:rsidP="00797B40">
            <w:pPr>
              <w:snapToGrid w:val="0"/>
            </w:pPr>
            <w:r>
              <w:t>Kauba_seisundi_liik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E4079BE" w14:textId="318E0C7E"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A8B65FD" w14:textId="5E5B77B5" w:rsidR="00AF7FBF" w:rsidRDefault="00852004" w:rsidP="00730134">
            <w:pPr>
              <w:snapToGrid w:val="0"/>
            </w:pPr>
            <w:r>
              <w:t>Kauba hetkeolukorra iseloomustus. Näiteks: aktiivne, mitteaktiivne.</w:t>
            </w:r>
          </w:p>
        </w:tc>
      </w:tr>
      <w:tr w:rsidR="00AF7FBF" w:rsidRPr="009307D1" w14:paraId="08BDC792"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5BD2EB2" w14:textId="17D78FF8" w:rsidR="00AF7FBF" w:rsidRDefault="00852004" w:rsidP="00797B40">
            <w:pPr>
              <w:snapToGrid w:val="0"/>
            </w:pPr>
            <w:r>
              <w:t>Ekraani_resolutsioon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B55BC0" w14:textId="4588CA45"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98D9C9B" w14:textId="57E0041D" w:rsidR="00AF7FBF" w:rsidRDefault="00852004" w:rsidP="00730134">
            <w:pPr>
              <w:snapToGrid w:val="0"/>
            </w:pPr>
            <w:r>
              <w:t>Ekraani eraldusvõime, mis näitab ekraani teravust.</w:t>
            </w:r>
            <w:r w:rsidR="0020154A">
              <w:t xml:space="preserve"> A</w:t>
            </w:r>
            <w:r w:rsidR="006B3700">
              <w:t>ntud suurus on esitatud pikslites kujul laius korda kõrgus. Näiteks</w:t>
            </w:r>
            <w:r w:rsidR="0013032C">
              <w:t>:</w:t>
            </w:r>
            <w:r w:rsidR="006B3700">
              <w:t xml:space="preserve"> 750 x 1334</w:t>
            </w:r>
          </w:p>
        </w:tc>
      </w:tr>
      <w:tr w:rsidR="00AF7FBF" w:rsidRPr="009307D1" w14:paraId="194F0A5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FF827CA" w14:textId="33CF3459" w:rsidR="00AF7FBF" w:rsidRDefault="00852004" w:rsidP="00797B40">
            <w:pPr>
              <w:snapToGrid w:val="0"/>
            </w:pPr>
            <w:r>
              <w:t>Protsessor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E1B4D25" w14:textId="2FF1E09F"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86B5957" w14:textId="056601DA" w:rsidR="00AF7FBF" w:rsidRDefault="0014385A" w:rsidP="00730134">
            <w:pPr>
              <w:snapToGrid w:val="0"/>
            </w:pPr>
            <w:r>
              <w:t>Nutitelefoni keskne osa, mis mõistab käsklusi ja annab neid.</w:t>
            </w:r>
            <w:r w:rsidR="0013032C">
              <w:t xml:space="preserve"> Esitatud on protsessori tüüp lähtuvalt tuumade arvu. Näiteks: </w:t>
            </w:r>
            <w:proofErr w:type="spellStart"/>
            <w:r w:rsidR="0013032C">
              <w:t>Quad-Core</w:t>
            </w:r>
            <w:proofErr w:type="spellEnd"/>
          </w:p>
        </w:tc>
      </w:tr>
      <w:tr w:rsidR="00AF7FBF" w:rsidRPr="009307D1" w14:paraId="0D0FF53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E120E47" w14:textId="11A228F3" w:rsidR="00AF7FBF" w:rsidRDefault="00852004" w:rsidP="00797B40">
            <w:pPr>
              <w:snapToGrid w:val="0"/>
            </w:pPr>
            <w:r>
              <w:t>Diagonaal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BA755D" w14:textId="4DFFD543"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D3533C5" w14:textId="1748AFD2" w:rsidR="00AF7FBF" w:rsidRDefault="0014385A" w:rsidP="00730134">
            <w:pPr>
              <w:snapToGrid w:val="0"/>
            </w:pPr>
            <w:r>
              <w:t>Nutitelefoni ekraani suurus, mis ühendab kahte</w:t>
            </w:r>
            <w:r w:rsidR="00F01884">
              <w:t xml:space="preserve"> mitte ühel küljel asuvat tippu ning antud suurus on esitatud tollides. Näiteks: 5,2</w:t>
            </w:r>
          </w:p>
        </w:tc>
      </w:tr>
      <w:tr w:rsidR="00AF7FBF" w:rsidRPr="009307D1" w14:paraId="6F51F781"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699F935" w14:textId="312990B0" w:rsidR="00AF7FBF" w:rsidRDefault="00852004" w:rsidP="00797B40">
            <w:pPr>
              <w:snapToGrid w:val="0"/>
            </w:pPr>
            <w:r>
              <w:t>Sisemälu</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BFA58D3" w14:textId="5B803A24"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E2E3FCA" w14:textId="2FA160A1" w:rsidR="00C90594" w:rsidRDefault="00C90594" w:rsidP="00730134">
            <w:pPr>
              <w:snapToGrid w:val="0"/>
            </w:pPr>
            <w:r>
              <w:t xml:space="preserve">Nutitelefoni mäluseade, kuhu salvestatakse andmeid. Selle suurus on esitatud </w:t>
            </w:r>
            <w:r w:rsidR="00F01884">
              <w:t>gigabaitides.</w:t>
            </w:r>
          </w:p>
        </w:tc>
      </w:tr>
      <w:tr w:rsidR="00AF7FBF" w:rsidRPr="009307D1" w14:paraId="639F854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0851D5B0" w14:textId="1BBEE8A0" w:rsidR="00AF7FBF" w:rsidRDefault="00852004" w:rsidP="00797B40">
            <w:pPr>
              <w:snapToGrid w:val="0"/>
            </w:pPr>
            <w:r>
              <w:t>Tagumine_kaamera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67F6487" w14:textId="116E1330" w:rsidR="00AF7FBF" w:rsidRDefault="00852004"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407399" w14:textId="07801976" w:rsidR="00AF7FBF" w:rsidRDefault="0014385A" w:rsidP="00730134">
            <w:pPr>
              <w:snapToGrid w:val="0"/>
            </w:pPr>
            <w:r>
              <w:t>Nutitelefoni t</w:t>
            </w:r>
            <w:r w:rsidR="00F01884">
              <w:t>agaküljel asuva ülesvõtteaparaadi efektiivsuse väljendus megapikslites. Näiteks: 12</w:t>
            </w:r>
          </w:p>
        </w:tc>
      </w:tr>
      <w:tr w:rsidR="00852004" w:rsidRPr="009307D1" w14:paraId="16E24B6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5123154" w14:textId="7E535B11" w:rsidR="00852004" w:rsidRDefault="00852004" w:rsidP="00797B40">
            <w:pPr>
              <w:snapToGrid w:val="0"/>
            </w:pPr>
            <w:r>
              <w:t>Esimene_kaamera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5FB1903" w14:textId="70315536" w:rsidR="00852004" w:rsidRDefault="0014385A" w:rsidP="00797B40">
            <w:pPr>
              <w:snapToGrid w:val="0"/>
            </w:pPr>
            <w:r>
              <w:t xml:space="preserve">Klassifikaatorite </w:t>
            </w:r>
            <w:r w:rsidR="00852004">
              <w:t>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CFB7C74" w14:textId="02A11E92" w:rsidR="00852004" w:rsidRDefault="00694369" w:rsidP="00730134">
            <w:pPr>
              <w:snapToGrid w:val="0"/>
            </w:pPr>
            <w:r>
              <w:t xml:space="preserve">Nutitelefoni tagaküljel asuva ülesvõtteaparaadi efektiivsuse väljendus megapikslites. </w:t>
            </w:r>
            <w:r>
              <w:t>Näiteks: 6</w:t>
            </w:r>
          </w:p>
        </w:tc>
      </w:tr>
      <w:tr w:rsidR="00852004" w:rsidRPr="009307D1" w14:paraId="26FF1B9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40B54C" w14:textId="0674021B" w:rsidR="00852004" w:rsidRDefault="00852004" w:rsidP="00797B40">
            <w:pPr>
              <w:snapToGrid w:val="0"/>
            </w:pPr>
            <w:r>
              <w:t>Kauba_variant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077F95B" w14:textId="7127B53C" w:rsidR="00852004" w:rsidRDefault="00852004"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5A5DC3E" w14:textId="1F11EC29" w:rsidR="00852004" w:rsidRDefault="0014385A" w:rsidP="00730134">
            <w:pPr>
              <w:snapToGrid w:val="0"/>
            </w:pPr>
            <w:r>
              <w:t>Kauba varianti kasutatakse sama kauba erinevate versioonide eristamiseks. Näiteks: eri värvi versioon samast kaubast.</w:t>
            </w:r>
          </w:p>
        </w:tc>
      </w:tr>
      <w:tr w:rsidR="00852004" w:rsidRPr="009307D1" w14:paraId="2271334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CEF94F4" w14:textId="000E0526" w:rsidR="00852004" w:rsidRDefault="0014385A" w:rsidP="00797B40">
            <w:pPr>
              <w:snapToGrid w:val="0"/>
            </w:pPr>
            <w:r>
              <w:t>Värv</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E3243C2" w14:textId="7C841677" w:rsidR="00852004"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95E51B4" w14:textId="0CD63A56" w:rsidR="00852004" w:rsidRDefault="0014385A" w:rsidP="00730134">
            <w:pPr>
              <w:snapToGrid w:val="0"/>
            </w:pPr>
            <w:r>
              <w:t>Silmaga tajutav kauba omadus, mille määrab sellelt kehalt hajunud või seda keha läbinud valgus.</w:t>
            </w:r>
            <w:r w:rsidR="007C3DC9">
              <w:t xml:space="preserve"> Väärtus on esitatud sõnaliselt.</w:t>
            </w:r>
          </w:p>
        </w:tc>
      </w:tr>
      <w:tr w:rsidR="0014385A" w:rsidRPr="009307D1" w14:paraId="17D7870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E33BC5" w14:textId="39A6DFB6" w:rsidR="0014385A" w:rsidRDefault="0014385A"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78FC7D" w14:textId="27DCB315" w:rsidR="0014385A" w:rsidRDefault="0014385A"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C7B0E10" w14:textId="58AFC87D" w:rsidR="0014385A" w:rsidRDefault="0014385A" w:rsidP="00730134">
            <w:pPr>
              <w:snapToGrid w:val="0"/>
            </w:pPr>
            <w:r>
              <w:t xml:space="preserve">Teenuseid kasutav </w:t>
            </w:r>
            <w:r w:rsidR="006419A2">
              <w:t>era</w:t>
            </w:r>
            <w:r>
              <w:t>isik.</w:t>
            </w:r>
          </w:p>
        </w:tc>
      </w:tr>
      <w:tr w:rsidR="0014385A" w:rsidRPr="009307D1" w14:paraId="4E3B517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9472048" w14:textId="62B617A8" w:rsidR="0014385A" w:rsidRDefault="0014385A"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8AE1BFB" w14:textId="4F723A51" w:rsidR="0014385A"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A74645F" w14:textId="36FDE803" w:rsidR="0014385A" w:rsidRDefault="002321EE" w:rsidP="00730134">
            <w:pPr>
              <w:snapToGrid w:val="0"/>
            </w:pPr>
            <w:r w:rsidRPr="009307D1">
              <w:t>Seisundiklassifikaator, mi</w:t>
            </w:r>
            <w:r>
              <w:t>s võimaldab fikseerida iga kliendi</w:t>
            </w:r>
            <w:r w:rsidRPr="009307D1">
              <w:t xml:space="preserve"> puhul tema he</w:t>
            </w:r>
            <w:r>
              <w:t>tkeseisundi vastavalt üldisele klientide</w:t>
            </w:r>
            <w:r w:rsidRPr="009307D1">
              <w:t xml:space="preserve"> elutsüklile.</w:t>
            </w: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1" w:name="_Ref463175753"/>
      <w:r>
        <w:t xml:space="preserve">Tabel </w:t>
      </w:r>
      <w:r w:rsidR="00AD69C6">
        <w:fldChar w:fldCharType="begin"/>
      </w:r>
      <w:r w:rsidR="00AD69C6">
        <w:instrText xml:space="preserve"> SEQ Tabel \* ARABIC </w:instrText>
      </w:r>
      <w:r w:rsidR="00AD69C6">
        <w:fldChar w:fldCharType="separate"/>
      </w:r>
      <w:r w:rsidR="004524AD">
        <w:rPr>
          <w:noProof/>
        </w:rPr>
        <w:t>6</w:t>
      </w:r>
      <w:r w:rsidR="00AD69C6">
        <w:rPr>
          <w:noProof/>
        </w:rPr>
        <w:fldChar w:fldCharType="end"/>
      </w:r>
      <w:bookmarkEnd w:id="71"/>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mis on unikaalne 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lastRenderedPageBreak/>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lastRenderedPageBreak/>
              <w:t xml:space="preserve">Juhib organisatsiooni igapäevast tööd ning langetab </w:t>
            </w:r>
            <w:r>
              <w:lastRenderedPageBreak/>
              <w:t xml:space="preserve">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lastRenderedPageBreak/>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0E04FF88" w:rsidR="00D34980" w:rsidRPr="009307D1" w:rsidRDefault="00AF7FBF" w:rsidP="001670BA">
            <w:pPr>
              <w:snapToGrid w:val="0"/>
            </w:pPr>
            <w:r>
              <w:t>hind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E38D958" w14:textId="3EFA30DE" w:rsidR="00D34980" w:rsidRDefault="002321EE" w:rsidP="001670BA">
            <w:pPr>
              <w:snapToGrid w:val="0"/>
              <w:rPr>
                <w:rFonts w:cs="Arial"/>
              </w:rPr>
            </w:pPr>
            <w:r>
              <w:rPr>
                <w:rFonts w:cs="Arial"/>
              </w:rPr>
              <w:t>Kauba väärtuse rahaline väljendus.</w:t>
            </w:r>
          </w:p>
          <w:p w14:paraId="1F317889" w14:textId="6716F59B" w:rsidR="001D09B1" w:rsidRDefault="001D09B1" w:rsidP="001670BA">
            <w:pPr>
              <w:snapToGrid w:val="0"/>
              <w:rPr>
                <w:rFonts w:cs="Arial"/>
              </w:rPr>
            </w:pPr>
            <w:r>
              <w:rPr>
                <w:rFonts w:cs="Arial"/>
              </w:rPr>
              <w:t xml:space="preserve">Hind on esitatud eurodes ning koosneb sisseostuhinna, maksude ja </w:t>
            </w:r>
            <w:proofErr w:type="spellStart"/>
            <w:r>
              <w:rPr>
                <w:rFonts w:cs="Arial"/>
              </w:rPr>
              <w:t>juurdehindluse</w:t>
            </w:r>
            <w:proofErr w:type="spellEnd"/>
            <w:r>
              <w:rPr>
                <w:rFonts w:cs="Arial"/>
              </w:rPr>
              <w:t xml:space="preserve"> summast. </w:t>
            </w:r>
            <w:r w:rsidR="00665FD8">
              <w:rPr>
                <w:rFonts w:cs="Arial"/>
              </w:rPr>
              <w:t xml:space="preserve">Tegu on </w:t>
            </w:r>
            <w:r>
              <w:rPr>
                <w:rFonts w:cs="Arial"/>
              </w:rPr>
              <w:t xml:space="preserve">väljamüügihinnaga. </w:t>
            </w:r>
          </w:p>
          <w:p w14:paraId="3ED6D028" w14:textId="77777777" w:rsidR="002321EE" w:rsidRDefault="002321EE" w:rsidP="001670BA">
            <w:pPr>
              <w:snapToGrid w:val="0"/>
              <w:rPr>
                <w:rFonts w:cs="Arial"/>
              </w:rPr>
            </w:pPr>
          </w:p>
          <w:p w14:paraId="59D127FF" w14:textId="77777777" w:rsidR="001D09B1" w:rsidRDefault="002321EE" w:rsidP="001670BA">
            <w:pPr>
              <w:snapToGrid w:val="0"/>
              <w:rPr>
                <w:rFonts w:cs="Arial"/>
                <w:b/>
              </w:rPr>
            </w:pPr>
            <w:r w:rsidRPr="00DC1E15">
              <w:rPr>
                <w:rFonts w:cs="Arial"/>
                <w:b/>
              </w:rPr>
              <w:t>{</w:t>
            </w:r>
            <w:r>
              <w:rPr>
                <w:rFonts w:cs="Arial"/>
                <w:b/>
              </w:rPr>
              <w:t>Registreerimine on kohustuslik.</w:t>
            </w:r>
          </w:p>
          <w:p w14:paraId="3CF162D8" w14:textId="1F92A023" w:rsidR="002321EE" w:rsidRPr="009307D1" w:rsidRDefault="001D09B1" w:rsidP="001670BA">
            <w:pPr>
              <w:snapToGrid w:val="0"/>
              <w:rPr>
                <w:rFonts w:cs="Arial"/>
              </w:rPr>
            </w:pPr>
            <w:r>
              <w:rPr>
                <w:rFonts w:cs="Arial"/>
                <w:b/>
              </w:rPr>
              <w:t>Väärtus peab olema suurem kui 0</w:t>
            </w:r>
            <w:r w:rsidR="00665FD8">
              <w:rPr>
                <w:rFonts w:cs="Arial"/>
                <w:b/>
              </w:rPr>
              <w:t>, kuid mitte võrdne 0-iga</w:t>
            </w:r>
            <w:r w:rsidR="002321EE"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6A96D9B9" w:rsidR="00D34980" w:rsidRPr="009307D1" w:rsidRDefault="002321EE" w:rsidP="001670BA">
            <w:pPr>
              <w:snapToGrid w:val="0"/>
            </w:pPr>
            <w:r>
              <w:t>548.5</w:t>
            </w:r>
          </w:p>
        </w:tc>
      </w:tr>
      <w:tr w:rsidR="00AF7FBF" w:rsidRPr="009307D1" w14:paraId="3E59DFC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7DE8D5A" w14:textId="2FFFFD88" w:rsidR="00AF7FBF" w:rsidRDefault="00AF7FBF"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E17756" w14:textId="580F6572" w:rsidR="00AF7FBF" w:rsidRDefault="00AF7FBF"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3D16DEF" w14:textId="77777777" w:rsidR="00AF7FBF" w:rsidRDefault="002321EE" w:rsidP="001670BA">
            <w:pPr>
              <w:snapToGrid w:val="0"/>
              <w:rPr>
                <w:rFonts w:cs="Arial"/>
              </w:rPr>
            </w:pPr>
            <w:r>
              <w:rPr>
                <w:rFonts w:cs="Arial"/>
              </w:rPr>
              <w:t>Kauba olulistemate tunnuste kirjalik ülevaatlik esitlus.</w:t>
            </w:r>
          </w:p>
          <w:p w14:paraId="4A193011" w14:textId="77777777" w:rsidR="002321EE" w:rsidRDefault="002321EE" w:rsidP="001670BA">
            <w:pPr>
              <w:snapToGrid w:val="0"/>
              <w:rPr>
                <w:rFonts w:cs="Arial"/>
              </w:rPr>
            </w:pPr>
          </w:p>
          <w:p w14:paraId="27ABD637" w14:textId="0422AC66" w:rsidR="002321EE" w:rsidRPr="009307D1" w:rsidRDefault="002321EE" w:rsidP="001670BA">
            <w:pPr>
              <w:snapToGrid w:val="0"/>
              <w:rPr>
                <w:rFonts w:cs="Arial"/>
              </w:rPr>
            </w:pPr>
            <w:r w:rsidRPr="00DC1E15">
              <w:rPr>
                <w:rFonts w:cs="Arial"/>
                <w:b/>
              </w:rPr>
              <w:t>{Registreerimine on kohustuslik. Nimetus ei tohi olla tühi string ega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45C9C3" w14:textId="4E1D1FF4" w:rsidR="00AF7FBF" w:rsidRPr="009307D1" w:rsidRDefault="002321EE" w:rsidP="001670BA">
            <w:pPr>
              <w:snapToGrid w:val="0"/>
            </w:pPr>
            <w:r>
              <w:t>Suurepärane kaamera ning kõige võimsam olemas olev protsessor.</w:t>
            </w:r>
          </w:p>
        </w:tc>
      </w:tr>
      <w:tr w:rsidR="002321EE" w:rsidRPr="009307D1" w14:paraId="62698DC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9E62705" w14:textId="78A832CA" w:rsidR="002321EE" w:rsidRDefault="002321EE"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D73C2DB" w14:textId="7FD72113" w:rsidR="002321EE" w:rsidRDefault="002321EE" w:rsidP="001670BA">
            <w:pPr>
              <w:snapToGrid w:val="0"/>
            </w:pPr>
            <w:r>
              <w:t>pildi_aadress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056792" w14:textId="05758A50" w:rsidR="002321EE" w:rsidRDefault="00A51D7C" w:rsidP="001670BA">
            <w:pPr>
              <w:snapToGrid w:val="0"/>
              <w:rPr>
                <w:rFonts w:cs="Arial"/>
              </w:rPr>
            </w:pPr>
            <w:r>
              <w:rPr>
                <w:rFonts w:cs="Arial"/>
              </w:rPr>
              <w:t>Pildi füüsiline aadress serveris.</w:t>
            </w:r>
          </w:p>
          <w:p w14:paraId="45C3F3FF" w14:textId="77777777" w:rsidR="00A51D7C" w:rsidRDefault="00A51D7C" w:rsidP="001670BA">
            <w:pPr>
              <w:snapToGrid w:val="0"/>
              <w:rPr>
                <w:rFonts w:cs="Arial"/>
              </w:rPr>
            </w:pPr>
          </w:p>
          <w:p w14:paraId="5D0735CE" w14:textId="23A191EA" w:rsidR="00A51D7C" w:rsidRPr="009307D1" w:rsidRDefault="00802BB8" w:rsidP="001670BA">
            <w:pPr>
              <w:snapToGrid w:val="0"/>
              <w:rPr>
                <w:rFonts w:cs="Arial"/>
              </w:rPr>
            </w:pPr>
            <w:r>
              <w:rPr>
                <w:rFonts w:cs="Arial"/>
                <w:b/>
              </w:rPr>
              <w:t>{Väärtus peab sisaldama punkti ja faililaiendit (nt: „.</w:t>
            </w:r>
            <w:proofErr w:type="spellStart"/>
            <w:r>
              <w:rPr>
                <w:rFonts w:cs="Arial"/>
                <w:b/>
              </w:rPr>
              <w:t>jpg</w:t>
            </w:r>
            <w:proofErr w:type="spellEnd"/>
            <w:r>
              <w:rPr>
                <w:rFonts w:cs="Arial"/>
                <w:b/>
              </w:rPr>
              <w:t>“ „.</w:t>
            </w:r>
            <w:proofErr w:type="spellStart"/>
            <w:r>
              <w:rPr>
                <w:rFonts w:cs="Arial"/>
                <w:b/>
              </w:rPr>
              <w:t>gif</w:t>
            </w:r>
            <w:proofErr w:type="spellEnd"/>
            <w:r>
              <w:rPr>
                <w:rFonts w:cs="Arial"/>
                <w:b/>
              </w:rPr>
              <w:t>“ )}</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8A80F8D" w14:textId="3762AD2F" w:rsidR="002321EE" w:rsidRPr="009307D1" w:rsidRDefault="00A51D7C" w:rsidP="001670BA">
            <w:pPr>
              <w:snapToGrid w:val="0"/>
            </w:pPr>
            <w:r>
              <w:t>src/images/iphone7.jpg</w:t>
            </w: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 xml:space="preserve">"Koha-aadress on territooriumi haldusjaotuse hierarhiast ja ametlikest kohanimedest lähtuv aadressobjekti tekstilis-numbriline kirje või tunnus. Ühele objektile võib määrata mitu koha-aadressi. Ühele objektile määratud koha-aadressid </w:t>
            </w:r>
            <w:r w:rsidRPr="009307D1">
              <w:rPr>
                <w:rFonts w:cs="Arial"/>
              </w:rPr>
              <w:lastRenderedPageBreak/>
              <w:t>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lastRenderedPageBreak/>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3" w:history="1">
              <w:r w:rsidR="00CC55F5" w:rsidRPr="00E41AE1">
                <w:rPr>
                  <w:rStyle w:val="Hyperlink"/>
                  <w:rFonts w:cs="Arial"/>
                  <w:b/>
                </w:rPr>
                <w:t>Mati@mets.ee</w:t>
              </w:r>
            </w:hyperlink>
            <w:r w:rsidR="00CC55F5">
              <w:rPr>
                <w:rFonts w:cs="Arial"/>
                <w:b/>
              </w:rPr>
              <w:t xml:space="preserve">, siis meiliaadressi </w:t>
            </w:r>
            <w:hyperlink r:id="rId24"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r w:rsidR="00AF7FBF" w:rsidRPr="009307D1" w14:paraId="187175BE"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74379A9" w14:textId="376E80C4" w:rsidR="00AF7FBF" w:rsidRDefault="00A51D7C" w:rsidP="00045223">
            <w:pPr>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29F1BF1" w14:textId="6F233406" w:rsidR="00AF7FBF" w:rsidRDefault="00A51D7C" w:rsidP="00045223">
            <w:pPr>
              <w:snapToGrid w:val="0"/>
            </w:pPr>
            <w:r>
              <w:t>on_sõrmejäljelugeja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28BC8D2" w14:textId="4BFB57DD" w:rsidR="00AF7FBF" w:rsidRDefault="00A51D7C" w:rsidP="00821A84">
            <w:pPr>
              <w:snapToGrid w:val="0"/>
              <w:rPr>
                <w:rFonts w:cs="Arial"/>
              </w:rPr>
            </w:pPr>
            <w:r>
              <w:rPr>
                <w:rFonts w:cs="Arial"/>
              </w:rPr>
              <w:t>Määrab, kas nutitelefonil on seade, mis loeb sõrmejälgi.</w:t>
            </w:r>
          </w:p>
          <w:p w14:paraId="4914DED4" w14:textId="77777777" w:rsidR="00A51D7C" w:rsidRDefault="00A51D7C" w:rsidP="00821A84">
            <w:pPr>
              <w:snapToGrid w:val="0"/>
              <w:rPr>
                <w:rFonts w:cs="Arial"/>
              </w:rPr>
            </w:pPr>
          </w:p>
          <w:p w14:paraId="1CFFB456" w14:textId="4CEEF345"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8B5FB2C" w14:textId="396FFF69" w:rsidR="00AF7FBF" w:rsidRDefault="00A51D7C" w:rsidP="00D13C16">
            <w:pPr>
              <w:snapToGrid w:val="0"/>
            </w:pPr>
            <w:r>
              <w:lastRenderedPageBreak/>
              <w:t>true</w:t>
            </w:r>
          </w:p>
        </w:tc>
      </w:tr>
      <w:tr w:rsidR="00AF7FBF" w:rsidRPr="009307D1" w14:paraId="0EEF814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DF765CA" w14:textId="7965D4E5" w:rsidR="00AF7FBF" w:rsidRDefault="00A51D7C" w:rsidP="00AF7FBF">
            <w:pPr>
              <w:tabs>
                <w:tab w:val="left" w:pos="1455"/>
              </w:tabs>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08CEF3" w14:textId="44EB96B8" w:rsidR="00AF7FBF" w:rsidRDefault="00A51D7C" w:rsidP="00045223">
            <w:pPr>
              <w:snapToGrid w:val="0"/>
            </w:pPr>
            <w:r>
              <w:t>on_veekindel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BBB0F08" w14:textId="5117F246" w:rsidR="00AF7FBF" w:rsidRDefault="00A51D7C" w:rsidP="00821A84">
            <w:pPr>
              <w:snapToGrid w:val="0"/>
              <w:rPr>
                <w:rFonts w:cs="Arial"/>
              </w:rPr>
            </w:pPr>
            <w:r>
              <w:rPr>
                <w:rFonts w:cs="Arial"/>
              </w:rPr>
              <w:t>Määrab, kas nutitelefon on vastupidav niisketes tingimustes või vee all.</w:t>
            </w:r>
          </w:p>
          <w:p w14:paraId="56FC051B" w14:textId="77777777" w:rsidR="00A51D7C" w:rsidRDefault="00A51D7C" w:rsidP="00821A84">
            <w:pPr>
              <w:snapToGrid w:val="0"/>
              <w:rPr>
                <w:rFonts w:cs="Arial"/>
              </w:rPr>
            </w:pPr>
          </w:p>
          <w:p w14:paraId="17F80E95" w14:textId="2E5C35B9"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254167D" w14:textId="4A11AE36" w:rsidR="00AF7FBF" w:rsidRDefault="00A51D7C" w:rsidP="00D13C16">
            <w:pPr>
              <w:snapToGrid w:val="0"/>
            </w:pPr>
            <w:r>
              <w:t>false</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2" w:name="_Toc50447315"/>
      <w:bookmarkStart w:id="73" w:name="_Toc480530842"/>
      <w:r w:rsidRPr="00BA6B42">
        <w:rPr>
          <w:rFonts w:cs="Arial"/>
          <w:color w:val="000000" w:themeColor="text1"/>
        </w:rPr>
        <w:t>Andmebaasioperatsioonide lepingud</w:t>
      </w:r>
      <w:bookmarkEnd w:id="72"/>
      <w:bookmarkEnd w:id="73"/>
    </w:p>
    <w:p w14:paraId="03A5C009" w14:textId="77777777" w:rsidR="000277D6" w:rsidRPr="009307D1" w:rsidRDefault="000277D6">
      <w:pPr>
        <w:rPr>
          <w:rFonts w:cs="Arial"/>
          <w:b/>
          <w:u w:val="single"/>
        </w:rPr>
      </w:pPr>
    </w:p>
    <w:p w14:paraId="08C4D657" w14:textId="3334AB81"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B86054">
        <w:rPr>
          <w:rFonts w:cs="Arial"/>
          <w:b/>
        </w:rPr>
        <w:t>,</w:t>
      </w:r>
      <w:r w:rsidR="006B3BD1">
        <w:rPr>
          <w:rFonts w:cs="Arial"/>
          <w:b/>
        </w:rPr>
        <w:t xml:space="preserve"> </w:t>
      </w:r>
      <w:r w:rsidR="00086A5B">
        <w:rPr>
          <w:rFonts w:cs="Arial"/>
          <w:b/>
        </w:rPr>
        <w:t>brändi identifikaator,</w:t>
      </w:r>
      <w:r w:rsidR="00385EB2">
        <w:rPr>
          <w:rFonts w:cs="Arial"/>
          <w:b/>
        </w:rPr>
        <w:t xml:space="preserve"> </w:t>
      </w:r>
      <w:r w:rsidR="00BA6B42">
        <w:rPr>
          <w:rFonts w:cs="Arial"/>
          <w:b/>
        </w:rPr>
        <w:t xml:space="preserve">nutitelefon, </w:t>
      </w:r>
      <w:r w:rsidR="00385EB2">
        <w:rPr>
          <w:rFonts w:cs="Arial"/>
          <w:b/>
        </w:rPr>
        <w:t xml:space="preserve">esimese kaamera identifikaator, tagumise kaamera identifikaator, sisemälu identifikaator, diagonaali identifikaator, protsessori identifikaator, ekraani resolutsiooni identifikaator, </w:t>
      </w:r>
      <w:r w:rsidR="006B3BD1">
        <w:rPr>
          <w:rFonts w:cs="Arial"/>
          <w:b/>
        </w:rPr>
        <w:t>p_hind, p_kirjeldus</w:t>
      </w:r>
      <w:r w:rsidR="00B86054">
        <w:rPr>
          <w:rFonts w:cs="Arial"/>
          <w:b/>
        </w:rPr>
        <w:t>, p_reg_aeg, p_pildi_aadress</w:t>
      </w:r>
      <w:r w:rsidR="00AE2C69">
        <w:rPr>
          <w:rFonts w:cs="Arial"/>
          <w:b/>
        </w:rPr>
        <w:t>, p_on_veekindel, p_on_sõrmejäljelugeja</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4D0F62F3"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C628519" w:rsidR="00C206F1" w:rsidRDefault="00C206F1" w:rsidP="00E04026">
      <w:pPr>
        <w:numPr>
          <w:ilvl w:val="0"/>
          <w:numId w:val="24"/>
        </w:numPr>
        <w:suppressAutoHyphens w:val="0"/>
        <w:autoSpaceDE w:val="0"/>
        <w:autoSpaceDN w:val="0"/>
        <w:adjustRightInd w:val="0"/>
        <w:rPr>
          <w:rFonts w:cs="Arial"/>
        </w:rPr>
      </w:pPr>
      <w:r>
        <w:rPr>
          <w:rFonts w:cs="Arial"/>
        </w:rPr>
        <w:t>Töötaja eksemplar t (töötaja identifikaator) on registreeritud</w:t>
      </w:r>
    </w:p>
    <w:p w14:paraId="330F610B" w14:textId="23406639" w:rsidR="00BA6B42" w:rsidRPr="00BA6B42" w:rsidRDefault="0087331E" w:rsidP="00BA6B42">
      <w:pPr>
        <w:numPr>
          <w:ilvl w:val="0"/>
          <w:numId w:val="24"/>
        </w:numPr>
        <w:suppressAutoHyphens w:val="0"/>
        <w:autoSpaceDE w:val="0"/>
        <w:autoSpaceDN w:val="0"/>
        <w:adjustRightInd w:val="0"/>
        <w:rPr>
          <w:rFonts w:cs="Arial"/>
        </w:rPr>
      </w:pPr>
      <w:r>
        <w:rPr>
          <w:rFonts w:cs="Arial"/>
        </w:rPr>
        <w:t>Brändi eksemplar b (brändi identifikaator) on registreeritud</w:t>
      </w:r>
    </w:p>
    <w:p w14:paraId="57EDC88D" w14:textId="180073CA" w:rsidR="0087331E" w:rsidRDefault="0087331E" w:rsidP="0087331E">
      <w:pPr>
        <w:numPr>
          <w:ilvl w:val="0"/>
          <w:numId w:val="24"/>
        </w:numPr>
        <w:suppressAutoHyphens w:val="0"/>
        <w:autoSpaceDE w:val="0"/>
        <w:autoSpaceDN w:val="0"/>
        <w:adjustRightInd w:val="0"/>
        <w:rPr>
          <w:rFonts w:cs="Arial"/>
        </w:rPr>
      </w:pPr>
      <w:r>
        <w:rPr>
          <w:rFonts w:cs="Arial"/>
        </w:rPr>
        <w:t>Esimese kaamera eksemplar ek (esimese kaamera identifikaator) on registreeritud</w:t>
      </w:r>
    </w:p>
    <w:p w14:paraId="4A27CEBB" w14:textId="486F0B49" w:rsidR="0087331E" w:rsidRDefault="0087331E" w:rsidP="0087331E">
      <w:pPr>
        <w:numPr>
          <w:ilvl w:val="0"/>
          <w:numId w:val="24"/>
        </w:numPr>
        <w:suppressAutoHyphens w:val="0"/>
        <w:autoSpaceDE w:val="0"/>
        <w:autoSpaceDN w:val="0"/>
        <w:adjustRightInd w:val="0"/>
        <w:rPr>
          <w:rFonts w:cs="Arial"/>
        </w:rPr>
      </w:pPr>
      <w:r>
        <w:rPr>
          <w:rFonts w:cs="Arial"/>
        </w:rPr>
        <w:t>Tagumise kaamera eksemplar tk (tagumise kaamera identifikaator) on registreeritud</w:t>
      </w:r>
    </w:p>
    <w:p w14:paraId="507CD636" w14:textId="3CAAC483" w:rsidR="0087331E" w:rsidRDefault="0087331E" w:rsidP="0087331E">
      <w:pPr>
        <w:numPr>
          <w:ilvl w:val="0"/>
          <w:numId w:val="24"/>
        </w:numPr>
        <w:suppressAutoHyphens w:val="0"/>
        <w:autoSpaceDE w:val="0"/>
        <w:autoSpaceDN w:val="0"/>
        <w:adjustRightInd w:val="0"/>
        <w:rPr>
          <w:rFonts w:cs="Arial"/>
        </w:rPr>
      </w:pPr>
      <w:r>
        <w:rPr>
          <w:rFonts w:cs="Arial"/>
        </w:rPr>
        <w:t>Sisemälu eksemplar s (sisemälu identifikaator) on registreeritud</w:t>
      </w:r>
    </w:p>
    <w:p w14:paraId="7E41ADED" w14:textId="7D6EFF27" w:rsidR="0087331E" w:rsidRDefault="0087331E" w:rsidP="0087331E">
      <w:pPr>
        <w:numPr>
          <w:ilvl w:val="0"/>
          <w:numId w:val="24"/>
        </w:numPr>
        <w:suppressAutoHyphens w:val="0"/>
        <w:autoSpaceDE w:val="0"/>
        <w:autoSpaceDN w:val="0"/>
        <w:adjustRightInd w:val="0"/>
        <w:rPr>
          <w:rFonts w:cs="Arial"/>
        </w:rPr>
      </w:pPr>
      <w:r>
        <w:rPr>
          <w:rFonts w:cs="Arial"/>
        </w:rPr>
        <w:t xml:space="preserve">Diagonaali eksemplar d (diagonaali identifikaator) </w:t>
      </w:r>
      <w:r w:rsidR="00CD674B">
        <w:rPr>
          <w:rFonts w:cs="Arial"/>
        </w:rPr>
        <w:t>on registreeritud</w:t>
      </w:r>
    </w:p>
    <w:p w14:paraId="263F832A" w14:textId="5D9EB553" w:rsidR="00CD674B" w:rsidRDefault="00CD674B" w:rsidP="0087331E">
      <w:pPr>
        <w:numPr>
          <w:ilvl w:val="0"/>
          <w:numId w:val="24"/>
        </w:numPr>
        <w:suppressAutoHyphens w:val="0"/>
        <w:autoSpaceDE w:val="0"/>
        <w:autoSpaceDN w:val="0"/>
        <w:adjustRightInd w:val="0"/>
        <w:rPr>
          <w:rFonts w:cs="Arial"/>
        </w:rPr>
      </w:pPr>
      <w:r>
        <w:rPr>
          <w:rFonts w:cs="Arial"/>
        </w:rPr>
        <w:t>Protsessori eksemplar p (protsessori identifikaator) on registreeritud</w:t>
      </w:r>
    </w:p>
    <w:p w14:paraId="2C9F2657" w14:textId="57A74341" w:rsidR="00CD674B" w:rsidRPr="0087331E" w:rsidRDefault="00CD674B" w:rsidP="0087331E">
      <w:pPr>
        <w:numPr>
          <w:ilvl w:val="0"/>
          <w:numId w:val="24"/>
        </w:numPr>
        <w:suppressAutoHyphens w:val="0"/>
        <w:autoSpaceDE w:val="0"/>
        <w:autoSpaceDN w:val="0"/>
        <w:adjustRightInd w:val="0"/>
        <w:rPr>
          <w:rFonts w:cs="Arial"/>
        </w:rPr>
      </w:pPr>
      <w:r>
        <w:rPr>
          <w:rFonts w:cs="Arial"/>
        </w:rPr>
        <w:t>Ekraani eksemplar e (ekraani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0FB936EE"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sidR="00BA6B42">
        <w:rPr>
          <w:rFonts w:cs="Arial"/>
        </w:rPr>
        <w:t>eksemplar x</w:t>
      </w:r>
      <w:r w:rsidR="00C206F1">
        <w:rPr>
          <w:rFonts w:cs="Arial"/>
        </w:rPr>
        <w:t xml:space="preserve"> </w:t>
      </w:r>
      <w:r w:rsidR="00324202" w:rsidRPr="009307D1">
        <w:rPr>
          <w:rFonts w:cs="Arial"/>
        </w:rPr>
        <w:t>on registreeritud</w:t>
      </w:r>
    </w:p>
    <w:p w14:paraId="4F7D0407" w14:textId="47821267" w:rsidR="00BA6B42" w:rsidRDefault="00BA6B42" w:rsidP="00E04026">
      <w:pPr>
        <w:numPr>
          <w:ilvl w:val="0"/>
          <w:numId w:val="25"/>
        </w:numPr>
        <w:suppressAutoHyphens w:val="0"/>
        <w:autoSpaceDE w:val="0"/>
        <w:autoSpaceDN w:val="0"/>
        <w:adjustRightInd w:val="0"/>
        <w:rPr>
          <w:rFonts w:cs="Arial"/>
        </w:rPr>
      </w:pPr>
      <w:r>
        <w:rPr>
          <w:rFonts w:cs="Arial"/>
        </w:rPr>
        <w:t>Nutitelefoni eksemplar y 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596E478D"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6BBC05D" w14:textId="359AA71A" w:rsidR="00CD674B" w:rsidRDefault="00CD674B" w:rsidP="00E04026">
      <w:pPr>
        <w:numPr>
          <w:ilvl w:val="0"/>
          <w:numId w:val="25"/>
        </w:numPr>
        <w:suppressAutoHyphens w:val="0"/>
        <w:autoSpaceDE w:val="0"/>
        <w:autoSpaceDN w:val="0"/>
        <w:adjustRightInd w:val="0"/>
        <w:rPr>
          <w:rFonts w:cs="Arial"/>
        </w:rPr>
      </w:pPr>
      <w:r>
        <w:rPr>
          <w:rFonts w:cs="Arial"/>
        </w:rPr>
        <w:t>x.pildi_aadress:=p_pildi_aadress</w:t>
      </w:r>
    </w:p>
    <w:p w14:paraId="09097288" w14:textId="2716381F" w:rsidR="00CD674B" w:rsidRDefault="00BA6B42" w:rsidP="00E04026">
      <w:pPr>
        <w:numPr>
          <w:ilvl w:val="0"/>
          <w:numId w:val="25"/>
        </w:numPr>
        <w:suppressAutoHyphens w:val="0"/>
        <w:autoSpaceDE w:val="0"/>
        <w:autoSpaceDN w:val="0"/>
        <w:adjustRightInd w:val="0"/>
        <w:rPr>
          <w:rFonts w:cs="Arial"/>
        </w:rPr>
      </w:pPr>
      <w:proofErr w:type="spellStart"/>
      <w:r>
        <w:rPr>
          <w:rFonts w:cs="Arial"/>
        </w:rPr>
        <w:t>y</w:t>
      </w:r>
      <w:r w:rsidR="00CD674B">
        <w:rPr>
          <w:rFonts w:cs="Arial"/>
        </w:rPr>
        <w:t>.</w:t>
      </w:r>
      <w:r w:rsidR="00DF15D0">
        <w:rPr>
          <w:rFonts w:cs="Arial"/>
        </w:rPr>
        <w:t>on_veekindel</w:t>
      </w:r>
      <w:proofErr w:type="spellEnd"/>
      <w:r w:rsidR="00DF15D0">
        <w:rPr>
          <w:rFonts w:cs="Arial"/>
        </w:rPr>
        <w:t>:=</w:t>
      </w:r>
      <w:proofErr w:type="spellStart"/>
      <w:r w:rsidR="00DF15D0">
        <w:rPr>
          <w:rFonts w:cs="Arial"/>
        </w:rPr>
        <w:t>p_on_veekindel</w:t>
      </w:r>
      <w:proofErr w:type="spellEnd"/>
    </w:p>
    <w:p w14:paraId="0AA24923" w14:textId="1D469636" w:rsidR="00DF15D0" w:rsidRPr="00DF15D0" w:rsidRDefault="00BA6B42" w:rsidP="00DF15D0">
      <w:pPr>
        <w:numPr>
          <w:ilvl w:val="0"/>
          <w:numId w:val="25"/>
        </w:numPr>
        <w:suppressAutoHyphens w:val="0"/>
        <w:autoSpaceDE w:val="0"/>
        <w:autoSpaceDN w:val="0"/>
        <w:adjustRightInd w:val="0"/>
        <w:rPr>
          <w:rFonts w:cs="Arial"/>
        </w:rPr>
      </w:pPr>
      <w:proofErr w:type="spellStart"/>
      <w:r>
        <w:rPr>
          <w:rFonts w:cs="Arial"/>
        </w:rPr>
        <w:t>y</w:t>
      </w:r>
      <w:r w:rsidR="00DF15D0">
        <w:rPr>
          <w:rFonts w:cs="Arial"/>
        </w:rPr>
        <w:t>.on_sõrmejäljelugeja</w:t>
      </w:r>
      <w:proofErr w:type="spellEnd"/>
      <w:r w:rsidR="00DF15D0">
        <w:rPr>
          <w:rFonts w:cs="Arial"/>
        </w:rPr>
        <w:t>:=</w:t>
      </w:r>
      <w:proofErr w:type="spellStart"/>
      <w:r w:rsidR="00DF15D0">
        <w:rPr>
          <w:rFonts w:cs="Arial"/>
        </w:rPr>
        <w:t>p_on_sõrmejäljelugeja</w:t>
      </w:r>
      <w:proofErr w:type="spellEnd"/>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FD1CB5">
      <w:pPr>
        <w:numPr>
          <w:ilvl w:val="0"/>
          <w:numId w:val="25"/>
        </w:numPr>
        <w:suppressAutoHyphens w:val="0"/>
        <w:autoSpaceDE w:val="0"/>
        <w:autoSpaceDN w:val="0"/>
        <w:adjustRightInd w:val="0"/>
        <w:rPr>
          <w:rFonts w:cs="Arial"/>
        </w:rPr>
      </w:pPr>
      <w:r>
        <w:rPr>
          <w:rFonts w:cs="Arial"/>
        </w:rPr>
        <w:t>x ja t seos on registreeritud</w:t>
      </w:r>
    </w:p>
    <w:p w14:paraId="7BB4B783" w14:textId="2641334C" w:rsidR="00FD1CB5" w:rsidRDefault="00FD1CB5" w:rsidP="00FD1CB5">
      <w:pPr>
        <w:numPr>
          <w:ilvl w:val="0"/>
          <w:numId w:val="25"/>
        </w:numPr>
        <w:suppressAutoHyphens w:val="0"/>
        <w:autoSpaceDE w:val="0"/>
        <w:autoSpaceDN w:val="0"/>
        <w:adjustRightInd w:val="0"/>
        <w:rPr>
          <w:rFonts w:cs="Arial"/>
        </w:rPr>
      </w:pPr>
      <w:r>
        <w:rPr>
          <w:rFonts w:cs="Arial"/>
        </w:rPr>
        <w:lastRenderedPageBreak/>
        <w:t>x ja b seos on registreeritud</w:t>
      </w:r>
    </w:p>
    <w:p w14:paraId="2E59A55B" w14:textId="3EB2A556" w:rsidR="00BA6B42" w:rsidRDefault="00BA6B42" w:rsidP="00FD1CB5">
      <w:pPr>
        <w:numPr>
          <w:ilvl w:val="0"/>
          <w:numId w:val="25"/>
        </w:numPr>
        <w:suppressAutoHyphens w:val="0"/>
        <w:autoSpaceDE w:val="0"/>
        <w:autoSpaceDN w:val="0"/>
        <w:adjustRightInd w:val="0"/>
        <w:rPr>
          <w:rFonts w:cs="Arial"/>
        </w:rPr>
      </w:pPr>
      <w:r>
        <w:rPr>
          <w:rFonts w:cs="Arial"/>
        </w:rPr>
        <w:t>x ja y seos on registreeritud</w:t>
      </w:r>
    </w:p>
    <w:p w14:paraId="4D00EC69" w14:textId="41688439" w:rsidR="00FD1CB5" w:rsidRDefault="00BA6B42" w:rsidP="00FD1CB5">
      <w:pPr>
        <w:numPr>
          <w:ilvl w:val="0"/>
          <w:numId w:val="25"/>
        </w:numPr>
        <w:suppressAutoHyphens w:val="0"/>
        <w:autoSpaceDE w:val="0"/>
        <w:autoSpaceDN w:val="0"/>
        <w:adjustRightInd w:val="0"/>
        <w:rPr>
          <w:rFonts w:cs="Arial"/>
        </w:rPr>
      </w:pPr>
      <w:r>
        <w:rPr>
          <w:rFonts w:cs="Arial"/>
        </w:rPr>
        <w:t>y</w:t>
      </w:r>
      <w:r w:rsidR="00FD1CB5">
        <w:rPr>
          <w:rFonts w:cs="Arial"/>
        </w:rPr>
        <w:t xml:space="preserve"> ja </w:t>
      </w:r>
      <w:proofErr w:type="spellStart"/>
      <w:r w:rsidR="00FD1CB5">
        <w:rPr>
          <w:rFonts w:cs="Arial"/>
        </w:rPr>
        <w:t>ek</w:t>
      </w:r>
      <w:proofErr w:type="spellEnd"/>
      <w:r w:rsidR="00FD1CB5">
        <w:rPr>
          <w:rFonts w:cs="Arial"/>
        </w:rPr>
        <w:t xml:space="preserve"> seos on registreeritud</w:t>
      </w:r>
    </w:p>
    <w:p w14:paraId="1D9E1FFD" w14:textId="562A43C8" w:rsidR="00FD1CB5" w:rsidRDefault="00BA6B42" w:rsidP="00FD1CB5">
      <w:pPr>
        <w:numPr>
          <w:ilvl w:val="0"/>
          <w:numId w:val="25"/>
        </w:numPr>
        <w:suppressAutoHyphens w:val="0"/>
        <w:autoSpaceDE w:val="0"/>
        <w:autoSpaceDN w:val="0"/>
        <w:adjustRightInd w:val="0"/>
        <w:rPr>
          <w:rFonts w:cs="Arial"/>
        </w:rPr>
      </w:pPr>
      <w:r>
        <w:rPr>
          <w:rFonts w:cs="Arial"/>
        </w:rPr>
        <w:t>y</w:t>
      </w:r>
      <w:r w:rsidR="00FD1CB5">
        <w:rPr>
          <w:rFonts w:cs="Arial"/>
        </w:rPr>
        <w:t xml:space="preserve"> ja tk seos on registreeritud</w:t>
      </w:r>
    </w:p>
    <w:p w14:paraId="5202036B" w14:textId="421136D1" w:rsidR="00FD1CB5" w:rsidRDefault="00BA6B42" w:rsidP="00FD1CB5">
      <w:pPr>
        <w:numPr>
          <w:ilvl w:val="0"/>
          <w:numId w:val="25"/>
        </w:numPr>
        <w:suppressAutoHyphens w:val="0"/>
        <w:autoSpaceDE w:val="0"/>
        <w:autoSpaceDN w:val="0"/>
        <w:adjustRightInd w:val="0"/>
        <w:rPr>
          <w:rFonts w:cs="Arial"/>
        </w:rPr>
      </w:pPr>
      <w:r>
        <w:rPr>
          <w:rFonts w:cs="Arial"/>
        </w:rPr>
        <w:t>y</w:t>
      </w:r>
      <w:r w:rsidR="00FD1CB5">
        <w:rPr>
          <w:rFonts w:cs="Arial"/>
        </w:rPr>
        <w:t xml:space="preserve"> ja s seos on registreeritud</w:t>
      </w:r>
    </w:p>
    <w:p w14:paraId="17933944" w14:textId="68B0F142" w:rsidR="00FD1CB5" w:rsidRDefault="00BA6B42" w:rsidP="00FD1CB5">
      <w:pPr>
        <w:numPr>
          <w:ilvl w:val="0"/>
          <w:numId w:val="25"/>
        </w:numPr>
        <w:suppressAutoHyphens w:val="0"/>
        <w:autoSpaceDE w:val="0"/>
        <w:autoSpaceDN w:val="0"/>
        <w:adjustRightInd w:val="0"/>
        <w:rPr>
          <w:rFonts w:cs="Arial"/>
        </w:rPr>
      </w:pPr>
      <w:r>
        <w:rPr>
          <w:rFonts w:cs="Arial"/>
        </w:rPr>
        <w:t>y</w:t>
      </w:r>
      <w:r w:rsidR="00FD1CB5">
        <w:rPr>
          <w:rFonts w:cs="Arial"/>
        </w:rPr>
        <w:t xml:space="preserve"> ja d seos on registreeritud</w:t>
      </w:r>
    </w:p>
    <w:p w14:paraId="782AA7B3" w14:textId="5470A088" w:rsidR="00FD1CB5" w:rsidRDefault="00BA6B42" w:rsidP="00FD1CB5">
      <w:pPr>
        <w:numPr>
          <w:ilvl w:val="0"/>
          <w:numId w:val="25"/>
        </w:numPr>
        <w:suppressAutoHyphens w:val="0"/>
        <w:autoSpaceDE w:val="0"/>
        <w:autoSpaceDN w:val="0"/>
        <w:adjustRightInd w:val="0"/>
        <w:rPr>
          <w:rFonts w:cs="Arial"/>
        </w:rPr>
      </w:pPr>
      <w:r>
        <w:rPr>
          <w:rFonts w:cs="Arial"/>
        </w:rPr>
        <w:t>y</w:t>
      </w:r>
      <w:r w:rsidR="00FD1CB5">
        <w:rPr>
          <w:rFonts w:cs="Arial"/>
        </w:rPr>
        <w:t xml:space="preserve"> ja p seos on registreeritud</w:t>
      </w:r>
    </w:p>
    <w:p w14:paraId="25BBC95C" w14:textId="0BF0513F" w:rsidR="00FD1CB5" w:rsidRPr="00FD1CB5" w:rsidRDefault="00BA6B42" w:rsidP="00FD1CB5">
      <w:pPr>
        <w:numPr>
          <w:ilvl w:val="0"/>
          <w:numId w:val="25"/>
        </w:numPr>
        <w:suppressAutoHyphens w:val="0"/>
        <w:autoSpaceDE w:val="0"/>
        <w:autoSpaceDN w:val="0"/>
        <w:adjustRightInd w:val="0"/>
        <w:rPr>
          <w:rFonts w:cs="Arial"/>
        </w:rPr>
      </w:pPr>
      <w:r>
        <w:rPr>
          <w:rFonts w:cs="Arial"/>
        </w:rPr>
        <w:t>y</w:t>
      </w:r>
      <w:r w:rsidR="00FD1CB5">
        <w:rPr>
          <w:rFonts w:cs="Arial"/>
        </w:rPr>
        <w:t xml:space="preserve"> ja e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 xml:space="preserve">x </w:t>
      </w:r>
      <w:proofErr w:type="spellStart"/>
      <w:r>
        <w:rPr>
          <w:rFonts w:cs="Arial"/>
          <w:lang w:val="en-AU"/>
        </w:rPr>
        <w:t>ja</w:t>
      </w:r>
      <w:proofErr w:type="spellEnd"/>
      <w:r>
        <w:rPr>
          <w:rFonts w:cs="Arial"/>
          <w:lang w:val="en-AU"/>
        </w:rPr>
        <w:t xml:space="preserve"> </w:t>
      </w:r>
      <w:proofErr w:type="spellStart"/>
      <w:r>
        <w:rPr>
          <w:rFonts w:cs="Arial"/>
          <w:lang w:val="en-AU"/>
        </w:rPr>
        <w:t>xsl_vana</w:t>
      </w:r>
      <w:proofErr w:type="spellEnd"/>
      <w:r>
        <w:rPr>
          <w:rFonts w:cs="Arial"/>
          <w:lang w:val="en-AU"/>
        </w:rPr>
        <w:t xml:space="preserve"> </w:t>
      </w:r>
      <w:proofErr w:type="spellStart"/>
      <w:r>
        <w:rPr>
          <w:rFonts w:cs="Arial"/>
          <w:lang w:val="en-AU"/>
        </w:rPr>
        <w:t>seos</w:t>
      </w:r>
      <w:proofErr w:type="spellEnd"/>
      <w:r>
        <w:rPr>
          <w:rFonts w:cs="Arial"/>
          <w:lang w:val="en-AU"/>
        </w:rPr>
        <w:t xml:space="preserve"> on </w:t>
      </w:r>
      <w:proofErr w:type="spellStart"/>
      <w:r>
        <w:rPr>
          <w:rFonts w:cs="Arial"/>
          <w:lang w:val="en-AU"/>
        </w:rPr>
        <w:t>kustutatud</w:t>
      </w:r>
      <w:proofErr w:type="spellEnd"/>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2B4FC18B" w14:textId="5F15B577" w:rsidR="00E946B4" w:rsidRPr="00E946B4" w:rsidRDefault="00B554E5" w:rsidP="00E946B4">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0C903441" w:rsidR="00324202" w:rsidRPr="00B50CDD" w:rsidRDefault="00E91213" w:rsidP="00E946B4">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r w:rsidR="00E946B4">
        <w:rPr>
          <w:rFonts w:cs="Arial"/>
          <w:b/>
        </w:rPr>
        <w:t>p_kauba</w:t>
      </w:r>
      <w:r w:rsidR="00E946B4" w:rsidRPr="00B50CDD">
        <w:rPr>
          <w:rFonts w:cs="Arial"/>
          <w:b/>
        </w:rPr>
        <w:t>_kood</w:t>
      </w:r>
      <w:r w:rsidR="00E946B4">
        <w:rPr>
          <w:rFonts w:cs="Arial"/>
          <w:b/>
        </w:rPr>
        <w:t xml:space="preserve">_vana, </w:t>
      </w:r>
      <w:proofErr w:type="spellStart"/>
      <w:r w:rsidR="00E946B4">
        <w:rPr>
          <w:rFonts w:cs="Arial"/>
          <w:b/>
        </w:rPr>
        <w:t>p_kauba_kood_uus</w:t>
      </w:r>
      <w:proofErr w:type="spellEnd"/>
      <w:r w:rsidR="0074265B" w:rsidRPr="00B50CDD">
        <w:rPr>
          <w:rFonts w:cs="Arial"/>
          <w:b/>
        </w:rPr>
        <w:t xml:space="preserve">, </w:t>
      </w:r>
      <w:proofErr w:type="spellStart"/>
      <w:r w:rsidR="0074265B">
        <w:rPr>
          <w:rFonts w:cs="Arial"/>
          <w:b/>
        </w:rPr>
        <w:t>p_</w:t>
      </w:r>
      <w:r w:rsidR="00E946B4">
        <w:rPr>
          <w:rFonts w:cs="Arial"/>
          <w:b/>
        </w:rPr>
        <w:t>nimetus</w:t>
      </w:r>
      <w:proofErr w:type="spellEnd"/>
      <w:r w:rsidR="00E946B4">
        <w:rPr>
          <w:rFonts w:cs="Arial"/>
          <w:b/>
        </w:rPr>
        <w:t>,</w:t>
      </w:r>
      <w:r w:rsidR="0074265B">
        <w:rPr>
          <w:rFonts w:cs="Arial"/>
          <w:b/>
        </w:rPr>
        <w:t xml:space="preserve"> brändi identifikaator,</w:t>
      </w:r>
      <w:r w:rsidR="00BA6B42">
        <w:rPr>
          <w:rFonts w:cs="Arial"/>
          <w:b/>
        </w:rPr>
        <w:t xml:space="preserve"> nutitelefon,</w:t>
      </w:r>
      <w:r w:rsidR="0074265B">
        <w:rPr>
          <w:rFonts w:cs="Arial"/>
          <w:b/>
        </w:rPr>
        <w:t xml:space="preserve"> esimese kaamera identifikaator, tagumise kaamera identifikaator, sisemälu identifikaator, diagonaali identifikaator, protsessori identifikaator, ekraani resolutsiooni identifikaator, p_hind, p_kirjeldus</w:t>
      </w:r>
      <w:r w:rsidR="00E946B4">
        <w:rPr>
          <w:rFonts w:cs="Arial"/>
          <w:b/>
        </w:rPr>
        <w:t>,</w:t>
      </w:r>
      <w:r w:rsidR="0074265B">
        <w:rPr>
          <w:rFonts w:cs="Arial"/>
          <w:b/>
        </w:rPr>
        <w:t xml:space="preserve"> p_pildi_aadress, p_on_veekindel, p_on_sõrmejäljelugeja</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0BDB5360" w14:textId="449CBC85" w:rsidR="00937D9E" w:rsidRDefault="001D727D" w:rsidP="00E946B4">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4BF91C9F" w14:textId="46E5B85A" w:rsidR="00BA6B42" w:rsidRDefault="00BA6B42" w:rsidP="00E946B4">
      <w:pPr>
        <w:numPr>
          <w:ilvl w:val="0"/>
          <w:numId w:val="21"/>
        </w:numPr>
        <w:suppressAutoHyphens w:val="0"/>
        <w:autoSpaceDE w:val="0"/>
        <w:autoSpaceDN w:val="0"/>
        <w:adjustRightInd w:val="0"/>
        <w:rPr>
          <w:rFonts w:cs="Arial"/>
        </w:rPr>
      </w:pPr>
      <w:r>
        <w:rPr>
          <w:rFonts w:cs="Arial"/>
        </w:rPr>
        <w:t>Nutitelefoni eksemplar y on registreeritud</w:t>
      </w:r>
    </w:p>
    <w:p w14:paraId="7BC606C1" w14:textId="77777777" w:rsidR="00E946B4" w:rsidRDefault="00E946B4" w:rsidP="00E946B4">
      <w:pPr>
        <w:numPr>
          <w:ilvl w:val="0"/>
          <w:numId w:val="21"/>
        </w:numPr>
        <w:suppressAutoHyphens w:val="0"/>
        <w:autoSpaceDE w:val="0"/>
        <w:autoSpaceDN w:val="0"/>
        <w:adjustRightInd w:val="0"/>
        <w:rPr>
          <w:rFonts w:cs="Arial"/>
        </w:rPr>
      </w:pPr>
      <w:r>
        <w:rPr>
          <w:rFonts w:cs="Arial"/>
        </w:rPr>
        <w:t>Brändi eksemplar b (brändi identifikaator) on registreeritud</w:t>
      </w:r>
    </w:p>
    <w:p w14:paraId="76FE2241" w14:textId="77777777" w:rsidR="00E946B4" w:rsidRDefault="00E946B4" w:rsidP="00E946B4">
      <w:pPr>
        <w:numPr>
          <w:ilvl w:val="0"/>
          <w:numId w:val="21"/>
        </w:numPr>
        <w:suppressAutoHyphens w:val="0"/>
        <w:autoSpaceDE w:val="0"/>
        <w:autoSpaceDN w:val="0"/>
        <w:adjustRightInd w:val="0"/>
        <w:rPr>
          <w:rFonts w:cs="Arial"/>
        </w:rPr>
      </w:pPr>
      <w:r>
        <w:rPr>
          <w:rFonts w:cs="Arial"/>
        </w:rPr>
        <w:t>Esimese kaamera eksemplar ek (esimese kaamera identifikaator) on registreeritud</w:t>
      </w:r>
    </w:p>
    <w:p w14:paraId="0E751978" w14:textId="77777777" w:rsidR="00E946B4" w:rsidRDefault="00E946B4" w:rsidP="00E946B4">
      <w:pPr>
        <w:numPr>
          <w:ilvl w:val="0"/>
          <w:numId w:val="21"/>
        </w:numPr>
        <w:suppressAutoHyphens w:val="0"/>
        <w:autoSpaceDE w:val="0"/>
        <w:autoSpaceDN w:val="0"/>
        <w:adjustRightInd w:val="0"/>
        <w:rPr>
          <w:rFonts w:cs="Arial"/>
        </w:rPr>
      </w:pPr>
      <w:r>
        <w:rPr>
          <w:rFonts w:cs="Arial"/>
        </w:rPr>
        <w:t>Tagumise kaamera eksemplar tk (tagumise kaamera identifikaator) on registreeritud</w:t>
      </w:r>
    </w:p>
    <w:p w14:paraId="3D5EBBD4" w14:textId="77777777" w:rsidR="00E946B4" w:rsidRDefault="00E946B4" w:rsidP="00E946B4">
      <w:pPr>
        <w:numPr>
          <w:ilvl w:val="0"/>
          <w:numId w:val="21"/>
        </w:numPr>
        <w:suppressAutoHyphens w:val="0"/>
        <w:autoSpaceDE w:val="0"/>
        <w:autoSpaceDN w:val="0"/>
        <w:adjustRightInd w:val="0"/>
        <w:rPr>
          <w:rFonts w:cs="Arial"/>
        </w:rPr>
      </w:pPr>
      <w:r>
        <w:rPr>
          <w:rFonts w:cs="Arial"/>
        </w:rPr>
        <w:t>Sisemälu eksemplar s (sisemälu identifikaator) on registreeritud</w:t>
      </w:r>
    </w:p>
    <w:p w14:paraId="7658866F" w14:textId="77777777" w:rsidR="00E946B4" w:rsidRDefault="00E946B4" w:rsidP="00E946B4">
      <w:pPr>
        <w:numPr>
          <w:ilvl w:val="0"/>
          <w:numId w:val="21"/>
        </w:numPr>
        <w:suppressAutoHyphens w:val="0"/>
        <w:autoSpaceDE w:val="0"/>
        <w:autoSpaceDN w:val="0"/>
        <w:adjustRightInd w:val="0"/>
        <w:rPr>
          <w:rFonts w:cs="Arial"/>
        </w:rPr>
      </w:pPr>
      <w:r>
        <w:rPr>
          <w:rFonts w:cs="Arial"/>
        </w:rPr>
        <w:t>Diagonaali eksemplar d (diagonaali identifikaator) on registreeritud</w:t>
      </w:r>
    </w:p>
    <w:p w14:paraId="3D2A4909" w14:textId="77777777" w:rsidR="00E946B4" w:rsidRDefault="00E946B4" w:rsidP="00E946B4">
      <w:pPr>
        <w:numPr>
          <w:ilvl w:val="0"/>
          <w:numId w:val="21"/>
        </w:numPr>
        <w:suppressAutoHyphens w:val="0"/>
        <w:autoSpaceDE w:val="0"/>
        <w:autoSpaceDN w:val="0"/>
        <w:adjustRightInd w:val="0"/>
        <w:rPr>
          <w:rFonts w:cs="Arial"/>
        </w:rPr>
      </w:pPr>
      <w:r>
        <w:rPr>
          <w:rFonts w:cs="Arial"/>
        </w:rPr>
        <w:t>Protsessori eksemplar p (protsessori identifikaator) on registreeritud</w:t>
      </w:r>
    </w:p>
    <w:p w14:paraId="54793E6D" w14:textId="2CAFDA84" w:rsidR="00E946B4" w:rsidRPr="00E946B4" w:rsidRDefault="00E946B4" w:rsidP="00E946B4">
      <w:pPr>
        <w:numPr>
          <w:ilvl w:val="0"/>
          <w:numId w:val="21"/>
        </w:numPr>
        <w:suppressAutoHyphens w:val="0"/>
        <w:autoSpaceDE w:val="0"/>
        <w:autoSpaceDN w:val="0"/>
        <w:adjustRightInd w:val="0"/>
        <w:rPr>
          <w:rFonts w:cs="Arial"/>
        </w:rPr>
      </w:pPr>
      <w:r>
        <w:rPr>
          <w:rFonts w:cs="Arial"/>
        </w:rPr>
        <w:t>Ekraani eksemplar e (ekraani identifikaator) on registreeritud</w:t>
      </w: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4ECDD068" w14:textId="1966B848" w:rsidR="00E946B4" w:rsidRPr="00E946B4" w:rsidRDefault="00B554E5" w:rsidP="00E946B4">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48C0FF3F" w14:textId="77777777" w:rsidR="00E946B4" w:rsidRPr="00045223" w:rsidRDefault="00E946B4" w:rsidP="00E946B4">
      <w:pPr>
        <w:numPr>
          <w:ilvl w:val="0"/>
          <w:numId w:val="23"/>
        </w:numPr>
        <w:suppressAutoHyphens w:val="0"/>
        <w:autoSpaceDE w:val="0"/>
        <w:autoSpaceDN w:val="0"/>
        <w:adjustRightInd w:val="0"/>
        <w:rPr>
          <w:rFonts w:cs="Arial"/>
        </w:rPr>
      </w:pPr>
      <w:r>
        <w:rPr>
          <w:rFonts w:cs="Arial"/>
        </w:rPr>
        <w:t>x</w:t>
      </w:r>
      <w:r w:rsidRPr="00045223">
        <w:rPr>
          <w:rFonts w:cs="Arial"/>
        </w:rPr>
        <w:t>.</w:t>
      </w:r>
      <w:r w:rsidRPr="009307D1">
        <w:rPr>
          <w:rFonts w:cs="Arial"/>
        </w:rPr>
        <w:t>nimetus</w:t>
      </w:r>
      <w:r w:rsidRPr="00045223">
        <w:rPr>
          <w:rFonts w:cs="Arial"/>
        </w:rPr>
        <w:t>:=</w:t>
      </w:r>
      <w:r>
        <w:rPr>
          <w:rFonts w:cs="Arial"/>
        </w:rPr>
        <w:t xml:space="preserve"> p_</w:t>
      </w:r>
      <w:r w:rsidRPr="009307D1">
        <w:rPr>
          <w:rFonts w:cs="Arial"/>
        </w:rPr>
        <w:t>nimetus</w:t>
      </w:r>
    </w:p>
    <w:p w14:paraId="1D569243" w14:textId="77777777" w:rsidR="00E946B4" w:rsidRDefault="00E946B4" w:rsidP="00E946B4">
      <w:pPr>
        <w:numPr>
          <w:ilvl w:val="0"/>
          <w:numId w:val="23"/>
        </w:numPr>
        <w:suppressAutoHyphens w:val="0"/>
        <w:autoSpaceDE w:val="0"/>
        <w:autoSpaceDN w:val="0"/>
        <w:adjustRightInd w:val="0"/>
        <w:rPr>
          <w:rFonts w:cs="Arial"/>
        </w:rPr>
      </w:pPr>
      <w:r>
        <w:rPr>
          <w:rFonts w:cs="Arial"/>
        </w:rPr>
        <w:t>x.hind:= p_hind</w:t>
      </w:r>
    </w:p>
    <w:p w14:paraId="1D35E0B2" w14:textId="77777777" w:rsidR="00E946B4" w:rsidRDefault="00E946B4" w:rsidP="00E946B4">
      <w:pPr>
        <w:numPr>
          <w:ilvl w:val="0"/>
          <w:numId w:val="23"/>
        </w:numPr>
        <w:suppressAutoHyphens w:val="0"/>
        <w:autoSpaceDE w:val="0"/>
        <w:autoSpaceDN w:val="0"/>
        <w:adjustRightInd w:val="0"/>
        <w:rPr>
          <w:rFonts w:cs="Arial"/>
        </w:rPr>
      </w:pPr>
      <w:r>
        <w:rPr>
          <w:rFonts w:cs="Arial"/>
        </w:rPr>
        <w:t>x.kirjeldus:= p_kirjeldus</w:t>
      </w:r>
    </w:p>
    <w:p w14:paraId="36F9C3AA" w14:textId="77777777" w:rsidR="00E946B4" w:rsidRDefault="00E946B4" w:rsidP="00E946B4">
      <w:pPr>
        <w:numPr>
          <w:ilvl w:val="0"/>
          <w:numId w:val="23"/>
        </w:numPr>
        <w:suppressAutoHyphens w:val="0"/>
        <w:autoSpaceDE w:val="0"/>
        <w:autoSpaceDN w:val="0"/>
        <w:adjustRightInd w:val="0"/>
        <w:rPr>
          <w:rFonts w:cs="Arial"/>
        </w:rPr>
      </w:pPr>
      <w:r>
        <w:rPr>
          <w:rFonts w:cs="Arial"/>
        </w:rPr>
        <w:t>x.pildi_aadress:=p_pildi_aadress</w:t>
      </w:r>
    </w:p>
    <w:p w14:paraId="26D410AC" w14:textId="51881774" w:rsidR="00E946B4" w:rsidRDefault="00BA6B42" w:rsidP="00E946B4">
      <w:pPr>
        <w:numPr>
          <w:ilvl w:val="0"/>
          <w:numId w:val="23"/>
        </w:numPr>
        <w:suppressAutoHyphens w:val="0"/>
        <w:autoSpaceDE w:val="0"/>
        <w:autoSpaceDN w:val="0"/>
        <w:adjustRightInd w:val="0"/>
        <w:rPr>
          <w:rFonts w:cs="Arial"/>
        </w:rPr>
      </w:pPr>
      <w:proofErr w:type="spellStart"/>
      <w:r>
        <w:rPr>
          <w:rFonts w:cs="Arial"/>
        </w:rPr>
        <w:t>y</w:t>
      </w:r>
      <w:r w:rsidR="00E946B4">
        <w:rPr>
          <w:rFonts w:cs="Arial"/>
        </w:rPr>
        <w:t>.on_veekindel</w:t>
      </w:r>
      <w:proofErr w:type="spellEnd"/>
      <w:r w:rsidR="00E946B4">
        <w:rPr>
          <w:rFonts w:cs="Arial"/>
        </w:rPr>
        <w:t>:=</w:t>
      </w:r>
      <w:proofErr w:type="spellStart"/>
      <w:r w:rsidR="00E946B4">
        <w:rPr>
          <w:rFonts w:cs="Arial"/>
        </w:rPr>
        <w:t>p_on_veekindel</w:t>
      </w:r>
      <w:proofErr w:type="spellEnd"/>
    </w:p>
    <w:p w14:paraId="76569B1D" w14:textId="47D360B2" w:rsidR="00E946B4" w:rsidRPr="00987D85" w:rsidRDefault="00BA6B42" w:rsidP="00987D85">
      <w:pPr>
        <w:numPr>
          <w:ilvl w:val="0"/>
          <w:numId w:val="23"/>
        </w:numPr>
        <w:suppressAutoHyphens w:val="0"/>
        <w:autoSpaceDE w:val="0"/>
        <w:autoSpaceDN w:val="0"/>
        <w:adjustRightInd w:val="0"/>
        <w:rPr>
          <w:rFonts w:cs="Arial"/>
        </w:rPr>
      </w:pPr>
      <w:proofErr w:type="spellStart"/>
      <w:r>
        <w:rPr>
          <w:rFonts w:cs="Arial"/>
        </w:rPr>
        <w:t>y</w:t>
      </w:r>
      <w:r w:rsidR="00E946B4">
        <w:rPr>
          <w:rFonts w:cs="Arial"/>
        </w:rPr>
        <w:t>.on_sõrmejäljelugeja</w:t>
      </w:r>
      <w:proofErr w:type="spellEnd"/>
      <w:r w:rsidR="00E946B4">
        <w:rPr>
          <w:rFonts w:cs="Arial"/>
        </w:rPr>
        <w:t>:=</w:t>
      </w:r>
      <w:proofErr w:type="spellStart"/>
      <w:r w:rsidR="00E946B4">
        <w:rPr>
          <w:rFonts w:cs="Arial"/>
        </w:rPr>
        <w:t>p_on_sõrmejäljelugeja</w:t>
      </w:r>
      <w:proofErr w:type="spellEnd"/>
    </w:p>
    <w:p w14:paraId="025E5EB4" w14:textId="171CA3DF"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sidR="00937D9E">
        <w:rPr>
          <w:rFonts w:cs="Arial"/>
          <w:color w:val="00B050"/>
        </w:rPr>
        <w:t>Kustuta seoseid</w:t>
      </w:r>
    </w:p>
    <w:p w14:paraId="7963DF60" w14:textId="18DC6E0B" w:rsidR="002365E6" w:rsidRPr="00A20B67" w:rsidRDefault="00026709" w:rsidP="00E04026">
      <w:pPr>
        <w:numPr>
          <w:ilvl w:val="0"/>
          <w:numId w:val="20"/>
        </w:numPr>
        <w:suppressAutoHyphens w:val="0"/>
        <w:autoSpaceDE w:val="0"/>
        <w:autoSpaceDN w:val="0"/>
        <w:adjustRightInd w:val="0"/>
        <w:rPr>
          <w:rFonts w:cs="Arial"/>
          <w:lang w:val="en-AU"/>
        </w:rPr>
      </w:pPr>
      <w:r>
        <w:rPr>
          <w:rFonts w:cs="Arial"/>
          <w:lang w:val="en-AU"/>
        </w:rPr>
        <w:t xml:space="preserve">x </w:t>
      </w:r>
      <w:proofErr w:type="spellStart"/>
      <w:r>
        <w:rPr>
          <w:rFonts w:cs="Arial"/>
          <w:lang w:val="en-AU"/>
        </w:rPr>
        <w:t>ja</w:t>
      </w:r>
      <w:proofErr w:type="spellEnd"/>
      <w:r>
        <w:rPr>
          <w:rFonts w:cs="Arial"/>
          <w:lang w:val="en-AU"/>
        </w:rPr>
        <w:t xml:space="preserve"> </w:t>
      </w:r>
      <w:proofErr w:type="spellStart"/>
      <w:r>
        <w:rPr>
          <w:rFonts w:cs="Arial"/>
          <w:lang w:val="en-AU"/>
        </w:rPr>
        <w:t>p_kauba_kood_vana</w:t>
      </w:r>
      <w:proofErr w:type="spellEnd"/>
      <w:r>
        <w:rPr>
          <w:rFonts w:cs="Arial"/>
          <w:lang w:val="en-AU"/>
        </w:rPr>
        <w:t xml:space="preserve"> </w:t>
      </w:r>
      <w:proofErr w:type="spellStart"/>
      <w:r>
        <w:rPr>
          <w:rFonts w:cs="Arial"/>
          <w:lang w:val="en-AU"/>
        </w:rPr>
        <w:t>seos</w:t>
      </w:r>
      <w:proofErr w:type="spellEnd"/>
      <w:r>
        <w:rPr>
          <w:rFonts w:cs="Arial"/>
          <w:lang w:val="en-AU"/>
        </w:rPr>
        <w:t xml:space="preserve"> on </w:t>
      </w:r>
      <w:proofErr w:type="spellStart"/>
      <w:r>
        <w:rPr>
          <w:rFonts w:cs="Arial"/>
          <w:lang w:val="en-AU"/>
        </w:rPr>
        <w:t>kustutatud</w:t>
      </w:r>
      <w:proofErr w:type="spellEnd"/>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68C9978" w14:textId="77777777" w:rsidR="00011ED8" w:rsidRDefault="00011ED8" w:rsidP="00011ED8">
      <w:pPr>
        <w:numPr>
          <w:ilvl w:val="0"/>
          <w:numId w:val="25"/>
        </w:numPr>
        <w:suppressAutoHyphens w:val="0"/>
        <w:autoSpaceDE w:val="0"/>
        <w:autoSpaceDN w:val="0"/>
        <w:adjustRightInd w:val="0"/>
        <w:rPr>
          <w:rFonts w:cs="Arial"/>
        </w:rPr>
      </w:pPr>
      <w:r>
        <w:rPr>
          <w:rFonts w:cs="Arial"/>
        </w:rPr>
        <w:t>x ja b seos on registreeritud</w:t>
      </w:r>
    </w:p>
    <w:p w14:paraId="5AE839F4" w14:textId="35EDCFFF" w:rsidR="00011ED8" w:rsidRDefault="00BA6B42" w:rsidP="00011ED8">
      <w:pPr>
        <w:numPr>
          <w:ilvl w:val="0"/>
          <w:numId w:val="25"/>
        </w:numPr>
        <w:suppressAutoHyphens w:val="0"/>
        <w:autoSpaceDE w:val="0"/>
        <w:autoSpaceDN w:val="0"/>
        <w:adjustRightInd w:val="0"/>
        <w:rPr>
          <w:rFonts w:cs="Arial"/>
        </w:rPr>
      </w:pPr>
      <w:r>
        <w:rPr>
          <w:rFonts w:cs="Arial"/>
        </w:rPr>
        <w:lastRenderedPageBreak/>
        <w:t>y</w:t>
      </w:r>
      <w:r w:rsidR="00011ED8">
        <w:rPr>
          <w:rFonts w:cs="Arial"/>
        </w:rPr>
        <w:t xml:space="preserve"> ja </w:t>
      </w:r>
      <w:proofErr w:type="spellStart"/>
      <w:r w:rsidR="00011ED8">
        <w:rPr>
          <w:rFonts w:cs="Arial"/>
        </w:rPr>
        <w:t>ek</w:t>
      </w:r>
      <w:proofErr w:type="spellEnd"/>
      <w:r w:rsidR="00011ED8">
        <w:rPr>
          <w:rFonts w:cs="Arial"/>
        </w:rPr>
        <w:t xml:space="preserve"> seos on registreeritud</w:t>
      </w:r>
    </w:p>
    <w:p w14:paraId="1A0429AC" w14:textId="4DDEA5B1" w:rsidR="00011ED8" w:rsidRDefault="00BA6B42" w:rsidP="00011ED8">
      <w:pPr>
        <w:numPr>
          <w:ilvl w:val="0"/>
          <w:numId w:val="25"/>
        </w:numPr>
        <w:suppressAutoHyphens w:val="0"/>
        <w:autoSpaceDE w:val="0"/>
        <w:autoSpaceDN w:val="0"/>
        <w:adjustRightInd w:val="0"/>
        <w:rPr>
          <w:rFonts w:cs="Arial"/>
        </w:rPr>
      </w:pPr>
      <w:r>
        <w:rPr>
          <w:rFonts w:cs="Arial"/>
        </w:rPr>
        <w:t>y</w:t>
      </w:r>
      <w:r w:rsidR="00011ED8">
        <w:rPr>
          <w:rFonts w:cs="Arial"/>
        </w:rPr>
        <w:t xml:space="preserve"> ja tk seos on registreeritud</w:t>
      </w:r>
    </w:p>
    <w:p w14:paraId="2CBF71C5" w14:textId="5881D474" w:rsidR="00011ED8" w:rsidRDefault="00BA6B42" w:rsidP="00011ED8">
      <w:pPr>
        <w:numPr>
          <w:ilvl w:val="0"/>
          <w:numId w:val="25"/>
        </w:numPr>
        <w:suppressAutoHyphens w:val="0"/>
        <w:autoSpaceDE w:val="0"/>
        <w:autoSpaceDN w:val="0"/>
        <w:adjustRightInd w:val="0"/>
        <w:rPr>
          <w:rFonts w:cs="Arial"/>
        </w:rPr>
      </w:pPr>
      <w:r>
        <w:rPr>
          <w:rFonts w:cs="Arial"/>
        </w:rPr>
        <w:t>y</w:t>
      </w:r>
      <w:r w:rsidR="00011ED8">
        <w:rPr>
          <w:rFonts w:cs="Arial"/>
        </w:rPr>
        <w:t xml:space="preserve"> ja s seos on registreeritud</w:t>
      </w:r>
    </w:p>
    <w:p w14:paraId="477C5494" w14:textId="4AE23A64" w:rsidR="00011ED8" w:rsidRDefault="00BA6B42" w:rsidP="00011ED8">
      <w:pPr>
        <w:numPr>
          <w:ilvl w:val="0"/>
          <w:numId w:val="25"/>
        </w:numPr>
        <w:suppressAutoHyphens w:val="0"/>
        <w:autoSpaceDE w:val="0"/>
        <w:autoSpaceDN w:val="0"/>
        <w:adjustRightInd w:val="0"/>
        <w:rPr>
          <w:rFonts w:cs="Arial"/>
        </w:rPr>
      </w:pPr>
      <w:r>
        <w:rPr>
          <w:rFonts w:cs="Arial"/>
        </w:rPr>
        <w:t>y</w:t>
      </w:r>
      <w:r w:rsidR="00011ED8">
        <w:rPr>
          <w:rFonts w:cs="Arial"/>
        </w:rPr>
        <w:t xml:space="preserve"> ja d seos on registreeritud</w:t>
      </w:r>
    </w:p>
    <w:p w14:paraId="07C58C95" w14:textId="4DA83F38" w:rsidR="00011ED8" w:rsidRDefault="00BA6B42" w:rsidP="00011ED8">
      <w:pPr>
        <w:numPr>
          <w:ilvl w:val="0"/>
          <w:numId w:val="25"/>
        </w:numPr>
        <w:suppressAutoHyphens w:val="0"/>
        <w:autoSpaceDE w:val="0"/>
        <w:autoSpaceDN w:val="0"/>
        <w:adjustRightInd w:val="0"/>
        <w:rPr>
          <w:rFonts w:cs="Arial"/>
        </w:rPr>
      </w:pPr>
      <w:r>
        <w:rPr>
          <w:rFonts w:cs="Arial"/>
        </w:rPr>
        <w:t>y</w:t>
      </w:r>
      <w:r w:rsidR="00011ED8">
        <w:rPr>
          <w:rFonts w:cs="Arial"/>
        </w:rPr>
        <w:t xml:space="preserve"> ja p seos on registreeritud</w:t>
      </w:r>
    </w:p>
    <w:p w14:paraId="7174D700" w14:textId="471E779A" w:rsidR="00011ED8" w:rsidRPr="00026709" w:rsidRDefault="00BA6B42" w:rsidP="00026709">
      <w:pPr>
        <w:numPr>
          <w:ilvl w:val="0"/>
          <w:numId w:val="25"/>
        </w:numPr>
        <w:suppressAutoHyphens w:val="0"/>
        <w:autoSpaceDE w:val="0"/>
        <w:autoSpaceDN w:val="0"/>
        <w:adjustRightInd w:val="0"/>
        <w:rPr>
          <w:rFonts w:cs="Arial"/>
        </w:rPr>
      </w:pPr>
      <w:r>
        <w:rPr>
          <w:rFonts w:cs="Arial"/>
        </w:rPr>
        <w:t>y</w:t>
      </w:r>
      <w:r w:rsidR="00011ED8">
        <w:rPr>
          <w:rFonts w:cs="Arial"/>
        </w:rPr>
        <w:t xml:space="preserve"> ja e seos on registreeritud</w:t>
      </w:r>
    </w:p>
    <w:p w14:paraId="11129419" w14:textId="3CF3D666" w:rsidR="00324202" w:rsidRPr="00011ED8" w:rsidRDefault="00324202" w:rsidP="00011ED8">
      <w:pPr>
        <w:suppressAutoHyphens w:val="0"/>
        <w:autoSpaceDE w:val="0"/>
        <w:autoSpaceDN w:val="0"/>
        <w:adjustRightInd w:val="0"/>
        <w:rPr>
          <w:rFonts w:cs="Arial"/>
        </w:rPr>
      </w:pPr>
      <w:r w:rsidRPr="00011ED8">
        <w:rPr>
          <w:rFonts w:cs="Arial"/>
          <w:b/>
        </w:rPr>
        <w:t>Kasutus kasutusjuhtude poolt</w:t>
      </w:r>
      <w:r w:rsidRPr="00011ED8">
        <w:rPr>
          <w:rFonts w:cs="Arial"/>
        </w:rPr>
        <w:t xml:space="preserve">: </w:t>
      </w:r>
      <w:r w:rsidR="00B554E5" w:rsidRPr="00011ED8">
        <w:rPr>
          <w:rFonts w:cs="Arial"/>
        </w:rPr>
        <w:t>Muuda kauba</w:t>
      </w:r>
      <w:r w:rsidR="003B046A" w:rsidRPr="00011ED8">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5BFA0F4" w:rsidR="00324202" w:rsidRDefault="00324202" w:rsidP="00324202">
      <w:pPr>
        <w:rPr>
          <w:rFonts w:cs="Arial"/>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538E9FAF" w14:textId="5B77B8E0" w:rsidR="00B05D2D" w:rsidRDefault="00B05D2D" w:rsidP="00324202">
      <w:pPr>
        <w:rPr>
          <w:rFonts w:cs="Arial"/>
        </w:rPr>
      </w:pPr>
    </w:p>
    <w:p w14:paraId="0D32169C" w14:textId="2A2A4468" w:rsidR="00B05D2D" w:rsidRPr="00B50CDD" w:rsidRDefault="00B05D2D" w:rsidP="00B05D2D">
      <w:pPr>
        <w:suppressAutoHyphens w:val="0"/>
        <w:autoSpaceDE w:val="0"/>
        <w:autoSpaceDN w:val="0"/>
        <w:adjustRightInd w:val="0"/>
        <w:rPr>
          <w:rFonts w:cs="Arial"/>
          <w:b/>
        </w:rPr>
      </w:pPr>
      <w:r>
        <w:rPr>
          <w:rFonts w:cs="Arial"/>
          <w:b/>
          <w:color w:val="0070C0"/>
        </w:rPr>
        <w:t>OP9</w:t>
      </w:r>
      <w:r>
        <w:rPr>
          <w:rFonts w:cs="Arial"/>
          <w:b/>
        </w:rPr>
        <w:t xml:space="preserve"> Lisa </w:t>
      </w:r>
      <w:r>
        <w:rPr>
          <w:rFonts w:cs="Arial"/>
          <w:b/>
        </w:rPr>
        <w:t>kauba variant</w:t>
      </w:r>
      <w:r w:rsidRPr="00B50CDD">
        <w:rPr>
          <w:rFonts w:cs="Arial"/>
          <w:b/>
        </w:rPr>
        <w:t>(</w:t>
      </w:r>
      <w:proofErr w:type="spellStart"/>
      <w:r>
        <w:rPr>
          <w:rFonts w:cs="Arial"/>
          <w:b/>
        </w:rPr>
        <w:t>p_kauba_kood</w:t>
      </w:r>
      <w:proofErr w:type="spellEnd"/>
      <w:r w:rsidRPr="00B50CDD">
        <w:rPr>
          <w:rFonts w:cs="Arial"/>
          <w:b/>
        </w:rPr>
        <w:t>,</w:t>
      </w:r>
      <w:r>
        <w:rPr>
          <w:rFonts w:cs="Arial"/>
          <w:b/>
        </w:rPr>
        <w:t xml:space="preserve"> kauba variant, kauba variandi värvuse identifikaator</w:t>
      </w:r>
      <w:r w:rsidRPr="00B50CDD">
        <w:rPr>
          <w:rFonts w:cs="Arial"/>
          <w:b/>
        </w:rPr>
        <w:t>)</w:t>
      </w:r>
    </w:p>
    <w:p w14:paraId="559A1332" w14:textId="77777777" w:rsidR="00B05D2D" w:rsidRPr="00045223" w:rsidRDefault="00B05D2D" w:rsidP="00B05D2D">
      <w:pPr>
        <w:suppressAutoHyphens w:val="0"/>
        <w:autoSpaceDE w:val="0"/>
        <w:autoSpaceDN w:val="0"/>
        <w:adjustRightInd w:val="0"/>
        <w:rPr>
          <w:rFonts w:cs="Arial"/>
        </w:rPr>
      </w:pPr>
      <w:r w:rsidRPr="00923C6F">
        <w:rPr>
          <w:rFonts w:cs="Arial"/>
          <w:b/>
        </w:rPr>
        <w:t>Eeltingimused</w:t>
      </w:r>
      <w:r w:rsidRPr="00045223">
        <w:rPr>
          <w:rFonts w:cs="Arial"/>
        </w:rPr>
        <w:t>:</w:t>
      </w:r>
    </w:p>
    <w:p w14:paraId="12DF4BAB" w14:textId="77777777" w:rsidR="00B05D2D" w:rsidRDefault="00B05D2D" w:rsidP="00B05D2D">
      <w:pPr>
        <w:numPr>
          <w:ilvl w:val="0"/>
          <w:numId w:val="22"/>
        </w:numPr>
        <w:suppressAutoHyphens w:val="0"/>
        <w:autoSpaceDE w:val="0"/>
        <w:autoSpaceDN w:val="0"/>
        <w:adjustRightInd w:val="0"/>
        <w:rPr>
          <w:rFonts w:cs="Arial"/>
        </w:rPr>
      </w:pPr>
      <w:r>
        <w:rPr>
          <w:rFonts w:cs="Arial"/>
        </w:rPr>
        <w:t>Kauba</w:t>
      </w:r>
      <w:r w:rsidRPr="009307D1">
        <w:rPr>
          <w:rFonts w:cs="Arial"/>
        </w:rPr>
        <w:t xml:space="preserve"> </w:t>
      </w:r>
      <w:r>
        <w:rPr>
          <w:rFonts w:cs="Arial"/>
        </w:rPr>
        <w:t>eksemplar x (</w:t>
      </w:r>
      <w:proofErr w:type="spellStart"/>
      <w:r>
        <w:rPr>
          <w:rFonts w:cs="Arial"/>
        </w:rPr>
        <w:t>kauba_kood</w:t>
      </w:r>
      <w:proofErr w:type="spellEnd"/>
      <w:r>
        <w:rPr>
          <w:rFonts w:cs="Arial"/>
        </w:rPr>
        <w:t>=</w:t>
      </w:r>
      <w:proofErr w:type="spellStart"/>
      <w:r>
        <w:rPr>
          <w:rFonts w:cs="Arial"/>
        </w:rPr>
        <w:t>p_kauba_kood</w:t>
      </w:r>
      <w:proofErr w:type="spellEnd"/>
      <w:r>
        <w:rPr>
          <w:rFonts w:cs="Arial"/>
        </w:rPr>
        <w:t xml:space="preserve">) </w:t>
      </w:r>
      <w:r w:rsidRPr="009307D1">
        <w:rPr>
          <w:rFonts w:cs="Arial"/>
        </w:rPr>
        <w:t xml:space="preserve">on registreeritud </w:t>
      </w:r>
    </w:p>
    <w:p w14:paraId="4BDBA92E" w14:textId="01E1F5E5" w:rsidR="00B05D2D" w:rsidRDefault="00B05D2D" w:rsidP="00B05D2D">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Pr>
          <w:rFonts w:cs="Arial"/>
        </w:rPr>
        <w:t xml:space="preserve">on seotud </w:t>
      </w:r>
      <w:proofErr w:type="spellStart"/>
      <w:r>
        <w:rPr>
          <w:rFonts w:cs="Arial"/>
        </w:rPr>
        <w:t>kauba_seisundi_liik</w:t>
      </w:r>
      <w:proofErr w:type="spellEnd"/>
      <w:r>
        <w:rPr>
          <w:rFonts w:cs="Arial"/>
        </w:rPr>
        <w:t xml:space="preserve"> eksemplariga </w:t>
      </w:r>
      <w:proofErr w:type="spellStart"/>
      <w:r>
        <w:rPr>
          <w:rFonts w:cs="Arial"/>
        </w:rPr>
        <w:t>xsl</w:t>
      </w:r>
      <w:proofErr w:type="spellEnd"/>
      <w:r>
        <w:rPr>
          <w:rFonts w:cs="Arial"/>
        </w:rPr>
        <w:t xml:space="preserve"> (nimetus="Ootel") või (nimetus=</w:t>
      </w:r>
      <w:r w:rsidRPr="00045223">
        <w:rPr>
          <w:rFonts w:cs="Arial"/>
        </w:rPr>
        <w:t>"</w:t>
      </w:r>
      <w:r w:rsidRPr="009307D1">
        <w:rPr>
          <w:rFonts w:cs="Arial"/>
        </w:rPr>
        <w:t>Mitteaktiivne</w:t>
      </w:r>
      <w:r w:rsidRPr="00045223">
        <w:rPr>
          <w:rFonts w:cs="Arial"/>
        </w:rPr>
        <w:t>"</w:t>
      </w:r>
      <w:r>
        <w:rPr>
          <w:rFonts w:cs="Arial"/>
        </w:rPr>
        <w:t>)</w:t>
      </w:r>
    </w:p>
    <w:p w14:paraId="54A2F5EE" w14:textId="5DE47D75" w:rsidR="00B05D2D" w:rsidRPr="00045223" w:rsidRDefault="00B05D2D" w:rsidP="00B05D2D">
      <w:pPr>
        <w:numPr>
          <w:ilvl w:val="0"/>
          <w:numId w:val="21"/>
        </w:numPr>
        <w:suppressAutoHyphens w:val="0"/>
        <w:autoSpaceDE w:val="0"/>
        <w:autoSpaceDN w:val="0"/>
        <w:adjustRightInd w:val="0"/>
        <w:rPr>
          <w:rFonts w:cs="Arial"/>
        </w:rPr>
      </w:pPr>
      <w:r>
        <w:rPr>
          <w:rFonts w:cs="Arial"/>
        </w:rPr>
        <w:t>värvuse eksemplar v (kauba variandi värvuse identifikaator) on registreeritud</w:t>
      </w:r>
    </w:p>
    <w:p w14:paraId="44F630E3" w14:textId="77777777" w:rsidR="00B05D2D" w:rsidRDefault="00B05D2D" w:rsidP="00B05D2D">
      <w:pPr>
        <w:suppressAutoHyphens w:val="0"/>
        <w:autoSpaceDE w:val="0"/>
        <w:autoSpaceDN w:val="0"/>
        <w:adjustRightInd w:val="0"/>
        <w:rPr>
          <w:rFonts w:cs="Arial"/>
        </w:rPr>
      </w:pPr>
      <w:proofErr w:type="spellStart"/>
      <w:r w:rsidRPr="00923C6F">
        <w:rPr>
          <w:rFonts w:cs="Arial"/>
          <w:b/>
        </w:rPr>
        <w:t>Järeltingimused</w:t>
      </w:r>
      <w:proofErr w:type="spellEnd"/>
      <w:r w:rsidRPr="00045223">
        <w:rPr>
          <w:rFonts w:cs="Arial"/>
        </w:rPr>
        <w:t>:</w:t>
      </w:r>
    </w:p>
    <w:p w14:paraId="33BE52E0" w14:textId="77777777" w:rsidR="00B05D2D" w:rsidRPr="00E91213" w:rsidRDefault="00B05D2D" w:rsidP="00B05D2D">
      <w:pPr>
        <w:suppressAutoHyphens w:val="0"/>
        <w:autoSpaceDE w:val="0"/>
        <w:autoSpaceDN w:val="0"/>
        <w:adjustRightInd w:val="0"/>
        <w:rPr>
          <w:rFonts w:cs="Arial"/>
          <w:color w:val="00B050"/>
        </w:rPr>
      </w:pPr>
      <w:r w:rsidRPr="00E91213">
        <w:rPr>
          <w:rFonts w:cs="Arial"/>
          <w:color w:val="00B050"/>
        </w:rPr>
        <w:t>--Loo eksemplare</w:t>
      </w:r>
    </w:p>
    <w:p w14:paraId="2A31042C" w14:textId="5430206F" w:rsidR="00B05D2D" w:rsidRDefault="00B05D2D" w:rsidP="00B05D2D">
      <w:pPr>
        <w:numPr>
          <w:ilvl w:val="0"/>
          <w:numId w:val="23"/>
        </w:numPr>
        <w:suppressAutoHyphens w:val="0"/>
        <w:autoSpaceDE w:val="0"/>
        <w:autoSpaceDN w:val="0"/>
        <w:adjustRightInd w:val="0"/>
        <w:rPr>
          <w:rFonts w:cs="Arial"/>
        </w:rPr>
      </w:pPr>
      <w:proofErr w:type="spellStart"/>
      <w:r>
        <w:rPr>
          <w:rFonts w:cs="Arial"/>
        </w:rPr>
        <w:t>kauba_variant</w:t>
      </w:r>
      <w:proofErr w:type="spellEnd"/>
      <w:r>
        <w:rPr>
          <w:rFonts w:cs="Arial"/>
        </w:rPr>
        <w:t xml:space="preserve"> eksemplar xv on registreeritud</w:t>
      </w:r>
    </w:p>
    <w:p w14:paraId="2F08D973" w14:textId="77777777" w:rsidR="00B05D2D" w:rsidRPr="00E91213" w:rsidRDefault="00B05D2D" w:rsidP="00B05D2D">
      <w:pPr>
        <w:suppressAutoHyphens w:val="0"/>
        <w:autoSpaceDE w:val="0"/>
        <w:autoSpaceDN w:val="0"/>
        <w:adjustRightInd w:val="0"/>
        <w:rPr>
          <w:rFonts w:cs="Arial"/>
          <w:color w:val="00B050"/>
        </w:rPr>
      </w:pPr>
      <w:r w:rsidRPr="00E91213">
        <w:rPr>
          <w:rFonts w:cs="Arial"/>
          <w:color w:val="00B050"/>
        </w:rPr>
        <w:lastRenderedPageBreak/>
        <w:t xml:space="preserve">--Loo </w:t>
      </w:r>
      <w:r>
        <w:rPr>
          <w:rFonts w:cs="Arial"/>
          <w:color w:val="00B050"/>
        </w:rPr>
        <w:t>seoseid</w:t>
      </w:r>
    </w:p>
    <w:p w14:paraId="018ACF7F" w14:textId="7ED4B64B" w:rsidR="00B05D2D" w:rsidRPr="00045223" w:rsidRDefault="00B05D2D" w:rsidP="00B05D2D">
      <w:pPr>
        <w:numPr>
          <w:ilvl w:val="0"/>
          <w:numId w:val="23"/>
        </w:numPr>
        <w:suppressAutoHyphens w:val="0"/>
        <w:autoSpaceDE w:val="0"/>
        <w:autoSpaceDN w:val="0"/>
        <w:adjustRightInd w:val="0"/>
        <w:rPr>
          <w:rFonts w:cs="Arial"/>
        </w:rPr>
      </w:pPr>
      <w:r>
        <w:rPr>
          <w:rFonts w:cs="Arial"/>
        </w:rPr>
        <w:t>x ja xv</w:t>
      </w:r>
      <w:r>
        <w:rPr>
          <w:rFonts w:cs="Arial"/>
        </w:rPr>
        <w:t xml:space="preserve"> seos on registreeritud</w:t>
      </w:r>
    </w:p>
    <w:p w14:paraId="4546EFE3" w14:textId="775C0925" w:rsidR="00B05D2D" w:rsidRPr="00045223" w:rsidRDefault="00B05D2D" w:rsidP="00B05D2D">
      <w:pPr>
        <w:numPr>
          <w:ilvl w:val="0"/>
          <w:numId w:val="23"/>
        </w:numPr>
        <w:suppressAutoHyphens w:val="0"/>
        <w:autoSpaceDE w:val="0"/>
        <w:autoSpaceDN w:val="0"/>
        <w:adjustRightInd w:val="0"/>
        <w:rPr>
          <w:rFonts w:cs="Arial"/>
        </w:rPr>
      </w:pPr>
      <w:r>
        <w:rPr>
          <w:rFonts w:cs="Arial"/>
        </w:rPr>
        <w:t>xv ja v</w:t>
      </w:r>
      <w:r>
        <w:rPr>
          <w:rFonts w:cs="Arial"/>
        </w:rPr>
        <w:t xml:space="preserve"> seos on registreeritud</w:t>
      </w:r>
    </w:p>
    <w:p w14:paraId="4D6DAC82" w14:textId="77777777" w:rsidR="00B05D2D" w:rsidRDefault="00B05D2D" w:rsidP="00B05D2D">
      <w:pPr>
        <w:suppressAutoHyphens w:val="0"/>
        <w:autoSpaceDE w:val="0"/>
        <w:autoSpaceDN w:val="0"/>
        <w:adjustRightInd w:val="0"/>
        <w:rPr>
          <w:rFonts w:cs="Arial"/>
        </w:rPr>
      </w:pPr>
      <w:r w:rsidRPr="00923C6F">
        <w:rPr>
          <w:rFonts w:cs="Arial"/>
          <w:b/>
        </w:rPr>
        <w:t>Kasutus kasutusjuhtude poolt</w:t>
      </w:r>
      <w:r w:rsidRPr="00045223">
        <w:rPr>
          <w:rFonts w:cs="Arial"/>
        </w:rPr>
        <w:t>:</w:t>
      </w:r>
      <w:r>
        <w:rPr>
          <w:rFonts w:cs="Arial"/>
        </w:rPr>
        <w:t xml:space="preserve"> Registreeri kaup, Muuda kauba andmeid</w:t>
      </w:r>
    </w:p>
    <w:p w14:paraId="037FE2C1" w14:textId="77777777" w:rsidR="00B05D2D" w:rsidRDefault="00B05D2D" w:rsidP="00B05D2D">
      <w:pPr>
        <w:suppressAutoHyphens w:val="0"/>
        <w:autoSpaceDE w:val="0"/>
        <w:autoSpaceDN w:val="0"/>
        <w:adjustRightInd w:val="0"/>
        <w:rPr>
          <w:rFonts w:cs="Arial"/>
        </w:rPr>
      </w:pPr>
    </w:p>
    <w:p w14:paraId="5C2AAC53" w14:textId="66326259" w:rsidR="00B05D2D" w:rsidRPr="00B50CDD" w:rsidRDefault="00B05D2D" w:rsidP="00B05D2D">
      <w:pPr>
        <w:suppressAutoHyphens w:val="0"/>
        <w:autoSpaceDE w:val="0"/>
        <w:autoSpaceDN w:val="0"/>
        <w:adjustRightInd w:val="0"/>
        <w:rPr>
          <w:rFonts w:cs="Arial"/>
          <w:b/>
        </w:rPr>
      </w:pPr>
      <w:r w:rsidRPr="00B50CDD">
        <w:rPr>
          <w:rFonts w:cs="Arial"/>
          <w:b/>
          <w:color w:val="0070C0"/>
        </w:rPr>
        <w:t>OP</w:t>
      </w:r>
      <w:r>
        <w:rPr>
          <w:rFonts w:cs="Arial"/>
          <w:b/>
          <w:color w:val="0070C0"/>
        </w:rPr>
        <w:t>10</w:t>
      </w:r>
      <w:r>
        <w:rPr>
          <w:rFonts w:cs="Arial"/>
          <w:b/>
        </w:rPr>
        <w:t xml:space="preserve"> Eemalda kauba variant</w:t>
      </w:r>
      <w:r w:rsidRPr="00B50CDD">
        <w:rPr>
          <w:rFonts w:cs="Arial"/>
          <w:b/>
        </w:rPr>
        <w:t xml:space="preserve"> (</w:t>
      </w:r>
      <w:proofErr w:type="spellStart"/>
      <w:r>
        <w:rPr>
          <w:rFonts w:cs="Arial"/>
          <w:b/>
        </w:rPr>
        <w:t>p_kauba_kood</w:t>
      </w:r>
      <w:proofErr w:type="spellEnd"/>
      <w:r w:rsidRPr="00B50CDD">
        <w:rPr>
          <w:rFonts w:cs="Arial"/>
          <w:b/>
        </w:rPr>
        <w:t xml:space="preserve">, </w:t>
      </w:r>
      <w:r>
        <w:rPr>
          <w:rFonts w:cs="Arial"/>
          <w:b/>
        </w:rPr>
        <w:t xml:space="preserve">kauba variant, </w:t>
      </w:r>
      <w:r>
        <w:rPr>
          <w:rFonts w:cs="Arial"/>
          <w:b/>
        </w:rPr>
        <w:t>kauba</w:t>
      </w:r>
      <w:r>
        <w:rPr>
          <w:rFonts w:cs="Arial"/>
          <w:b/>
        </w:rPr>
        <w:t xml:space="preserve"> kategooria variandi värvuse identifikaator</w:t>
      </w:r>
      <w:r w:rsidRPr="00B50CDD">
        <w:rPr>
          <w:rFonts w:cs="Arial"/>
          <w:b/>
        </w:rPr>
        <w:t>)</w:t>
      </w:r>
    </w:p>
    <w:p w14:paraId="6C21DE6A" w14:textId="77777777" w:rsidR="00B05D2D" w:rsidRPr="00045223" w:rsidRDefault="00B05D2D" w:rsidP="00B05D2D">
      <w:pPr>
        <w:suppressAutoHyphens w:val="0"/>
        <w:autoSpaceDE w:val="0"/>
        <w:autoSpaceDN w:val="0"/>
        <w:adjustRightInd w:val="0"/>
        <w:rPr>
          <w:rFonts w:cs="Arial"/>
        </w:rPr>
      </w:pPr>
      <w:r w:rsidRPr="00923C6F">
        <w:rPr>
          <w:rFonts w:cs="Arial"/>
          <w:b/>
        </w:rPr>
        <w:t>Eeltingimused</w:t>
      </w:r>
      <w:r w:rsidRPr="00045223">
        <w:rPr>
          <w:rFonts w:cs="Arial"/>
        </w:rPr>
        <w:t>:</w:t>
      </w:r>
    </w:p>
    <w:p w14:paraId="6A5E88C8" w14:textId="77777777" w:rsidR="00B05D2D" w:rsidRDefault="00B05D2D" w:rsidP="00B05D2D">
      <w:pPr>
        <w:numPr>
          <w:ilvl w:val="0"/>
          <w:numId w:val="21"/>
        </w:numPr>
        <w:suppressAutoHyphens w:val="0"/>
        <w:autoSpaceDE w:val="0"/>
        <w:autoSpaceDN w:val="0"/>
        <w:adjustRightInd w:val="0"/>
        <w:rPr>
          <w:rFonts w:cs="Arial"/>
        </w:rPr>
      </w:pPr>
      <w:r>
        <w:rPr>
          <w:rFonts w:cs="Arial"/>
        </w:rPr>
        <w:t>Kauba</w:t>
      </w:r>
      <w:r w:rsidRPr="009307D1">
        <w:rPr>
          <w:rFonts w:cs="Arial"/>
        </w:rPr>
        <w:t xml:space="preserve"> </w:t>
      </w:r>
      <w:r>
        <w:rPr>
          <w:rFonts w:cs="Arial"/>
        </w:rPr>
        <w:t>eksemplar x (</w:t>
      </w:r>
      <w:proofErr w:type="spellStart"/>
      <w:r>
        <w:rPr>
          <w:rFonts w:cs="Arial"/>
        </w:rPr>
        <w:t>kauba_kood</w:t>
      </w:r>
      <w:proofErr w:type="spellEnd"/>
      <w:r>
        <w:rPr>
          <w:rFonts w:cs="Arial"/>
        </w:rPr>
        <w:t>=</w:t>
      </w:r>
      <w:proofErr w:type="spellStart"/>
      <w:r>
        <w:rPr>
          <w:rFonts w:cs="Arial"/>
        </w:rPr>
        <w:t>p_kauba_kood</w:t>
      </w:r>
      <w:proofErr w:type="spellEnd"/>
      <w:r>
        <w:rPr>
          <w:rFonts w:cs="Arial"/>
        </w:rPr>
        <w:t xml:space="preserve">) </w:t>
      </w:r>
      <w:r w:rsidRPr="009307D1">
        <w:rPr>
          <w:rFonts w:cs="Arial"/>
        </w:rPr>
        <w:t xml:space="preserve">on registreeritud </w:t>
      </w:r>
    </w:p>
    <w:p w14:paraId="47B25FA9" w14:textId="0AD620DB" w:rsidR="00B05D2D" w:rsidRDefault="00B05D2D" w:rsidP="00B05D2D">
      <w:pPr>
        <w:numPr>
          <w:ilvl w:val="0"/>
          <w:numId w:val="21"/>
        </w:numPr>
        <w:suppressAutoHyphens w:val="0"/>
        <w:autoSpaceDE w:val="0"/>
        <w:autoSpaceDN w:val="0"/>
        <w:adjustRightInd w:val="0"/>
        <w:rPr>
          <w:rFonts w:cs="Arial"/>
        </w:rPr>
      </w:pPr>
      <w:proofErr w:type="spellStart"/>
      <w:r>
        <w:rPr>
          <w:rFonts w:cs="Arial"/>
        </w:rPr>
        <w:t>kauba</w:t>
      </w:r>
      <w:r>
        <w:rPr>
          <w:rFonts w:cs="Arial"/>
        </w:rPr>
        <w:t>_variandi</w:t>
      </w:r>
      <w:proofErr w:type="spellEnd"/>
      <w:r w:rsidRPr="009307D1">
        <w:rPr>
          <w:rFonts w:cs="Arial"/>
        </w:rPr>
        <w:t xml:space="preserve"> </w:t>
      </w:r>
      <w:r>
        <w:rPr>
          <w:rFonts w:cs="Arial"/>
        </w:rPr>
        <w:t>eksemplar xv</w:t>
      </w:r>
      <w:r>
        <w:rPr>
          <w:rFonts w:cs="Arial"/>
        </w:rPr>
        <w:t xml:space="preserve"> (kauba </w:t>
      </w:r>
      <w:r>
        <w:rPr>
          <w:rFonts w:cs="Arial"/>
        </w:rPr>
        <w:t>variant</w:t>
      </w:r>
      <w:r>
        <w:rPr>
          <w:rFonts w:cs="Arial"/>
        </w:rPr>
        <w:t xml:space="preserve">) </w:t>
      </w:r>
      <w:r w:rsidRPr="009307D1">
        <w:rPr>
          <w:rFonts w:cs="Arial"/>
        </w:rPr>
        <w:t>on registreeritud</w:t>
      </w:r>
    </w:p>
    <w:p w14:paraId="53B732BF" w14:textId="2E85DDAA" w:rsidR="00B05D2D" w:rsidRPr="00045223" w:rsidRDefault="00B05D2D" w:rsidP="00B05D2D">
      <w:pPr>
        <w:numPr>
          <w:ilvl w:val="0"/>
          <w:numId w:val="21"/>
        </w:numPr>
        <w:suppressAutoHyphens w:val="0"/>
        <w:autoSpaceDE w:val="0"/>
        <w:autoSpaceDN w:val="0"/>
        <w:adjustRightInd w:val="0"/>
        <w:rPr>
          <w:rFonts w:cs="Arial"/>
        </w:rPr>
      </w:pPr>
      <w:r>
        <w:rPr>
          <w:rFonts w:cs="Arial"/>
        </w:rPr>
        <w:t>värvuse eksemplar v (kauba variandi värvuse identifikaator) on registreeritud</w:t>
      </w:r>
    </w:p>
    <w:p w14:paraId="210CABAA" w14:textId="77777777" w:rsidR="00B05D2D" w:rsidRPr="00045223" w:rsidRDefault="00B05D2D" w:rsidP="00B05D2D">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Pr>
          <w:rFonts w:cs="Arial"/>
        </w:rPr>
        <w:t xml:space="preserve">on seotud </w:t>
      </w:r>
      <w:proofErr w:type="spellStart"/>
      <w:r>
        <w:rPr>
          <w:rFonts w:cs="Arial"/>
        </w:rPr>
        <w:t>kauba_seisundi_liik</w:t>
      </w:r>
      <w:proofErr w:type="spellEnd"/>
      <w:r>
        <w:rPr>
          <w:rFonts w:cs="Arial"/>
        </w:rPr>
        <w:t xml:space="preserve"> eksemplariga </w:t>
      </w:r>
      <w:proofErr w:type="spellStart"/>
      <w:r>
        <w:rPr>
          <w:rFonts w:cs="Arial"/>
        </w:rPr>
        <w:t>xsl</w:t>
      </w:r>
      <w:proofErr w:type="spellEnd"/>
      <w:r>
        <w:rPr>
          <w:rFonts w:cs="Arial"/>
        </w:rPr>
        <w:t xml:space="preserve"> (nimetus="Ootel") või (nimetus=</w:t>
      </w:r>
      <w:r w:rsidRPr="00045223">
        <w:rPr>
          <w:rFonts w:cs="Arial"/>
        </w:rPr>
        <w:t>"</w:t>
      </w:r>
      <w:r w:rsidRPr="009307D1">
        <w:rPr>
          <w:rFonts w:cs="Arial"/>
        </w:rPr>
        <w:t>Mitteaktiivne</w:t>
      </w:r>
      <w:r w:rsidRPr="00045223">
        <w:rPr>
          <w:rFonts w:cs="Arial"/>
        </w:rPr>
        <w:t>"</w:t>
      </w:r>
      <w:r>
        <w:rPr>
          <w:rFonts w:cs="Arial"/>
        </w:rPr>
        <w:t>)</w:t>
      </w:r>
    </w:p>
    <w:p w14:paraId="7E22675B" w14:textId="77777777" w:rsidR="00B05D2D" w:rsidRDefault="00B05D2D" w:rsidP="00B05D2D">
      <w:pPr>
        <w:suppressAutoHyphens w:val="0"/>
        <w:autoSpaceDE w:val="0"/>
        <w:autoSpaceDN w:val="0"/>
        <w:adjustRightInd w:val="0"/>
        <w:rPr>
          <w:rFonts w:cs="Arial"/>
        </w:rPr>
      </w:pPr>
      <w:proofErr w:type="spellStart"/>
      <w:r w:rsidRPr="00923C6F">
        <w:rPr>
          <w:rFonts w:cs="Arial"/>
          <w:b/>
        </w:rPr>
        <w:t>Järeltingimused</w:t>
      </w:r>
      <w:proofErr w:type="spellEnd"/>
      <w:r w:rsidRPr="00045223">
        <w:rPr>
          <w:rFonts w:cs="Arial"/>
        </w:rPr>
        <w:t>:</w:t>
      </w:r>
    </w:p>
    <w:p w14:paraId="08E3FCA8" w14:textId="77777777" w:rsidR="00B05D2D" w:rsidRPr="00E91213" w:rsidRDefault="00B05D2D" w:rsidP="00B05D2D">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2D607068" w14:textId="486B914A" w:rsidR="00B05D2D" w:rsidRPr="00045223" w:rsidRDefault="00B05D2D" w:rsidP="00B05D2D">
      <w:pPr>
        <w:numPr>
          <w:ilvl w:val="0"/>
          <w:numId w:val="23"/>
        </w:numPr>
        <w:suppressAutoHyphens w:val="0"/>
        <w:autoSpaceDE w:val="0"/>
        <w:autoSpaceDN w:val="0"/>
        <w:adjustRightInd w:val="0"/>
        <w:rPr>
          <w:rFonts w:cs="Arial"/>
        </w:rPr>
      </w:pPr>
      <w:proofErr w:type="spellStart"/>
      <w:r>
        <w:rPr>
          <w:rFonts w:cs="Arial"/>
        </w:rPr>
        <w:t>kauba_</w:t>
      </w:r>
      <w:r w:rsidR="00CB4066">
        <w:rPr>
          <w:rFonts w:cs="Arial"/>
        </w:rPr>
        <w:t>variandi</w:t>
      </w:r>
      <w:proofErr w:type="spellEnd"/>
      <w:r w:rsidRPr="009307D1">
        <w:rPr>
          <w:rFonts w:cs="Arial"/>
        </w:rPr>
        <w:t xml:space="preserve"> </w:t>
      </w:r>
      <w:r>
        <w:rPr>
          <w:rFonts w:cs="Arial"/>
        </w:rPr>
        <w:t xml:space="preserve">eksemplar </w:t>
      </w:r>
      <w:r w:rsidR="00CB4066">
        <w:rPr>
          <w:rFonts w:cs="Arial"/>
        </w:rPr>
        <w:t>xv</w:t>
      </w:r>
      <w:r>
        <w:rPr>
          <w:rFonts w:cs="Arial"/>
        </w:rPr>
        <w:t>, mis on</w:t>
      </w:r>
      <w:r w:rsidR="00CB4066">
        <w:rPr>
          <w:rFonts w:cs="Arial"/>
        </w:rPr>
        <w:t xml:space="preserve"> seotud x-</w:t>
      </w:r>
      <w:proofErr w:type="spellStart"/>
      <w:r w:rsidR="00CB4066">
        <w:rPr>
          <w:rFonts w:cs="Arial"/>
        </w:rPr>
        <w:t>ga</w:t>
      </w:r>
      <w:proofErr w:type="spellEnd"/>
      <w:r w:rsidR="00CB4066">
        <w:rPr>
          <w:rFonts w:cs="Arial"/>
        </w:rPr>
        <w:t xml:space="preserve"> ja mis on seotud v</w:t>
      </w:r>
      <w:r>
        <w:rPr>
          <w:rFonts w:cs="Arial"/>
        </w:rPr>
        <w:t>-ga, on koos oma seostega kustutatud</w:t>
      </w:r>
    </w:p>
    <w:p w14:paraId="1AFC4E3B" w14:textId="67C5022C" w:rsidR="00B05D2D" w:rsidRPr="009307D1" w:rsidRDefault="00B05D2D" w:rsidP="00B05D2D">
      <w:pPr>
        <w:rPr>
          <w:rFonts w:cs="Arial"/>
          <w:b/>
          <w:u w:val="single"/>
        </w:rPr>
      </w:pPr>
      <w:r w:rsidRPr="00923C6F">
        <w:rPr>
          <w:rFonts w:cs="Arial"/>
          <w:b/>
        </w:rPr>
        <w:t>Kasutus kasutusjuhtude poolt</w:t>
      </w:r>
      <w:r w:rsidRPr="009307D1">
        <w:rPr>
          <w:rFonts w:cs="Arial"/>
        </w:rPr>
        <w:t xml:space="preserve">: </w:t>
      </w:r>
      <w:r>
        <w:rPr>
          <w:rFonts w:cs="Arial"/>
        </w:rPr>
        <w:t>Registreeri kaup, Muuda kauba andmeid</w:t>
      </w:r>
    </w:p>
    <w:p w14:paraId="6EBEA533" w14:textId="03C5DF1B" w:rsidR="00324202" w:rsidRPr="009307D1" w:rsidRDefault="005B0268">
      <w:pPr>
        <w:rPr>
          <w:rFonts w:cs="Arial"/>
          <w:b/>
          <w:u w:val="single"/>
        </w:rPr>
      </w:pPr>
      <w:r>
        <w:rPr>
          <w:rFonts w:cs="Arial"/>
          <w:b/>
          <w:u w:val="single"/>
        </w:rPr>
        <w:br w:type="page"/>
      </w:r>
    </w:p>
    <w:p w14:paraId="22D47D01" w14:textId="6083AE58" w:rsidR="000277D6" w:rsidRPr="009307D1" w:rsidRDefault="000277D6">
      <w:pPr>
        <w:pStyle w:val="Heading3"/>
        <w:rPr>
          <w:rFonts w:cs="Arial"/>
        </w:rPr>
      </w:pPr>
      <w:bookmarkStart w:id="74" w:name="_Toc50447316"/>
      <w:bookmarkStart w:id="75" w:name="_Toc480530843"/>
      <w:r w:rsidRPr="009307D1">
        <w:rPr>
          <w:rFonts w:cs="Arial"/>
        </w:rPr>
        <w:lastRenderedPageBreak/>
        <w:t>Registri põhiobjekti seisund</w:t>
      </w:r>
      <w:bookmarkStart w:id="76" w:name="z_Olekudiagramm"/>
      <w:bookmarkEnd w:id="76"/>
      <w:r w:rsidRPr="009307D1">
        <w:rPr>
          <w:rFonts w:cs="Arial"/>
        </w:rPr>
        <w:t>idiagramm</w:t>
      </w:r>
      <w:bookmarkEnd w:id="74"/>
      <w:bookmarkEnd w:id="75"/>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0220A9">
        <w:rPr>
          <w:iCs/>
        </w:rPr>
        <w:t>kaup</w:t>
      </w:r>
      <w:r>
        <w:rPr>
          <w:iCs/>
        </w:rPr>
        <w:t xml:space="preserve"> kõikvõimalikke elutsükleid</w:t>
      </w:r>
      <w:r w:rsidR="0023185A">
        <w:rPr>
          <w:i/>
          <w:iCs/>
        </w:rPr>
        <w:t>.</w:t>
      </w:r>
    </w:p>
    <w:p w14:paraId="7456473A" w14:textId="77777777" w:rsidR="00660370" w:rsidRDefault="00660370" w:rsidP="0023185A">
      <w:pPr>
        <w:rPr>
          <w:iCs/>
        </w:rPr>
      </w:pPr>
    </w:p>
    <w:p w14:paraId="2CF779CD" w14:textId="3028B095" w:rsidR="00CC4C1A" w:rsidRDefault="00D2381A" w:rsidP="00CC4C1A">
      <w:pPr>
        <w:keepNext/>
      </w:pPr>
      <w:r w:rsidRPr="00D2381A">
        <w:rPr>
          <w:noProof/>
          <w:lang w:val="en-GB" w:eastAsia="en-GB"/>
        </w:rPr>
        <w:drawing>
          <wp:inline distT="0" distB="0" distL="0" distR="0" wp14:anchorId="63D7B457" wp14:editId="7233D7E9">
            <wp:extent cx="5607685" cy="52122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685" cy="5212221"/>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77" w:name="_Ref463175824"/>
      <w:r>
        <w:t xml:space="preserve">Joonis </w:t>
      </w:r>
      <w:r w:rsidR="00AD69C6">
        <w:fldChar w:fldCharType="begin"/>
      </w:r>
      <w:r w:rsidR="00AD69C6">
        <w:instrText xml:space="preserve"> SEQ Joonis \* ARABIC </w:instrText>
      </w:r>
      <w:r w:rsidR="00AD69C6">
        <w:fldChar w:fldCharType="separate"/>
      </w:r>
      <w:r>
        <w:rPr>
          <w:noProof/>
        </w:rPr>
        <w:t>5</w:t>
      </w:r>
      <w:r w:rsidR="00AD69C6">
        <w:rPr>
          <w:noProof/>
        </w:rPr>
        <w:fldChar w:fldCharType="end"/>
      </w:r>
      <w:bookmarkEnd w:id="77"/>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78" w:name="_Toc50447317"/>
      <w:bookmarkStart w:id="79" w:name="_Toc480530844"/>
      <w:r w:rsidRPr="009307D1">
        <w:rPr>
          <w:rFonts w:cs="Arial"/>
        </w:rPr>
        <w:lastRenderedPageBreak/>
        <w:t>CRUD m</w:t>
      </w:r>
      <w:bookmarkStart w:id="80" w:name="z_CRUD"/>
      <w:bookmarkEnd w:id="80"/>
      <w:r w:rsidRPr="009307D1">
        <w:rPr>
          <w:rFonts w:cs="Arial"/>
        </w:rPr>
        <w:t>aatriks</w:t>
      </w:r>
      <w:bookmarkEnd w:id="78"/>
      <w:bookmarkEnd w:id="79"/>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1" w:name="_Ref463175920"/>
      <w:r>
        <w:t xml:space="preserve">Tabel </w:t>
      </w:r>
      <w:r w:rsidR="00AD69C6">
        <w:fldChar w:fldCharType="begin"/>
      </w:r>
      <w:r w:rsidR="00AD69C6">
        <w:instrText xml:space="preserve"> SEQ Tabel \* ARABIC </w:instrText>
      </w:r>
      <w:r w:rsidR="00AD69C6">
        <w:fldChar w:fldCharType="separate"/>
      </w:r>
      <w:r w:rsidR="004524AD">
        <w:rPr>
          <w:noProof/>
        </w:rPr>
        <w:t>7</w:t>
      </w:r>
      <w:r w:rsidR="00AD69C6">
        <w:rPr>
          <w:noProof/>
        </w:rPr>
        <w:fldChar w:fldCharType="end"/>
      </w:r>
      <w:bookmarkEnd w:id="81"/>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90"/>
        <w:gridCol w:w="736"/>
        <w:gridCol w:w="390"/>
        <w:gridCol w:w="910"/>
        <w:gridCol w:w="563"/>
        <w:gridCol w:w="563"/>
        <w:gridCol w:w="390"/>
        <w:gridCol w:w="390"/>
        <w:gridCol w:w="563"/>
        <w:gridCol w:w="483"/>
        <w:gridCol w:w="483"/>
        <w:gridCol w:w="910"/>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075190A3" w:rsidR="00E50EDA" w:rsidRPr="009307D1" w:rsidRDefault="000220A9" w:rsidP="00246B3C">
            <w:r>
              <w:t>Kauba</w:t>
            </w:r>
            <w:r w:rsidR="00E50EDA" w:rsidRPr="009307D1">
              <w:t>_kategooria</w:t>
            </w:r>
            <w:r w:rsidR="00081B79">
              <w:t>_tüüp</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4C647907" w:rsidR="00E50EDA" w:rsidRPr="009307D1" w:rsidRDefault="00DE5470" w:rsidP="00246B3C">
            <w:r>
              <w:t>R</w:t>
            </w:r>
          </w:p>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7B23529A" w:rsidR="000B43DF" w:rsidRPr="009307D1" w:rsidRDefault="00136A58" w:rsidP="00246B3C">
            <w:r>
              <w:t>C</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2DE0A828" w:rsidR="000B43DF" w:rsidRPr="009307D1" w:rsidRDefault="00326E86" w:rsidP="00246B3C">
            <w:r>
              <w:t>R</w:t>
            </w:r>
          </w:p>
        </w:tc>
        <w:tc>
          <w:tcPr>
            <w:tcW w:w="735" w:type="dxa"/>
            <w:shd w:val="clear" w:color="auto" w:fill="F7CAAC"/>
          </w:tcPr>
          <w:p w14:paraId="21D7EDAD" w14:textId="196DA70E"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74F3D826" w:rsidR="000B43DF" w:rsidRPr="009307D1" w:rsidRDefault="000B43DF" w:rsidP="00246B3C">
            <w:r w:rsidRPr="009307D1">
              <w:t>CRU</w:t>
            </w:r>
          </w:p>
        </w:tc>
      </w:tr>
      <w:tr w:rsidR="00081B79" w:rsidRPr="009307D1" w14:paraId="00DF3EEB" w14:textId="77777777" w:rsidTr="00E975BC">
        <w:tc>
          <w:tcPr>
            <w:tcW w:w="2761" w:type="dxa"/>
            <w:shd w:val="clear" w:color="auto" w:fill="F7CAAC"/>
          </w:tcPr>
          <w:p w14:paraId="389234EC" w14:textId="5F33447E" w:rsidR="00326E86" w:rsidRDefault="00326E86" w:rsidP="00246B3C">
            <w:r>
              <w:t>Kauba_variant</w:t>
            </w:r>
          </w:p>
        </w:tc>
        <w:tc>
          <w:tcPr>
            <w:tcW w:w="446" w:type="dxa"/>
            <w:shd w:val="clear" w:color="auto" w:fill="F7CAAC"/>
          </w:tcPr>
          <w:p w14:paraId="5C05102F" w14:textId="77777777" w:rsidR="00081B79" w:rsidRPr="009307D1" w:rsidRDefault="00081B79" w:rsidP="00246B3C"/>
        </w:tc>
        <w:tc>
          <w:tcPr>
            <w:tcW w:w="735" w:type="dxa"/>
            <w:shd w:val="clear" w:color="auto" w:fill="F7CAAC"/>
          </w:tcPr>
          <w:p w14:paraId="494ABBBB" w14:textId="4B35431A" w:rsidR="00081B79" w:rsidRPr="009307D1" w:rsidRDefault="00326E86" w:rsidP="00246B3C">
            <w:r>
              <w:t>CR</w:t>
            </w:r>
            <w:bookmarkStart w:id="82" w:name="_GoBack"/>
            <w:bookmarkEnd w:id="82"/>
          </w:p>
        </w:tc>
        <w:tc>
          <w:tcPr>
            <w:tcW w:w="578" w:type="dxa"/>
            <w:shd w:val="clear" w:color="auto" w:fill="F7CAAC"/>
          </w:tcPr>
          <w:p w14:paraId="5310DAE9" w14:textId="042C67B7" w:rsidR="00081B79" w:rsidRDefault="00081B79" w:rsidP="00246B3C"/>
        </w:tc>
        <w:tc>
          <w:tcPr>
            <w:tcW w:w="735" w:type="dxa"/>
            <w:shd w:val="clear" w:color="auto" w:fill="F7CAAC"/>
          </w:tcPr>
          <w:p w14:paraId="48AAFEA7" w14:textId="7FF21CF3" w:rsidR="00081B79" w:rsidRPr="009307D1" w:rsidRDefault="00A23328" w:rsidP="00246B3C">
            <w:r>
              <w:t>C</w:t>
            </w:r>
            <w:r w:rsidR="00326E86">
              <w:t>RU</w:t>
            </w:r>
            <w:r>
              <w:t>D</w:t>
            </w:r>
          </w:p>
        </w:tc>
        <w:tc>
          <w:tcPr>
            <w:tcW w:w="573" w:type="dxa"/>
            <w:shd w:val="clear" w:color="auto" w:fill="F7CAAC"/>
          </w:tcPr>
          <w:p w14:paraId="62F8169F" w14:textId="78A6FEFE" w:rsidR="00081B79" w:rsidRPr="009307D1" w:rsidRDefault="00326E86" w:rsidP="00246B3C">
            <w:r>
              <w:t>R</w:t>
            </w:r>
          </w:p>
        </w:tc>
        <w:tc>
          <w:tcPr>
            <w:tcW w:w="534" w:type="dxa"/>
            <w:shd w:val="clear" w:color="auto" w:fill="F7CAAC"/>
          </w:tcPr>
          <w:p w14:paraId="6288B650" w14:textId="4D049A51" w:rsidR="00081B79" w:rsidRDefault="00326E86" w:rsidP="00246B3C">
            <w:r>
              <w:t>R</w:t>
            </w:r>
          </w:p>
        </w:tc>
        <w:tc>
          <w:tcPr>
            <w:tcW w:w="515" w:type="dxa"/>
            <w:shd w:val="clear" w:color="auto" w:fill="F7CAAC"/>
          </w:tcPr>
          <w:p w14:paraId="31C71220" w14:textId="4C46B09E" w:rsidR="00081B79" w:rsidRPr="009307D1" w:rsidRDefault="00326E86" w:rsidP="00246B3C">
            <w:r>
              <w:t>R</w:t>
            </w:r>
          </w:p>
        </w:tc>
        <w:tc>
          <w:tcPr>
            <w:tcW w:w="515" w:type="dxa"/>
            <w:shd w:val="clear" w:color="auto" w:fill="F7CAAC"/>
          </w:tcPr>
          <w:p w14:paraId="3D0F2127" w14:textId="44FDEF5C" w:rsidR="00081B79" w:rsidRPr="009307D1" w:rsidRDefault="00136A58" w:rsidP="00246B3C">
            <w:r>
              <w:t>R</w:t>
            </w:r>
          </w:p>
        </w:tc>
        <w:tc>
          <w:tcPr>
            <w:tcW w:w="591" w:type="dxa"/>
            <w:shd w:val="clear" w:color="auto" w:fill="F7CAAC"/>
          </w:tcPr>
          <w:p w14:paraId="0877B29B" w14:textId="7D00106B" w:rsidR="00081B79" w:rsidRPr="009307D1" w:rsidRDefault="00136A58" w:rsidP="00246B3C">
            <w:r>
              <w:t>R</w:t>
            </w:r>
          </w:p>
        </w:tc>
        <w:tc>
          <w:tcPr>
            <w:tcW w:w="485" w:type="dxa"/>
            <w:shd w:val="clear" w:color="auto" w:fill="F7CAAC"/>
          </w:tcPr>
          <w:p w14:paraId="730BAB30" w14:textId="77777777" w:rsidR="00081B79" w:rsidRPr="009307D1" w:rsidRDefault="00081B79" w:rsidP="00246B3C"/>
        </w:tc>
        <w:tc>
          <w:tcPr>
            <w:tcW w:w="485" w:type="dxa"/>
            <w:shd w:val="clear" w:color="auto" w:fill="F7CAAC"/>
          </w:tcPr>
          <w:p w14:paraId="21B34A33" w14:textId="3B9D7C97" w:rsidR="00081B79" w:rsidRPr="009307D1" w:rsidRDefault="00136A58" w:rsidP="00246B3C">
            <w:r>
              <w:t>R</w:t>
            </w:r>
          </w:p>
        </w:tc>
        <w:tc>
          <w:tcPr>
            <w:tcW w:w="886" w:type="dxa"/>
            <w:shd w:val="clear" w:color="auto" w:fill="F7CAAC"/>
          </w:tcPr>
          <w:p w14:paraId="76324072" w14:textId="22577E7E" w:rsidR="00081B79" w:rsidRPr="009307D1" w:rsidRDefault="00136A58" w:rsidP="00246B3C">
            <w:r>
              <w:t>CRU</w:t>
            </w:r>
            <w:r w:rsidR="00A23328">
              <w:t>D</w:t>
            </w:r>
          </w:p>
        </w:tc>
      </w:tr>
      <w:tr w:rsidR="00326E86" w:rsidRPr="009307D1" w14:paraId="33148BCE" w14:textId="77777777" w:rsidTr="00E975BC">
        <w:tc>
          <w:tcPr>
            <w:tcW w:w="2761" w:type="dxa"/>
            <w:shd w:val="clear" w:color="auto" w:fill="F7CAAC"/>
          </w:tcPr>
          <w:p w14:paraId="53DF1F5E" w14:textId="7D57D494" w:rsidR="00326E86" w:rsidRDefault="00326E86" w:rsidP="00246B3C">
            <w:r>
              <w:t>Nutitelefon</w:t>
            </w:r>
          </w:p>
        </w:tc>
        <w:tc>
          <w:tcPr>
            <w:tcW w:w="446" w:type="dxa"/>
            <w:shd w:val="clear" w:color="auto" w:fill="F7CAAC"/>
          </w:tcPr>
          <w:p w14:paraId="31C3383C" w14:textId="77777777" w:rsidR="00326E86" w:rsidRPr="009307D1" w:rsidRDefault="00326E86" w:rsidP="00246B3C"/>
        </w:tc>
        <w:tc>
          <w:tcPr>
            <w:tcW w:w="735" w:type="dxa"/>
            <w:shd w:val="clear" w:color="auto" w:fill="F7CAAC"/>
          </w:tcPr>
          <w:p w14:paraId="29511C88" w14:textId="680D4F4B" w:rsidR="00326E86" w:rsidRPr="009307D1" w:rsidRDefault="00326E86" w:rsidP="00246B3C">
            <w:r>
              <w:t>CR</w:t>
            </w:r>
          </w:p>
        </w:tc>
        <w:tc>
          <w:tcPr>
            <w:tcW w:w="578" w:type="dxa"/>
            <w:shd w:val="clear" w:color="auto" w:fill="F7CAAC"/>
          </w:tcPr>
          <w:p w14:paraId="27C052DE" w14:textId="4516B089" w:rsidR="00326E86" w:rsidRDefault="00326E86" w:rsidP="00246B3C">
            <w:r>
              <w:t>R</w:t>
            </w:r>
          </w:p>
        </w:tc>
        <w:tc>
          <w:tcPr>
            <w:tcW w:w="735" w:type="dxa"/>
            <w:shd w:val="clear" w:color="auto" w:fill="F7CAAC"/>
          </w:tcPr>
          <w:p w14:paraId="1837D0BD" w14:textId="14F4DA5C" w:rsidR="00326E86" w:rsidRPr="009307D1" w:rsidRDefault="00326E86" w:rsidP="00246B3C">
            <w:r>
              <w:t>RU</w:t>
            </w:r>
          </w:p>
        </w:tc>
        <w:tc>
          <w:tcPr>
            <w:tcW w:w="573" w:type="dxa"/>
            <w:shd w:val="clear" w:color="auto" w:fill="F7CAAC"/>
          </w:tcPr>
          <w:p w14:paraId="304F9E14" w14:textId="7C12545A" w:rsidR="00326E86" w:rsidRPr="009307D1" w:rsidRDefault="00326E86" w:rsidP="00246B3C">
            <w:r>
              <w:t>R</w:t>
            </w:r>
          </w:p>
        </w:tc>
        <w:tc>
          <w:tcPr>
            <w:tcW w:w="534" w:type="dxa"/>
            <w:shd w:val="clear" w:color="auto" w:fill="F7CAAC"/>
          </w:tcPr>
          <w:p w14:paraId="797040AD" w14:textId="37325A2E" w:rsidR="00326E86" w:rsidRDefault="00326E86" w:rsidP="00246B3C">
            <w:r>
              <w:t>R</w:t>
            </w:r>
          </w:p>
        </w:tc>
        <w:tc>
          <w:tcPr>
            <w:tcW w:w="515" w:type="dxa"/>
            <w:shd w:val="clear" w:color="auto" w:fill="F7CAAC"/>
          </w:tcPr>
          <w:p w14:paraId="626E1DC3" w14:textId="271D395B" w:rsidR="00326E86" w:rsidRPr="009307D1" w:rsidRDefault="00326E86" w:rsidP="00246B3C">
            <w:r>
              <w:t>R</w:t>
            </w:r>
          </w:p>
        </w:tc>
        <w:tc>
          <w:tcPr>
            <w:tcW w:w="515" w:type="dxa"/>
            <w:shd w:val="clear" w:color="auto" w:fill="F7CAAC"/>
          </w:tcPr>
          <w:p w14:paraId="3578B7DA" w14:textId="091740E0" w:rsidR="00326E86" w:rsidRPr="009307D1" w:rsidRDefault="00136A58" w:rsidP="00246B3C">
            <w:r>
              <w:t>R</w:t>
            </w:r>
          </w:p>
        </w:tc>
        <w:tc>
          <w:tcPr>
            <w:tcW w:w="591" w:type="dxa"/>
            <w:shd w:val="clear" w:color="auto" w:fill="F7CAAC"/>
          </w:tcPr>
          <w:p w14:paraId="73320341" w14:textId="0905338C" w:rsidR="00326E86" w:rsidRPr="009307D1" w:rsidRDefault="00136A58" w:rsidP="00246B3C">
            <w:r>
              <w:t>R</w:t>
            </w:r>
          </w:p>
        </w:tc>
        <w:tc>
          <w:tcPr>
            <w:tcW w:w="485" w:type="dxa"/>
            <w:shd w:val="clear" w:color="auto" w:fill="F7CAAC"/>
          </w:tcPr>
          <w:p w14:paraId="60B3C561" w14:textId="77777777" w:rsidR="00326E86" w:rsidRPr="009307D1" w:rsidRDefault="00326E86" w:rsidP="00246B3C"/>
        </w:tc>
        <w:tc>
          <w:tcPr>
            <w:tcW w:w="485" w:type="dxa"/>
            <w:shd w:val="clear" w:color="auto" w:fill="F7CAAC"/>
          </w:tcPr>
          <w:p w14:paraId="6BA80250" w14:textId="0A2CA416" w:rsidR="00326E86" w:rsidRPr="009307D1" w:rsidRDefault="00136A58" w:rsidP="00246B3C">
            <w:r>
              <w:t>R</w:t>
            </w:r>
          </w:p>
        </w:tc>
        <w:tc>
          <w:tcPr>
            <w:tcW w:w="886" w:type="dxa"/>
            <w:shd w:val="clear" w:color="auto" w:fill="F7CAAC"/>
          </w:tcPr>
          <w:p w14:paraId="276D9C5E" w14:textId="2D07E6F3" w:rsidR="00326E86" w:rsidRPr="009307D1" w:rsidRDefault="00136A58" w:rsidP="00246B3C">
            <w:r>
              <w:t>CRU</w:t>
            </w:r>
          </w:p>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6B0730A7" w:rsidR="000B43DF" w:rsidRPr="009307D1" w:rsidRDefault="00326E86" w:rsidP="00246B3C">
            <w:r>
              <w:t>R</w:t>
            </w:r>
          </w:p>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544ECBF3" w:rsidR="000B43DF" w:rsidRPr="009307D1" w:rsidRDefault="00136A58" w:rsidP="00246B3C">
            <w:r>
              <w:t>R</w:t>
            </w:r>
          </w:p>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5E508B58" w:rsidR="00113C63" w:rsidRPr="009307D1" w:rsidRDefault="00326E86" w:rsidP="00246B3C">
            <w:r>
              <w:t>R</w:t>
            </w:r>
          </w:p>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7C06E4D3" w:rsidR="00113C63" w:rsidRPr="009307D1" w:rsidRDefault="00136A58" w:rsidP="00246B3C">
            <w:r>
              <w:t>R</w:t>
            </w:r>
          </w:p>
        </w:tc>
      </w:tr>
      <w:tr w:rsidR="00113C63" w:rsidRPr="009307D1" w14:paraId="08D5FD12" w14:textId="77777777" w:rsidTr="00983E46">
        <w:trPr>
          <w:trHeight w:val="247"/>
        </w:trPr>
        <w:tc>
          <w:tcPr>
            <w:tcW w:w="2761" w:type="dxa"/>
            <w:shd w:val="clear" w:color="auto" w:fill="auto"/>
          </w:tcPr>
          <w:p w14:paraId="4E89B9E1" w14:textId="67171DBB" w:rsidR="00113C63" w:rsidRDefault="00326E86" w:rsidP="00246B3C">
            <w:r>
              <w:t>Bränd</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61A655DC" w:rsidR="00113C63" w:rsidRPr="009307D1" w:rsidRDefault="00326E86" w:rsidP="00246B3C">
            <w:r>
              <w:t>R</w:t>
            </w:r>
          </w:p>
        </w:tc>
        <w:tc>
          <w:tcPr>
            <w:tcW w:w="578" w:type="dxa"/>
          </w:tcPr>
          <w:p w14:paraId="3682A3D3" w14:textId="14CABEC2" w:rsidR="00113C63" w:rsidRPr="009307D1" w:rsidRDefault="00113C63" w:rsidP="00246B3C"/>
        </w:tc>
        <w:tc>
          <w:tcPr>
            <w:tcW w:w="735" w:type="dxa"/>
          </w:tcPr>
          <w:p w14:paraId="4CD3AC45" w14:textId="3C4ED9C7" w:rsidR="00113C63" w:rsidRPr="009307D1" w:rsidRDefault="00326E86" w:rsidP="00246B3C">
            <w:r>
              <w:t>R</w:t>
            </w:r>
          </w:p>
        </w:tc>
        <w:tc>
          <w:tcPr>
            <w:tcW w:w="573" w:type="dxa"/>
          </w:tcPr>
          <w:p w14:paraId="6F84AC01" w14:textId="6C877E73" w:rsidR="00113C63" w:rsidRPr="009307D1" w:rsidRDefault="00113C63" w:rsidP="00246B3C"/>
        </w:tc>
        <w:tc>
          <w:tcPr>
            <w:tcW w:w="534" w:type="dxa"/>
            <w:shd w:val="clear" w:color="auto" w:fill="auto"/>
          </w:tcPr>
          <w:p w14:paraId="4FC79381" w14:textId="49CFB9BF" w:rsidR="00113C63" w:rsidRPr="009307D1" w:rsidRDefault="00113C63" w:rsidP="00246B3C"/>
        </w:tc>
        <w:tc>
          <w:tcPr>
            <w:tcW w:w="515" w:type="dxa"/>
          </w:tcPr>
          <w:p w14:paraId="3672A07E" w14:textId="78F6C44C" w:rsidR="00113C63" w:rsidRPr="009307D1" w:rsidRDefault="00326E86" w:rsidP="00246B3C">
            <w:r>
              <w:t>R</w:t>
            </w:r>
          </w:p>
        </w:tc>
        <w:tc>
          <w:tcPr>
            <w:tcW w:w="515" w:type="dxa"/>
          </w:tcPr>
          <w:p w14:paraId="6683D970" w14:textId="47A32DE8" w:rsidR="00113C63" w:rsidRPr="009307D1" w:rsidRDefault="00136A58" w:rsidP="00246B3C">
            <w:r>
              <w:t>R</w:t>
            </w:r>
          </w:p>
        </w:tc>
        <w:tc>
          <w:tcPr>
            <w:tcW w:w="591" w:type="dxa"/>
            <w:shd w:val="clear" w:color="auto" w:fill="auto"/>
          </w:tcPr>
          <w:p w14:paraId="6B398B75" w14:textId="7ABF3C92" w:rsidR="00113C63" w:rsidRPr="009307D1" w:rsidRDefault="00113C63" w:rsidP="00246B3C"/>
        </w:tc>
        <w:tc>
          <w:tcPr>
            <w:tcW w:w="485" w:type="dxa"/>
          </w:tcPr>
          <w:p w14:paraId="19A7E551" w14:textId="394149D4" w:rsidR="00113C63" w:rsidRPr="009307D1" w:rsidRDefault="00113C63" w:rsidP="00246B3C"/>
        </w:tc>
        <w:tc>
          <w:tcPr>
            <w:tcW w:w="485" w:type="dxa"/>
            <w:shd w:val="clear" w:color="auto" w:fill="auto"/>
          </w:tcPr>
          <w:p w14:paraId="591517C9" w14:textId="622B970F" w:rsidR="00113C63" w:rsidRPr="009307D1" w:rsidRDefault="00136A58" w:rsidP="00246B3C">
            <w:r>
              <w:t>R</w:t>
            </w:r>
          </w:p>
        </w:tc>
        <w:tc>
          <w:tcPr>
            <w:tcW w:w="886" w:type="dxa"/>
            <w:shd w:val="clear" w:color="auto" w:fill="auto"/>
          </w:tcPr>
          <w:p w14:paraId="193E5F2D" w14:textId="1F3BE65A" w:rsidR="00113C63" w:rsidRPr="009307D1" w:rsidRDefault="00136A58" w:rsidP="00246B3C">
            <w:r>
              <w:t>R</w:t>
            </w:r>
          </w:p>
        </w:tc>
      </w:tr>
      <w:tr w:rsidR="00081B79" w:rsidRPr="009307D1" w14:paraId="5D7ED52D" w14:textId="77777777" w:rsidTr="00983E46">
        <w:trPr>
          <w:trHeight w:val="247"/>
        </w:trPr>
        <w:tc>
          <w:tcPr>
            <w:tcW w:w="2761" w:type="dxa"/>
            <w:shd w:val="clear" w:color="auto" w:fill="auto"/>
          </w:tcPr>
          <w:p w14:paraId="2C302663" w14:textId="19795131" w:rsidR="00081B79" w:rsidRDefault="00326E86" w:rsidP="00246B3C">
            <w:r>
              <w:t>Diagonaal</w:t>
            </w:r>
          </w:p>
        </w:tc>
        <w:tc>
          <w:tcPr>
            <w:tcW w:w="446" w:type="dxa"/>
            <w:shd w:val="clear" w:color="auto" w:fill="auto"/>
          </w:tcPr>
          <w:p w14:paraId="4E3D6E4B" w14:textId="77777777" w:rsidR="00081B79" w:rsidRPr="009307D1" w:rsidRDefault="00081B79" w:rsidP="00246B3C"/>
        </w:tc>
        <w:tc>
          <w:tcPr>
            <w:tcW w:w="735" w:type="dxa"/>
            <w:shd w:val="clear" w:color="auto" w:fill="auto"/>
          </w:tcPr>
          <w:p w14:paraId="25BD1448" w14:textId="5EBA5FA5" w:rsidR="00081B79" w:rsidRPr="009307D1" w:rsidRDefault="00326E86" w:rsidP="00246B3C">
            <w:r>
              <w:t>R</w:t>
            </w:r>
          </w:p>
        </w:tc>
        <w:tc>
          <w:tcPr>
            <w:tcW w:w="578" w:type="dxa"/>
          </w:tcPr>
          <w:p w14:paraId="61BFCA3F" w14:textId="67A0CB3C" w:rsidR="00081B79" w:rsidRPr="009307D1" w:rsidRDefault="00081B79" w:rsidP="00246B3C"/>
        </w:tc>
        <w:tc>
          <w:tcPr>
            <w:tcW w:w="735" w:type="dxa"/>
          </w:tcPr>
          <w:p w14:paraId="15BEC6A7" w14:textId="3778CE38" w:rsidR="00081B79" w:rsidRPr="009307D1" w:rsidRDefault="00326E86" w:rsidP="00246B3C">
            <w:r>
              <w:t>R</w:t>
            </w:r>
          </w:p>
        </w:tc>
        <w:tc>
          <w:tcPr>
            <w:tcW w:w="573" w:type="dxa"/>
          </w:tcPr>
          <w:p w14:paraId="52D7C07F" w14:textId="2056242F" w:rsidR="00081B79" w:rsidRPr="009307D1" w:rsidRDefault="00081B79" w:rsidP="00246B3C"/>
        </w:tc>
        <w:tc>
          <w:tcPr>
            <w:tcW w:w="534" w:type="dxa"/>
            <w:shd w:val="clear" w:color="auto" w:fill="auto"/>
          </w:tcPr>
          <w:p w14:paraId="3A009B15" w14:textId="00BDD856" w:rsidR="00081B79" w:rsidRPr="009307D1" w:rsidRDefault="00081B79" w:rsidP="00246B3C"/>
        </w:tc>
        <w:tc>
          <w:tcPr>
            <w:tcW w:w="515" w:type="dxa"/>
          </w:tcPr>
          <w:p w14:paraId="444A5164" w14:textId="3DC1AD24" w:rsidR="00081B79" w:rsidRPr="009307D1" w:rsidRDefault="00326E86" w:rsidP="00246B3C">
            <w:r>
              <w:t>R</w:t>
            </w:r>
          </w:p>
        </w:tc>
        <w:tc>
          <w:tcPr>
            <w:tcW w:w="515" w:type="dxa"/>
          </w:tcPr>
          <w:p w14:paraId="72213E38" w14:textId="7DDF5ED8" w:rsidR="00081B79" w:rsidRPr="009307D1" w:rsidRDefault="00136A58" w:rsidP="00246B3C">
            <w:r>
              <w:t>R</w:t>
            </w:r>
          </w:p>
        </w:tc>
        <w:tc>
          <w:tcPr>
            <w:tcW w:w="591" w:type="dxa"/>
            <w:shd w:val="clear" w:color="auto" w:fill="auto"/>
          </w:tcPr>
          <w:p w14:paraId="005CE2D5" w14:textId="77777777" w:rsidR="00081B79" w:rsidRPr="009307D1" w:rsidRDefault="00081B79" w:rsidP="00246B3C"/>
        </w:tc>
        <w:tc>
          <w:tcPr>
            <w:tcW w:w="485" w:type="dxa"/>
          </w:tcPr>
          <w:p w14:paraId="0676BBDB" w14:textId="77777777" w:rsidR="00081B79" w:rsidRPr="009307D1" w:rsidRDefault="00081B79" w:rsidP="00246B3C"/>
        </w:tc>
        <w:tc>
          <w:tcPr>
            <w:tcW w:w="485" w:type="dxa"/>
            <w:shd w:val="clear" w:color="auto" w:fill="auto"/>
          </w:tcPr>
          <w:p w14:paraId="14117610" w14:textId="4313BD69" w:rsidR="00081B79" w:rsidRPr="009307D1" w:rsidRDefault="00136A58" w:rsidP="00246B3C">
            <w:r>
              <w:t>R</w:t>
            </w:r>
          </w:p>
        </w:tc>
        <w:tc>
          <w:tcPr>
            <w:tcW w:w="886" w:type="dxa"/>
            <w:shd w:val="clear" w:color="auto" w:fill="auto"/>
          </w:tcPr>
          <w:p w14:paraId="7CEAF9D2" w14:textId="3F8851EC" w:rsidR="00081B79" w:rsidRPr="009307D1" w:rsidRDefault="00136A58" w:rsidP="00246B3C">
            <w:r>
              <w:t>R</w:t>
            </w:r>
          </w:p>
        </w:tc>
      </w:tr>
      <w:tr w:rsidR="00081B79" w:rsidRPr="009307D1" w14:paraId="0E809602" w14:textId="77777777" w:rsidTr="00983E46">
        <w:trPr>
          <w:trHeight w:val="247"/>
        </w:trPr>
        <w:tc>
          <w:tcPr>
            <w:tcW w:w="2761" w:type="dxa"/>
            <w:shd w:val="clear" w:color="auto" w:fill="auto"/>
          </w:tcPr>
          <w:p w14:paraId="1057175C" w14:textId="01A951FA" w:rsidR="00081B79" w:rsidRDefault="00326E86" w:rsidP="00246B3C">
            <w:r>
              <w:t>Esimene_kaamera</w:t>
            </w:r>
          </w:p>
        </w:tc>
        <w:tc>
          <w:tcPr>
            <w:tcW w:w="446" w:type="dxa"/>
            <w:shd w:val="clear" w:color="auto" w:fill="auto"/>
          </w:tcPr>
          <w:p w14:paraId="7827D905" w14:textId="77777777" w:rsidR="00081B79" w:rsidRPr="009307D1" w:rsidRDefault="00081B79" w:rsidP="00246B3C"/>
        </w:tc>
        <w:tc>
          <w:tcPr>
            <w:tcW w:w="735" w:type="dxa"/>
            <w:shd w:val="clear" w:color="auto" w:fill="auto"/>
          </w:tcPr>
          <w:p w14:paraId="2BBD824A" w14:textId="41942813" w:rsidR="00081B79" w:rsidRPr="009307D1" w:rsidRDefault="00326E86" w:rsidP="00246B3C">
            <w:r>
              <w:t>R</w:t>
            </w:r>
          </w:p>
        </w:tc>
        <w:tc>
          <w:tcPr>
            <w:tcW w:w="578" w:type="dxa"/>
          </w:tcPr>
          <w:p w14:paraId="203C12E6" w14:textId="6B8B5BE1" w:rsidR="00081B79" w:rsidRPr="009307D1" w:rsidRDefault="00081B79" w:rsidP="00246B3C"/>
        </w:tc>
        <w:tc>
          <w:tcPr>
            <w:tcW w:w="735" w:type="dxa"/>
          </w:tcPr>
          <w:p w14:paraId="3BADB601" w14:textId="2E71FAC8" w:rsidR="00081B79" w:rsidRPr="009307D1" w:rsidRDefault="00326E86" w:rsidP="00246B3C">
            <w:r>
              <w:t>R</w:t>
            </w:r>
          </w:p>
        </w:tc>
        <w:tc>
          <w:tcPr>
            <w:tcW w:w="573" w:type="dxa"/>
          </w:tcPr>
          <w:p w14:paraId="122C23E6" w14:textId="57FC2136" w:rsidR="00081B79" w:rsidRPr="009307D1" w:rsidRDefault="00081B79" w:rsidP="00246B3C"/>
        </w:tc>
        <w:tc>
          <w:tcPr>
            <w:tcW w:w="534" w:type="dxa"/>
            <w:shd w:val="clear" w:color="auto" w:fill="auto"/>
          </w:tcPr>
          <w:p w14:paraId="4269F8BC" w14:textId="15B0BA61" w:rsidR="00081B79" w:rsidRPr="009307D1" w:rsidRDefault="00081B79" w:rsidP="00246B3C"/>
        </w:tc>
        <w:tc>
          <w:tcPr>
            <w:tcW w:w="515" w:type="dxa"/>
          </w:tcPr>
          <w:p w14:paraId="76781764" w14:textId="3658BCB1" w:rsidR="00081B79" w:rsidRPr="009307D1" w:rsidRDefault="00326E86" w:rsidP="00246B3C">
            <w:r>
              <w:t>R</w:t>
            </w:r>
          </w:p>
        </w:tc>
        <w:tc>
          <w:tcPr>
            <w:tcW w:w="515" w:type="dxa"/>
          </w:tcPr>
          <w:p w14:paraId="78264206" w14:textId="7DD13A40" w:rsidR="00081B79" w:rsidRPr="009307D1" w:rsidRDefault="00136A58" w:rsidP="00246B3C">
            <w:r>
              <w:t>R</w:t>
            </w:r>
          </w:p>
        </w:tc>
        <w:tc>
          <w:tcPr>
            <w:tcW w:w="591" w:type="dxa"/>
            <w:shd w:val="clear" w:color="auto" w:fill="auto"/>
          </w:tcPr>
          <w:p w14:paraId="6EBFD331" w14:textId="77777777" w:rsidR="00081B79" w:rsidRPr="009307D1" w:rsidRDefault="00081B79" w:rsidP="00246B3C"/>
        </w:tc>
        <w:tc>
          <w:tcPr>
            <w:tcW w:w="485" w:type="dxa"/>
          </w:tcPr>
          <w:p w14:paraId="5015F81C" w14:textId="77777777" w:rsidR="00081B79" w:rsidRPr="009307D1" w:rsidRDefault="00081B79" w:rsidP="00246B3C"/>
        </w:tc>
        <w:tc>
          <w:tcPr>
            <w:tcW w:w="485" w:type="dxa"/>
            <w:shd w:val="clear" w:color="auto" w:fill="auto"/>
          </w:tcPr>
          <w:p w14:paraId="75DC2701" w14:textId="54F51159" w:rsidR="00081B79" w:rsidRPr="009307D1" w:rsidRDefault="00136A58" w:rsidP="00246B3C">
            <w:r>
              <w:t>R</w:t>
            </w:r>
          </w:p>
        </w:tc>
        <w:tc>
          <w:tcPr>
            <w:tcW w:w="886" w:type="dxa"/>
            <w:shd w:val="clear" w:color="auto" w:fill="auto"/>
          </w:tcPr>
          <w:p w14:paraId="19D15397" w14:textId="04C154C1" w:rsidR="00081B79" w:rsidRPr="009307D1" w:rsidRDefault="00136A58" w:rsidP="00246B3C">
            <w:r>
              <w:t>R</w:t>
            </w:r>
          </w:p>
        </w:tc>
      </w:tr>
      <w:tr w:rsidR="00326E86" w:rsidRPr="009307D1" w14:paraId="77ABBEB0" w14:textId="77777777" w:rsidTr="00983E46">
        <w:trPr>
          <w:trHeight w:val="247"/>
        </w:trPr>
        <w:tc>
          <w:tcPr>
            <w:tcW w:w="2761" w:type="dxa"/>
            <w:shd w:val="clear" w:color="auto" w:fill="auto"/>
          </w:tcPr>
          <w:p w14:paraId="1A4FEF49" w14:textId="7CA98027" w:rsidR="00326E86" w:rsidRDefault="00326E86" w:rsidP="00246B3C">
            <w:r>
              <w:t>Tagumine_kaamera</w:t>
            </w:r>
          </w:p>
        </w:tc>
        <w:tc>
          <w:tcPr>
            <w:tcW w:w="446" w:type="dxa"/>
            <w:shd w:val="clear" w:color="auto" w:fill="auto"/>
          </w:tcPr>
          <w:p w14:paraId="079B7833" w14:textId="77777777" w:rsidR="00326E86" w:rsidRPr="009307D1" w:rsidRDefault="00326E86" w:rsidP="00246B3C"/>
        </w:tc>
        <w:tc>
          <w:tcPr>
            <w:tcW w:w="735" w:type="dxa"/>
            <w:shd w:val="clear" w:color="auto" w:fill="auto"/>
          </w:tcPr>
          <w:p w14:paraId="725EE43D" w14:textId="16363CDC" w:rsidR="00326E86" w:rsidRPr="009307D1" w:rsidRDefault="00326E86" w:rsidP="00246B3C">
            <w:r>
              <w:t>R</w:t>
            </w:r>
          </w:p>
        </w:tc>
        <w:tc>
          <w:tcPr>
            <w:tcW w:w="578" w:type="dxa"/>
          </w:tcPr>
          <w:p w14:paraId="3D66DC57" w14:textId="1567452C" w:rsidR="00326E86" w:rsidRPr="009307D1" w:rsidRDefault="00326E86" w:rsidP="00246B3C"/>
        </w:tc>
        <w:tc>
          <w:tcPr>
            <w:tcW w:w="735" w:type="dxa"/>
          </w:tcPr>
          <w:p w14:paraId="2E1FC9E7" w14:textId="545A7950" w:rsidR="00326E86" w:rsidRPr="009307D1" w:rsidRDefault="00326E86" w:rsidP="00246B3C">
            <w:r>
              <w:t>R</w:t>
            </w:r>
          </w:p>
        </w:tc>
        <w:tc>
          <w:tcPr>
            <w:tcW w:w="573" w:type="dxa"/>
          </w:tcPr>
          <w:p w14:paraId="149163A9" w14:textId="7B603E57" w:rsidR="00326E86" w:rsidRPr="009307D1" w:rsidRDefault="00326E86" w:rsidP="00246B3C"/>
        </w:tc>
        <w:tc>
          <w:tcPr>
            <w:tcW w:w="534" w:type="dxa"/>
            <w:shd w:val="clear" w:color="auto" w:fill="auto"/>
          </w:tcPr>
          <w:p w14:paraId="28A8FB79" w14:textId="0B5F5511" w:rsidR="00326E86" w:rsidRPr="009307D1" w:rsidRDefault="00326E86" w:rsidP="00246B3C"/>
        </w:tc>
        <w:tc>
          <w:tcPr>
            <w:tcW w:w="515" w:type="dxa"/>
          </w:tcPr>
          <w:p w14:paraId="75C429D2" w14:textId="7DD9D99A" w:rsidR="00326E86" w:rsidRPr="009307D1" w:rsidRDefault="00326E86" w:rsidP="00246B3C">
            <w:r>
              <w:t>R</w:t>
            </w:r>
          </w:p>
        </w:tc>
        <w:tc>
          <w:tcPr>
            <w:tcW w:w="515" w:type="dxa"/>
          </w:tcPr>
          <w:p w14:paraId="01854777" w14:textId="056FB0F5" w:rsidR="00326E86" w:rsidRPr="009307D1" w:rsidRDefault="00136A58" w:rsidP="00246B3C">
            <w:r>
              <w:t>R</w:t>
            </w:r>
          </w:p>
        </w:tc>
        <w:tc>
          <w:tcPr>
            <w:tcW w:w="591" w:type="dxa"/>
            <w:shd w:val="clear" w:color="auto" w:fill="auto"/>
          </w:tcPr>
          <w:p w14:paraId="7113628A" w14:textId="77777777" w:rsidR="00326E86" w:rsidRPr="009307D1" w:rsidRDefault="00326E86" w:rsidP="00246B3C"/>
        </w:tc>
        <w:tc>
          <w:tcPr>
            <w:tcW w:w="485" w:type="dxa"/>
          </w:tcPr>
          <w:p w14:paraId="0FB83ED3" w14:textId="77777777" w:rsidR="00326E86" w:rsidRPr="009307D1" w:rsidRDefault="00326E86" w:rsidP="00246B3C"/>
        </w:tc>
        <w:tc>
          <w:tcPr>
            <w:tcW w:w="485" w:type="dxa"/>
            <w:shd w:val="clear" w:color="auto" w:fill="auto"/>
          </w:tcPr>
          <w:p w14:paraId="2A4ED8E1" w14:textId="416CCFEF" w:rsidR="00326E86" w:rsidRPr="009307D1" w:rsidRDefault="00136A58" w:rsidP="00246B3C">
            <w:r>
              <w:t>R</w:t>
            </w:r>
          </w:p>
        </w:tc>
        <w:tc>
          <w:tcPr>
            <w:tcW w:w="886" w:type="dxa"/>
            <w:shd w:val="clear" w:color="auto" w:fill="auto"/>
          </w:tcPr>
          <w:p w14:paraId="2DE2FA5E" w14:textId="75F71607" w:rsidR="00326E86" w:rsidRPr="009307D1" w:rsidRDefault="00136A58" w:rsidP="00246B3C">
            <w:r>
              <w:t>R</w:t>
            </w:r>
          </w:p>
        </w:tc>
      </w:tr>
      <w:tr w:rsidR="00081B79" w:rsidRPr="009307D1" w14:paraId="705F2053" w14:textId="77777777" w:rsidTr="00983E46">
        <w:trPr>
          <w:trHeight w:val="247"/>
        </w:trPr>
        <w:tc>
          <w:tcPr>
            <w:tcW w:w="2761" w:type="dxa"/>
            <w:shd w:val="clear" w:color="auto" w:fill="auto"/>
          </w:tcPr>
          <w:p w14:paraId="1470FA14" w14:textId="51737FA5" w:rsidR="00081B79" w:rsidRDefault="00326E86" w:rsidP="00246B3C">
            <w:r>
              <w:t>Ekraani_resolutsioon</w:t>
            </w:r>
          </w:p>
        </w:tc>
        <w:tc>
          <w:tcPr>
            <w:tcW w:w="446" w:type="dxa"/>
            <w:shd w:val="clear" w:color="auto" w:fill="auto"/>
          </w:tcPr>
          <w:p w14:paraId="4D3690E1" w14:textId="77777777" w:rsidR="00081B79" w:rsidRPr="009307D1" w:rsidRDefault="00081B79" w:rsidP="00246B3C"/>
        </w:tc>
        <w:tc>
          <w:tcPr>
            <w:tcW w:w="735" w:type="dxa"/>
            <w:shd w:val="clear" w:color="auto" w:fill="auto"/>
          </w:tcPr>
          <w:p w14:paraId="4160E9BF" w14:textId="4234CDE7" w:rsidR="00081B79" w:rsidRPr="009307D1" w:rsidRDefault="00326E86" w:rsidP="00246B3C">
            <w:r>
              <w:t>R</w:t>
            </w:r>
          </w:p>
        </w:tc>
        <w:tc>
          <w:tcPr>
            <w:tcW w:w="578" w:type="dxa"/>
          </w:tcPr>
          <w:p w14:paraId="3DF40E57" w14:textId="326A64F5" w:rsidR="00081B79" w:rsidRPr="009307D1" w:rsidRDefault="00081B79" w:rsidP="00246B3C"/>
        </w:tc>
        <w:tc>
          <w:tcPr>
            <w:tcW w:w="735" w:type="dxa"/>
          </w:tcPr>
          <w:p w14:paraId="56D70428" w14:textId="219A3233" w:rsidR="00081B79" w:rsidRPr="009307D1" w:rsidRDefault="00326E86" w:rsidP="00246B3C">
            <w:r>
              <w:t>R</w:t>
            </w:r>
          </w:p>
        </w:tc>
        <w:tc>
          <w:tcPr>
            <w:tcW w:w="573" w:type="dxa"/>
          </w:tcPr>
          <w:p w14:paraId="11C76998" w14:textId="41542282" w:rsidR="00081B79" w:rsidRPr="009307D1" w:rsidRDefault="00081B79" w:rsidP="00246B3C"/>
        </w:tc>
        <w:tc>
          <w:tcPr>
            <w:tcW w:w="534" w:type="dxa"/>
            <w:shd w:val="clear" w:color="auto" w:fill="auto"/>
          </w:tcPr>
          <w:p w14:paraId="2A2AB7C0" w14:textId="4B76503C" w:rsidR="00081B79" w:rsidRPr="009307D1" w:rsidRDefault="00081B79" w:rsidP="00246B3C"/>
        </w:tc>
        <w:tc>
          <w:tcPr>
            <w:tcW w:w="515" w:type="dxa"/>
          </w:tcPr>
          <w:p w14:paraId="43D7F7D3" w14:textId="0DB3482E" w:rsidR="00081B79" w:rsidRPr="009307D1" w:rsidRDefault="00326E86" w:rsidP="00246B3C">
            <w:r>
              <w:t>R</w:t>
            </w:r>
          </w:p>
        </w:tc>
        <w:tc>
          <w:tcPr>
            <w:tcW w:w="515" w:type="dxa"/>
          </w:tcPr>
          <w:p w14:paraId="4F4B2089" w14:textId="55CEE7A6" w:rsidR="00081B79" w:rsidRPr="009307D1" w:rsidRDefault="00136A58" w:rsidP="00246B3C">
            <w:r>
              <w:t>R</w:t>
            </w:r>
          </w:p>
        </w:tc>
        <w:tc>
          <w:tcPr>
            <w:tcW w:w="591" w:type="dxa"/>
            <w:shd w:val="clear" w:color="auto" w:fill="auto"/>
          </w:tcPr>
          <w:p w14:paraId="102BFB2B" w14:textId="77777777" w:rsidR="00081B79" w:rsidRPr="009307D1" w:rsidRDefault="00081B79" w:rsidP="00246B3C"/>
        </w:tc>
        <w:tc>
          <w:tcPr>
            <w:tcW w:w="485" w:type="dxa"/>
          </w:tcPr>
          <w:p w14:paraId="024F5A78" w14:textId="77777777" w:rsidR="00081B79" w:rsidRPr="009307D1" w:rsidRDefault="00081B79" w:rsidP="00246B3C"/>
        </w:tc>
        <w:tc>
          <w:tcPr>
            <w:tcW w:w="485" w:type="dxa"/>
            <w:shd w:val="clear" w:color="auto" w:fill="auto"/>
          </w:tcPr>
          <w:p w14:paraId="394E69C3" w14:textId="16FE8006" w:rsidR="00081B79" w:rsidRPr="009307D1" w:rsidRDefault="00136A58" w:rsidP="00246B3C">
            <w:r>
              <w:t>R</w:t>
            </w:r>
          </w:p>
        </w:tc>
        <w:tc>
          <w:tcPr>
            <w:tcW w:w="886" w:type="dxa"/>
            <w:shd w:val="clear" w:color="auto" w:fill="auto"/>
          </w:tcPr>
          <w:p w14:paraId="103C3237" w14:textId="409EBF37" w:rsidR="00081B79" w:rsidRPr="009307D1" w:rsidRDefault="00136A58" w:rsidP="00246B3C">
            <w:r>
              <w:t>R</w:t>
            </w:r>
          </w:p>
        </w:tc>
      </w:tr>
      <w:tr w:rsidR="00326E86" w:rsidRPr="009307D1" w14:paraId="373AD7E3" w14:textId="77777777" w:rsidTr="00983E46">
        <w:trPr>
          <w:trHeight w:val="247"/>
        </w:trPr>
        <w:tc>
          <w:tcPr>
            <w:tcW w:w="2761" w:type="dxa"/>
            <w:shd w:val="clear" w:color="auto" w:fill="auto"/>
          </w:tcPr>
          <w:p w14:paraId="10B0EEC4" w14:textId="6773C06F" w:rsidR="00326E86" w:rsidRDefault="00326E86" w:rsidP="00246B3C">
            <w:r>
              <w:t>Protsessor</w:t>
            </w:r>
          </w:p>
        </w:tc>
        <w:tc>
          <w:tcPr>
            <w:tcW w:w="446" w:type="dxa"/>
            <w:shd w:val="clear" w:color="auto" w:fill="auto"/>
          </w:tcPr>
          <w:p w14:paraId="6EC48F7F" w14:textId="77777777" w:rsidR="00326E86" w:rsidRPr="009307D1" w:rsidRDefault="00326E86" w:rsidP="00246B3C"/>
        </w:tc>
        <w:tc>
          <w:tcPr>
            <w:tcW w:w="735" w:type="dxa"/>
            <w:shd w:val="clear" w:color="auto" w:fill="auto"/>
          </w:tcPr>
          <w:p w14:paraId="05C1E11E" w14:textId="3A710976" w:rsidR="00326E86" w:rsidRPr="009307D1" w:rsidRDefault="00326E86" w:rsidP="00246B3C">
            <w:r>
              <w:t>R</w:t>
            </w:r>
          </w:p>
        </w:tc>
        <w:tc>
          <w:tcPr>
            <w:tcW w:w="578" w:type="dxa"/>
          </w:tcPr>
          <w:p w14:paraId="79E5F79D" w14:textId="78096A53" w:rsidR="00326E86" w:rsidRPr="009307D1" w:rsidRDefault="00326E86" w:rsidP="00246B3C"/>
        </w:tc>
        <w:tc>
          <w:tcPr>
            <w:tcW w:w="735" w:type="dxa"/>
          </w:tcPr>
          <w:p w14:paraId="06593953" w14:textId="3770A431" w:rsidR="00326E86" w:rsidRPr="009307D1" w:rsidRDefault="00326E86" w:rsidP="00246B3C">
            <w:r>
              <w:t>R</w:t>
            </w:r>
          </w:p>
        </w:tc>
        <w:tc>
          <w:tcPr>
            <w:tcW w:w="573" w:type="dxa"/>
          </w:tcPr>
          <w:p w14:paraId="27F8DF39" w14:textId="7982A909" w:rsidR="00326E86" w:rsidRPr="009307D1" w:rsidRDefault="00326E86" w:rsidP="00246B3C"/>
        </w:tc>
        <w:tc>
          <w:tcPr>
            <w:tcW w:w="534" w:type="dxa"/>
            <w:shd w:val="clear" w:color="auto" w:fill="auto"/>
          </w:tcPr>
          <w:p w14:paraId="11985EC8" w14:textId="1EDC67FD" w:rsidR="00326E86" w:rsidRPr="009307D1" w:rsidRDefault="00326E86" w:rsidP="00246B3C"/>
        </w:tc>
        <w:tc>
          <w:tcPr>
            <w:tcW w:w="515" w:type="dxa"/>
          </w:tcPr>
          <w:p w14:paraId="1D78E6AA" w14:textId="41AA98A5" w:rsidR="00326E86" w:rsidRPr="009307D1" w:rsidRDefault="00326E86" w:rsidP="00246B3C">
            <w:r>
              <w:t>R</w:t>
            </w:r>
          </w:p>
        </w:tc>
        <w:tc>
          <w:tcPr>
            <w:tcW w:w="515" w:type="dxa"/>
          </w:tcPr>
          <w:p w14:paraId="4235D097" w14:textId="55850719" w:rsidR="00326E86" w:rsidRPr="009307D1" w:rsidRDefault="00136A58" w:rsidP="00246B3C">
            <w:r>
              <w:t>R</w:t>
            </w:r>
          </w:p>
        </w:tc>
        <w:tc>
          <w:tcPr>
            <w:tcW w:w="591" w:type="dxa"/>
            <w:shd w:val="clear" w:color="auto" w:fill="auto"/>
          </w:tcPr>
          <w:p w14:paraId="258FF99D" w14:textId="77777777" w:rsidR="00326E86" w:rsidRPr="009307D1" w:rsidRDefault="00326E86" w:rsidP="00246B3C"/>
        </w:tc>
        <w:tc>
          <w:tcPr>
            <w:tcW w:w="485" w:type="dxa"/>
          </w:tcPr>
          <w:p w14:paraId="1F67BDD3" w14:textId="77777777" w:rsidR="00326E86" w:rsidRPr="009307D1" w:rsidRDefault="00326E86" w:rsidP="00246B3C"/>
        </w:tc>
        <w:tc>
          <w:tcPr>
            <w:tcW w:w="485" w:type="dxa"/>
            <w:shd w:val="clear" w:color="auto" w:fill="auto"/>
          </w:tcPr>
          <w:p w14:paraId="69EA0D8F" w14:textId="175B281C" w:rsidR="00326E86" w:rsidRPr="009307D1" w:rsidRDefault="00136A58" w:rsidP="00246B3C">
            <w:r>
              <w:t>R</w:t>
            </w:r>
          </w:p>
        </w:tc>
        <w:tc>
          <w:tcPr>
            <w:tcW w:w="886" w:type="dxa"/>
            <w:shd w:val="clear" w:color="auto" w:fill="auto"/>
          </w:tcPr>
          <w:p w14:paraId="531712D8" w14:textId="0E733849" w:rsidR="00326E86" w:rsidRPr="009307D1" w:rsidRDefault="00136A58" w:rsidP="00246B3C">
            <w:r>
              <w:t>R</w:t>
            </w:r>
          </w:p>
        </w:tc>
      </w:tr>
      <w:tr w:rsidR="00326E86" w:rsidRPr="009307D1" w14:paraId="40545547" w14:textId="77777777" w:rsidTr="00983E46">
        <w:trPr>
          <w:trHeight w:val="247"/>
        </w:trPr>
        <w:tc>
          <w:tcPr>
            <w:tcW w:w="2761" w:type="dxa"/>
            <w:shd w:val="clear" w:color="auto" w:fill="auto"/>
          </w:tcPr>
          <w:p w14:paraId="4F4C85FC" w14:textId="346A87CD" w:rsidR="00326E86" w:rsidRDefault="00326E86" w:rsidP="00246B3C">
            <w:r>
              <w:t>Sisemälu</w:t>
            </w:r>
          </w:p>
        </w:tc>
        <w:tc>
          <w:tcPr>
            <w:tcW w:w="446" w:type="dxa"/>
            <w:shd w:val="clear" w:color="auto" w:fill="auto"/>
          </w:tcPr>
          <w:p w14:paraId="45BCFF2C" w14:textId="77777777" w:rsidR="00326E86" w:rsidRPr="009307D1" w:rsidRDefault="00326E86" w:rsidP="00246B3C"/>
        </w:tc>
        <w:tc>
          <w:tcPr>
            <w:tcW w:w="735" w:type="dxa"/>
            <w:shd w:val="clear" w:color="auto" w:fill="auto"/>
          </w:tcPr>
          <w:p w14:paraId="7E960C21" w14:textId="2F91EF6F" w:rsidR="00326E86" w:rsidRPr="009307D1" w:rsidRDefault="00326E86" w:rsidP="00246B3C">
            <w:r>
              <w:t>R</w:t>
            </w:r>
          </w:p>
        </w:tc>
        <w:tc>
          <w:tcPr>
            <w:tcW w:w="578" w:type="dxa"/>
          </w:tcPr>
          <w:p w14:paraId="5D5C4353" w14:textId="13A446FB" w:rsidR="00326E86" w:rsidRPr="009307D1" w:rsidRDefault="00326E86" w:rsidP="00246B3C"/>
        </w:tc>
        <w:tc>
          <w:tcPr>
            <w:tcW w:w="735" w:type="dxa"/>
          </w:tcPr>
          <w:p w14:paraId="378FB260" w14:textId="37A24C89" w:rsidR="00326E86" w:rsidRPr="009307D1" w:rsidRDefault="00326E86" w:rsidP="00246B3C">
            <w:r>
              <w:t>R</w:t>
            </w:r>
          </w:p>
        </w:tc>
        <w:tc>
          <w:tcPr>
            <w:tcW w:w="573" w:type="dxa"/>
          </w:tcPr>
          <w:p w14:paraId="1EBAE3F2" w14:textId="64AFFD49" w:rsidR="00326E86" w:rsidRPr="009307D1" w:rsidRDefault="00326E86" w:rsidP="00246B3C"/>
        </w:tc>
        <w:tc>
          <w:tcPr>
            <w:tcW w:w="534" w:type="dxa"/>
            <w:shd w:val="clear" w:color="auto" w:fill="auto"/>
          </w:tcPr>
          <w:p w14:paraId="02C770F1" w14:textId="2BBC9872" w:rsidR="00326E86" w:rsidRPr="009307D1" w:rsidRDefault="00326E86" w:rsidP="00246B3C"/>
        </w:tc>
        <w:tc>
          <w:tcPr>
            <w:tcW w:w="515" w:type="dxa"/>
          </w:tcPr>
          <w:p w14:paraId="38447F9B" w14:textId="1549069E" w:rsidR="00326E86" w:rsidRPr="009307D1" w:rsidRDefault="00326E86" w:rsidP="00246B3C">
            <w:r>
              <w:t>R</w:t>
            </w:r>
          </w:p>
        </w:tc>
        <w:tc>
          <w:tcPr>
            <w:tcW w:w="515" w:type="dxa"/>
          </w:tcPr>
          <w:p w14:paraId="36E01DAD" w14:textId="2E4C0AFF" w:rsidR="00326E86" w:rsidRPr="009307D1" w:rsidRDefault="00136A58" w:rsidP="00246B3C">
            <w:r>
              <w:t>R</w:t>
            </w:r>
          </w:p>
        </w:tc>
        <w:tc>
          <w:tcPr>
            <w:tcW w:w="591" w:type="dxa"/>
            <w:shd w:val="clear" w:color="auto" w:fill="auto"/>
          </w:tcPr>
          <w:p w14:paraId="4EDF4173" w14:textId="77777777" w:rsidR="00326E86" w:rsidRPr="009307D1" w:rsidRDefault="00326E86" w:rsidP="00246B3C"/>
        </w:tc>
        <w:tc>
          <w:tcPr>
            <w:tcW w:w="485" w:type="dxa"/>
          </w:tcPr>
          <w:p w14:paraId="65DEBD2E" w14:textId="77777777" w:rsidR="00326E86" w:rsidRPr="009307D1" w:rsidRDefault="00326E86" w:rsidP="00246B3C"/>
        </w:tc>
        <w:tc>
          <w:tcPr>
            <w:tcW w:w="485" w:type="dxa"/>
            <w:shd w:val="clear" w:color="auto" w:fill="auto"/>
          </w:tcPr>
          <w:p w14:paraId="2D0C76D6" w14:textId="4CCE4237" w:rsidR="00326E86" w:rsidRPr="009307D1" w:rsidRDefault="00136A58" w:rsidP="00246B3C">
            <w:r>
              <w:t>R</w:t>
            </w:r>
          </w:p>
        </w:tc>
        <w:tc>
          <w:tcPr>
            <w:tcW w:w="886" w:type="dxa"/>
            <w:shd w:val="clear" w:color="auto" w:fill="auto"/>
          </w:tcPr>
          <w:p w14:paraId="5237C383" w14:textId="54107089" w:rsidR="00326E86" w:rsidRPr="009307D1" w:rsidRDefault="00136A58" w:rsidP="00246B3C">
            <w:r>
              <w:t>R</w:t>
            </w:r>
          </w:p>
        </w:tc>
      </w:tr>
      <w:tr w:rsidR="00326E86" w:rsidRPr="009307D1" w14:paraId="7B8CEA7D" w14:textId="77777777" w:rsidTr="00983E46">
        <w:trPr>
          <w:trHeight w:val="247"/>
        </w:trPr>
        <w:tc>
          <w:tcPr>
            <w:tcW w:w="2761" w:type="dxa"/>
            <w:shd w:val="clear" w:color="auto" w:fill="auto"/>
          </w:tcPr>
          <w:p w14:paraId="2D303BDC" w14:textId="0E9AF355" w:rsidR="00326E86" w:rsidRDefault="00326E86" w:rsidP="00246B3C">
            <w:r>
              <w:t>Värv</w:t>
            </w:r>
          </w:p>
        </w:tc>
        <w:tc>
          <w:tcPr>
            <w:tcW w:w="446" w:type="dxa"/>
            <w:shd w:val="clear" w:color="auto" w:fill="auto"/>
          </w:tcPr>
          <w:p w14:paraId="2E75202B" w14:textId="77777777" w:rsidR="00326E86" w:rsidRPr="009307D1" w:rsidRDefault="00326E86" w:rsidP="00246B3C"/>
        </w:tc>
        <w:tc>
          <w:tcPr>
            <w:tcW w:w="735" w:type="dxa"/>
            <w:shd w:val="clear" w:color="auto" w:fill="auto"/>
          </w:tcPr>
          <w:p w14:paraId="5E5FE2C4" w14:textId="2EA063A4" w:rsidR="00326E86" w:rsidRPr="009307D1" w:rsidRDefault="00326E86" w:rsidP="00246B3C">
            <w:r>
              <w:t>R</w:t>
            </w:r>
          </w:p>
        </w:tc>
        <w:tc>
          <w:tcPr>
            <w:tcW w:w="578" w:type="dxa"/>
          </w:tcPr>
          <w:p w14:paraId="1F8B6E8B" w14:textId="4872F938" w:rsidR="00326E86" w:rsidRPr="009307D1" w:rsidRDefault="00326E86" w:rsidP="00246B3C"/>
        </w:tc>
        <w:tc>
          <w:tcPr>
            <w:tcW w:w="735" w:type="dxa"/>
          </w:tcPr>
          <w:p w14:paraId="431C8F35" w14:textId="623DE100" w:rsidR="00326E86" w:rsidRPr="009307D1" w:rsidRDefault="00326E86" w:rsidP="00246B3C">
            <w:r>
              <w:t>R</w:t>
            </w:r>
          </w:p>
        </w:tc>
        <w:tc>
          <w:tcPr>
            <w:tcW w:w="573" w:type="dxa"/>
          </w:tcPr>
          <w:p w14:paraId="39AEAD62" w14:textId="0496C0CA" w:rsidR="00326E86" w:rsidRPr="009307D1" w:rsidRDefault="00326E86" w:rsidP="00246B3C"/>
        </w:tc>
        <w:tc>
          <w:tcPr>
            <w:tcW w:w="534" w:type="dxa"/>
            <w:shd w:val="clear" w:color="auto" w:fill="auto"/>
          </w:tcPr>
          <w:p w14:paraId="7D3E6D3A" w14:textId="1A991C58" w:rsidR="00326E86" w:rsidRPr="009307D1" w:rsidRDefault="00326E86" w:rsidP="00246B3C"/>
        </w:tc>
        <w:tc>
          <w:tcPr>
            <w:tcW w:w="515" w:type="dxa"/>
          </w:tcPr>
          <w:p w14:paraId="5EF14819" w14:textId="7B1DF729" w:rsidR="00326E86" w:rsidRPr="009307D1" w:rsidRDefault="00326E86" w:rsidP="00246B3C">
            <w:r>
              <w:t>R</w:t>
            </w:r>
          </w:p>
        </w:tc>
        <w:tc>
          <w:tcPr>
            <w:tcW w:w="515" w:type="dxa"/>
          </w:tcPr>
          <w:p w14:paraId="6967D500" w14:textId="4431EBBF" w:rsidR="00326E86" w:rsidRPr="009307D1" w:rsidRDefault="00136A58" w:rsidP="00246B3C">
            <w:r>
              <w:t>R</w:t>
            </w:r>
          </w:p>
        </w:tc>
        <w:tc>
          <w:tcPr>
            <w:tcW w:w="591" w:type="dxa"/>
            <w:shd w:val="clear" w:color="auto" w:fill="auto"/>
          </w:tcPr>
          <w:p w14:paraId="4F634CBF" w14:textId="77777777" w:rsidR="00326E86" w:rsidRPr="009307D1" w:rsidRDefault="00326E86" w:rsidP="00246B3C"/>
        </w:tc>
        <w:tc>
          <w:tcPr>
            <w:tcW w:w="485" w:type="dxa"/>
          </w:tcPr>
          <w:p w14:paraId="2F841CDF" w14:textId="77777777" w:rsidR="00326E86" w:rsidRPr="009307D1" w:rsidRDefault="00326E86" w:rsidP="00246B3C"/>
        </w:tc>
        <w:tc>
          <w:tcPr>
            <w:tcW w:w="485" w:type="dxa"/>
            <w:shd w:val="clear" w:color="auto" w:fill="auto"/>
          </w:tcPr>
          <w:p w14:paraId="7A54568C" w14:textId="2C6EAAB7" w:rsidR="00326E86" w:rsidRPr="009307D1" w:rsidRDefault="00136A58" w:rsidP="00246B3C">
            <w:r>
              <w:t>R</w:t>
            </w:r>
          </w:p>
        </w:tc>
        <w:tc>
          <w:tcPr>
            <w:tcW w:w="886" w:type="dxa"/>
            <w:shd w:val="clear" w:color="auto" w:fill="auto"/>
          </w:tcPr>
          <w:p w14:paraId="10893A44" w14:textId="091D877D" w:rsidR="00326E86" w:rsidRPr="009307D1" w:rsidRDefault="00136A58" w:rsidP="00246B3C">
            <w:r>
              <w:t>R</w:t>
            </w:r>
          </w:p>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Tuvasta kasutaja</w:t>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83" w:name="_Toc50447319"/>
      <w:bookmarkStart w:id="84" w:name="_Toc480530845"/>
      <w:r w:rsidRPr="00714E03">
        <w:rPr>
          <w:rFonts w:cs="Arial"/>
        </w:rPr>
        <w:lastRenderedPageBreak/>
        <w:t xml:space="preserve">Füüsiline </w:t>
      </w:r>
      <w:r w:rsidR="000277D6" w:rsidRPr="00714E03">
        <w:rPr>
          <w:rFonts w:cs="Arial"/>
        </w:rPr>
        <w:t>disain</w:t>
      </w:r>
      <w:bookmarkEnd w:id="83"/>
      <w:bookmarkEnd w:id="84"/>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85" w:name="_Toc480530846"/>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r w:rsidR="00E07941" w:rsidRPr="00A379A7">
        <w:rPr>
          <w:rFonts w:cs="Arial"/>
        </w:rPr>
        <w:br w:type="page"/>
      </w:r>
      <w:r w:rsidR="000277D6" w:rsidRPr="00A379A7">
        <w:rPr>
          <w:rFonts w:cs="Arial"/>
        </w:rPr>
        <w:lastRenderedPageBreak/>
        <w:t>Kasutatud materjalid</w:t>
      </w:r>
      <w:bookmarkEnd w:id="85"/>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6"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7"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28"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29"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0"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1"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2"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3"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3C5B2073" w:rsidR="000C2B32"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4"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p w14:paraId="5EAB5A03" w14:textId="363E3FD0" w:rsidR="00434BF5" w:rsidRDefault="00434BF5" w:rsidP="00434BF5">
      <w:pPr>
        <w:numPr>
          <w:ilvl w:val="0"/>
          <w:numId w:val="3"/>
        </w:numPr>
        <w:tabs>
          <w:tab w:val="left" w:pos="20160"/>
          <w:tab w:val="left" w:pos="24480"/>
          <w:tab w:val="left" w:pos="26640"/>
        </w:tabs>
        <w:spacing w:before="240" w:after="60"/>
        <w:rPr>
          <w:rFonts w:cs="Arial"/>
        </w:rPr>
      </w:pPr>
      <w:r>
        <w:rPr>
          <w:rFonts w:cs="Arial"/>
        </w:rPr>
        <w:t xml:space="preserve">Eesti keele seletav sõnaraamat. [WWW] </w:t>
      </w:r>
      <w:hyperlink r:id="rId35" w:history="1">
        <w:r w:rsidRPr="00434BF5">
          <w:rPr>
            <w:rStyle w:val="Hyperlink"/>
            <w:rFonts w:cs="Arial"/>
          </w:rPr>
          <w:t>https://www.eki.ee/dict/ekss/</w:t>
        </w:r>
      </w:hyperlink>
      <w:r w:rsidRPr="00434BF5">
        <w:rPr>
          <w:rFonts w:cs="Arial"/>
        </w:rPr>
        <w:t xml:space="preserve"> (30.03.2017)</w:t>
      </w:r>
    </w:p>
    <w:p w14:paraId="0D22E615" w14:textId="0EBDA64A" w:rsidR="00B64155" w:rsidRDefault="00B64155" w:rsidP="00B64155">
      <w:pPr>
        <w:numPr>
          <w:ilvl w:val="0"/>
          <w:numId w:val="3"/>
        </w:numPr>
        <w:tabs>
          <w:tab w:val="left" w:pos="20160"/>
          <w:tab w:val="left" w:pos="24480"/>
          <w:tab w:val="left" w:pos="26640"/>
        </w:tabs>
        <w:spacing w:before="240" w:after="60"/>
        <w:rPr>
          <w:rFonts w:cs="Arial"/>
        </w:rPr>
      </w:pPr>
      <w:proofErr w:type="spellStart"/>
      <w:r>
        <w:rPr>
          <w:rFonts w:cs="Arial"/>
        </w:rPr>
        <w:t>Vikipeedia</w:t>
      </w:r>
      <w:proofErr w:type="spellEnd"/>
      <w:r>
        <w:rPr>
          <w:rFonts w:cs="Arial"/>
        </w:rPr>
        <w:t xml:space="preserve">. Kaup. [WWW] </w:t>
      </w:r>
      <w:hyperlink r:id="rId36" w:history="1">
        <w:r w:rsidRPr="00C70457">
          <w:rPr>
            <w:rStyle w:val="Hyperlink"/>
            <w:rFonts w:cs="Arial"/>
          </w:rPr>
          <w:t>https://et.wikipedia.org/wiki/Kaup</w:t>
        </w:r>
      </w:hyperlink>
      <w:r>
        <w:rPr>
          <w:rFonts w:cs="Arial"/>
        </w:rPr>
        <w:t xml:space="preserve"> (26.04.2017)</w:t>
      </w:r>
    </w:p>
    <w:p w14:paraId="1CA123C0" w14:textId="2EFE50C5" w:rsidR="00696540" w:rsidRPr="00434BF5" w:rsidRDefault="00696540" w:rsidP="00696540">
      <w:pPr>
        <w:numPr>
          <w:ilvl w:val="0"/>
          <w:numId w:val="3"/>
        </w:numPr>
        <w:tabs>
          <w:tab w:val="left" w:pos="20160"/>
          <w:tab w:val="left" w:pos="24480"/>
          <w:tab w:val="left" w:pos="26640"/>
        </w:tabs>
        <w:spacing w:before="240" w:after="60"/>
        <w:rPr>
          <w:rFonts w:cs="Arial"/>
        </w:rPr>
      </w:pPr>
      <w:proofErr w:type="spellStart"/>
      <w:r>
        <w:rPr>
          <w:rFonts w:cs="Arial"/>
        </w:rPr>
        <w:t>Vikipeedia</w:t>
      </w:r>
      <w:proofErr w:type="spellEnd"/>
      <w:r>
        <w:rPr>
          <w:rFonts w:cs="Arial"/>
        </w:rPr>
        <w:t xml:space="preserve">. Bränd. [WWW] </w:t>
      </w:r>
      <w:hyperlink r:id="rId37" w:history="1">
        <w:r w:rsidRPr="00C70457">
          <w:rPr>
            <w:rStyle w:val="Hyperlink"/>
            <w:rFonts w:cs="Arial"/>
          </w:rPr>
          <w:t>https://et.wikipedia.org/wiki/Br%C3%A4nd</w:t>
        </w:r>
      </w:hyperlink>
      <w:r>
        <w:rPr>
          <w:rFonts w:cs="Arial"/>
        </w:rPr>
        <w:t xml:space="preserve"> (26.04.2017)</w:t>
      </w:r>
    </w:p>
    <w:sectPr w:rsidR="00696540" w:rsidRPr="00434BF5">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534DF" w14:textId="77777777" w:rsidR="00110B2E" w:rsidRDefault="00110B2E">
      <w:r>
        <w:separator/>
      </w:r>
    </w:p>
  </w:endnote>
  <w:endnote w:type="continuationSeparator" w:id="0">
    <w:p w14:paraId="1008B2DB" w14:textId="77777777" w:rsidR="00110B2E" w:rsidRDefault="00110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592ECC" w:rsidRDefault="00592EC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592ECC" w:rsidRDefault="00592EC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5619E9BB" w:rsidR="00592ECC" w:rsidRDefault="00592E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AC18C70" w14:textId="77777777" w:rsidR="00592ECC" w:rsidRDefault="00592E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663559EC" w:rsidR="00592ECC" w:rsidRDefault="00592ECC">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A23328">
      <w:rPr>
        <w:rStyle w:val="PageNumber"/>
        <w:noProof/>
      </w:rPr>
      <w:t>47</w:t>
    </w:r>
    <w:r>
      <w:rPr>
        <w:rStyle w:val="PageNumber"/>
      </w:rPr>
      <w:fldChar w:fldCharType="end"/>
    </w:r>
  </w:p>
  <w:p w14:paraId="313E160E" w14:textId="71ABA4F0" w:rsidR="00592ECC" w:rsidRDefault="00592ECC">
    <w:pPr>
      <w:pStyle w:val="Footer"/>
      <w:ind w:right="360" w:firstLine="360"/>
      <w:jc w:val="center"/>
    </w:pPr>
    <w:r>
      <w:t xml:space="preserve"> </w:t>
    </w:r>
    <w:r>
      <w:rPr>
        <w:noProof/>
        <w:lang w:val="en-GB" w:eastAsia="en-GB"/>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592ECC" w:rsidRDefault="00592EC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592ECC" w:rsidRDefault="00592ECC"/>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04524" w14:textId="77777777" w:rsidR="00110B2E" w:rsidRDefault="00110B2E">
      <w:r>
        <w:separator/>
      </w:r>
    </w:p>
  </w:footnote>
  <w:footnote w:type="continuationSeparator" w:id="0">
    <w:p w14:paraId="68CCEC9C" w14:textId="77777777" w:rsidR="00110B2E" w:rsidRDefault="00110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592ECC" w:rsidRDefault="00592ECC">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592ECC" w:rsidRDefault="00592ECC">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537C15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1ED8"/>
    <w:rsid w:val="00012DA6"/>
    <w:rsid w:val="000131B1"/>
    <w:rsid w:val="00014FCE"/>
    <w:rsid w:val="00017ECD"/>
    <w:rsid w:val="000220A9"/>
    <w:rsid w:val="00022F97"/>
    <w:rsid w:val="000247BD"/>
    <w:rsid w:val="000250FA"/>
    <w:rsid w:val="00025D7C"/>
    <w:rsid w:val="00026709"/>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6435"/>
    <w:rsid w:val="000574B4"/>
    <w:rsid w:val="000628AC"/>
    <w:rsid w:val="00064437"/>
    <w:rsid w:val="00065CF2"/>
    <w:rsid w:val="00067A90"/>
    <w:rsid w:val="000706F9"/>
    <w:rsid w:val="00071F13"/>
    <w:rsid w:val="00074822"/>
    <w:rsid w:val="0007588B"/>
    <w:rsid w:val="0007610F"/>
    <w:rsid w:val="00080B31"/>
    <w:rsid w:val="00080F2A"/>
    <w:rsid w:val="00081B79"/>
    <w:rsid w:val="000828C0"/>
    <w:rsid w:val="0008375A"/>
    <w:rsid w:val="00083E80"/>
    <w:rsid w:val="000859A2"/>
    <w:rsid w:val="00086A5B"/>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0B2E"/>
    <w:rsid w:val="00113C63"/>
    <w:rsid w:val="001142AA"/>
    <w:rsid w:val="00116994"/>
    <w:rsid w:val="001219BA"/>
    <w:rsid w:val="00122B0F"/>
    <w:rsid w:val="00125D6F"/>
    <w:rsid w:val="00126405"/>
    <w:rsid w:val="0013032C"/>
    <w:rsid w:val="00131871"/>
    <w:rsid w:val="00133504"/>
    <w:rsid w:val="0013587D"/>
    <w:rsid w:val="00136A58"/>
    <w:rsid w:val="00137A3D"/>
    <w:rsid w:val="001422EF"/>
    <w:rsid w:val="0014303C"/>
    <w:rsid w:val="0014385A"/>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09B1"/>
    <w:rsid w:val="001D2417"/>
    <w:rsid w:val="001D3C6F"/>
    <w:rsid w:val="001D727D"/>
    <w:rsid w:val="001E2221"/>
    <w:rsid w:val="001E40BA"/>
    <w:rsid w:val="001E6581"/>
    <w:rsid w:val="001E6796"/>
    <w:rsid w:val="001F04F2"/>
    <w:rsid w:val="001F283E"/>
    <w:rsid w:val="001F457B"/>
    <w:rsid w:val="001F520E"/>
    <w:rsid w:val="001F5745"/>
    <w:rsid w:val="001F7DEE"/>
    <w:rsid w:val="002005B9"/>
    <w:rsid w:val="00200C07"/>
    <w:rsid w:val="00200CFA"/>
    <w:rsid w:val="0020154A"/>
    <w:rsid w:val="00202946"/>
    <w:rsid w:val="00202E38"/>
    <w:rsid w:val="00206444"/>
    <w:rsid w:val="0021100E"/>
    <w:rsid w:val="00211AF8"/>
    <w:rsid w:val="00214C09"/>
    <w:rsid w:val="0021521A"/>
    <w:rsid w:val="00220241"/>
    <w:rsid w:val="00220EA5"/>
    <w:rsid w:val="00222DC7"/>
    <w:rsid w:val="002242CA"/>
    <w:rsid w:val="00224450"/>
    <w:rsid w:val="0023185A"/>
    <w:rsid w:val="002321EE"/>
    <w:rsid w:val="00232E23"/>
    <w:rsid w:val="00235C72"/>
    <w:rsid w:val="002365E6"/>
    <w:rsid w:val="00237518"/>
    <w:rsid w:val="00241C35"/>
    <w:rsid w:val="00246B3C"/>
    <w:rsid w:val="00246B67"/>
    <w:rsid w:val="00247793"/>
    <w:rsid w:val="00251DE7"/>
    <w:rsid w:val="00252814"/>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0A6A"/>
    <w:rsid w:val="002B1395"/>
    <w:rsid w:val="002B1B6C"/>
    <w:rsid w:val="002B5E04"/>
    <w:rsid w:val="002B6077"/>
    <w:rsid w:val="002C1740"/>
    <w:rsid w:val="002C3CBA"/>
    <w:rsid w:val="002C71DA"/>
    <w:rsid w:val="002D3183"/>
    <w:rsid w:val="002D375B"/>
    <w:rsid w:val="002D3DB2"/>
    <w:rsid w:val="002D3ED2"/>
    <w:rsid w:val="002D7DC2"/>
    <w:rsid w:val="002E2888"/>
    <w:rsid w:val="002E5852"/>
    <w:rsid w:val="002E5C7F"/>
    <w:rsid w:val="002E7622"/>
    <w:rsid w:val="002E774A"/>
    <w:rsid w:val="002F4396"/>
    <w:rsid w:val="002F7882"/>
    <w:rsid w:val="00301F8E"/>
    <w:rsid w:val="003029E7"/>
    <w:rsid w:val="00306A24"/>
    <w:rsid w:val="00307B29"/>
    <w:rsid w:val="00312DE3"/>
    <w:rsid w:val="00314CCB"/>
    <w:rsid w:val="0031720B"/>
    <w:rsid w:val="00322058"/>
    <w:rsid w:val="00322844"/>
    <w:rsid w:val="00322B04"/>
    <w:rsid w:val="00323039"/>
    <w:rsid w:val="00324202"/>
    <w:rsid w:val="00324C47"/>
    <w:rsid w:val="00324ED8"/>
    <w:rsid w:val="00325DE0"/>
    <w:rsid w:val="00326E86"/>
    <w:rsid w:val="00327DA6"/>
    <w:rsid w:val="00327E7C"/>
    <w:rsid w:val="00331026"/>
    <w:rsid w:val="00337DF8"/>
    <w:rsid w:val="00342768"/>
    <w:rsid w:val="00350F77"/>
    <w:rsid w:val="00353D0F"/>
    <w:rsid w:val="0035709B"/>
    <w:rsid w:val="0036018B"/>
    <w:rsid w:val="003621F1"/>
    <w:rsid w:val="0036766A"/>
    <w:rsid w:val="003677A5"/>
    <w:rsid w:val="0037063D"/>
    <w:rsid w:val="00371EDE"/>
    <w:rsid w:val="003741F6"/>
    <w:rsid w:val="0037429E"/>
    <w:rsid w:val="00380863"/>
    <w:rsid w:val="00382FAF"/>
    <w:rsid w:val="00384799"/>
    <w:rsid w:val="00385E5F"/>
    <w:rsid w:val="00385EB2"/>
    <w:rsid w:val="003904E4"/>
    <w:rsid w:val="00390D3A"/>
    <w:rsid w:val="00392DCF"/>
    <w:rsid w:val="00395CF2"/>
    <w:rsid w:val="00397329"/>
    <w:rsid w:val="003979B0"/>
    <w:rsid w:val="003A76B8"/>
    <w:rsid w:val="003B046A"/>
    <w:rsid w:val="003B0491"/>
    <w:rsid w:val="003B2645"/>
    <w:rsid w:val="003B4C61"/>
    <w:rsid w:val="003B4ED4"/>
    <w:rsid w:val="003B5698"/>
    <w:rsid w:val="003B64BA"/>
    <w:rsid w:val="003B6787"/>
    <w:rsid w:val="003B71CA"/>
    <w:rsid w:val="003C058D"/>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0A0A"/>
    <w:rsid w:val="00421F7A"/>
    <w:rsid w:val="00423947"/>
    <w:rsid w:val="004256ED"/>
    <w:rsid w:val="0042669B"/>
    <w:rsid w:val="004279C6"/>
    <w:rsid w:val="00431728"/>
    <w:rsid w:val="00434BF5"/>
    <w:rsid w:val="00436EDA"/>
    <w:rsid w:val="00443DEB"/>
    <w:rsid w:val="00445AD8"/>
    <w:rsid w:val="0045085D"/>
    <w:rsid w:val="004517A7"/>
    <w:rsid w:val="004524AD"/>
    <w:rsid w:val="00452ABC"/>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0B2C"/>
    <w:rsid w:val="004F1956"/>
    <w:rsid w:val="004F3304"/>
    <w:rsid w:val="004F34E4"/>
    <w:rsid w:val="004F6244"/>
    <w:rsid w:val="005009A4"/>
    <w:rsid w:val="00502360"/>
    <w:rsid w:val="00502BF3"/>
    <w:rsid w:val="005049B2"/>
    <w:rsid w:val="00505F57"/>
    <w:rsid w:val="00507179"/>
    <w:rsid w:val="005072E3"/>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617"/>
    <w:rsid w:val="00575EEB"/>
    <w:rsid w:val="005775DC"/>
    <w:rsid w:val="00585BC3"/>
    <w:rsid w:val="0059221F"/>
    <w:rsid w:val="00592ECC"/>
    <w:rsid w:val="005A07D7"/>
    <w:rsid w:val="005A6C48"/>
    <w:rsid w:val="005B0268"/>
    <w:rsid w:val="005B1BCD"/>
    <w:rsid w:val="005B4684"/>
    <w:rsid w:val="005B4D56"/>
    <w:rsid w:val="005B5467"/>
    <w:rsid w:val="005B5A90"/>
    <w:rsid w:val="005B6C33"/>
    <w:rsid w:val="005B7B03"/>
    <w:rsid w:val="005B7C71"/>
    <w:rsid w:val="005C1C9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19A2"/>
    <w:rsid w:val="006419ED"/>
    <w:rsid w:val="00641F7D"/>
    <w:rsid w:val="00643142"/>
    <w:rsid w:val="00643495"/>
    <w:rsid w:val="00645037"/>
    <w:rsid w:val="00653A1E"/>
    <w:rsid w:val="0065471C"/>
    <w:rsid w:val="006572D2"/>
    <w:rsid w:val="00660370"/>
    <w:rsid w:val="00663FE9"/>
    <w:rsid w:val="006659D7"/>
    <w:rsid w:val="00665FD8"/>
    <w:rsid w:val="0066723E"/>
    <w:rsid w:val="00671FBE"/>
    <w:rsid w:val="00680C10"/>
    <w:rsid w:val="00681036"/>
    <w:rsid w:val="00682AA0"/>
    <w:rsid w:val="00683A30"/>
    <w:rsid w:val="006869BD"/>
    <w:rsid w:val="00691ED8"/>
    <w:rsid w:val="006920BA"/>
    <w:rsid w:val="00692DFF"/>
    <w:rsid w:val="00693EDD"/>
    <w:rsid w:val="00694067"/>
    <w:rsid w:val="00694369"/>
    <w:rsid w:val="00694450"/>
    <w:rsid w:val="006948A1"/>
    <w:rsid w:val="00696540"/>
    <w:rsid w:val="00696FB7"/>
    <w:rsid w:val="006A1179"/>
    <w:rsid w:val="006A26EC"/>
    <w:rsid w:val="006A40D3"/>
    <w:rsid w:val="006B1FAB"/>
    <w:rsid w:val="006B3700"/>
    <w:rsid w:val="006B3BD1"/>
    <w:rsid w:val="006B4913"/>
    <w:rsid w:val="006B571C"/>
    <w:rsid w:val="006C01C4"/>
    <w:rsid w:val="006C2C77"/>
    <w:rsid w:val="006C31C9"/>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265B"/>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3DC9"/>
    <w:rsid w:val="007C723C"/>
    <w:rsid w:val="007D35B3"/>
    <w:rsid w:val="007D4EF0"/>
    <w:rsid w:val="007E017F"/>
    <w:rsid w:val="007E2FE2"/>
    <w:rsid w:val="007E3DC0"/>
    <w:rsid w:val="007E5E09"/>
    <w:rsid w:val="007F027C"/>
    <w:rsid w:val="007F4BE9"/>
    <w:rsid w:val="007F4E10"/>
    <w:rsid w:val="007F5765"/>
    <w:rsid w:val="007F578A"/>
    <w:rsid w:val="007F673C"/>
    <w:rsid w:val="00801073"/>
    <w:rsid w:val="008023C0"/>
    <w:rsid w:val="00802436"/>
    <w:rsid w:val="00802BB8"/>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004"/>
    <w:rsid w:val="008525C5"/>
    <w:rsid w:val="0085603B"/>
    <w:rsid w:val="00856484"/>
    <w:rsid w:val="00863F52"/>
    <w:rsid w:val="00864475"/>
    <w:rsid w:val="00864D73"/>
    <w:rsid w:val="0086792B"/>
    <w:rsid w:val="008704FD"/>
    <w:rsid w:val="00870EC9"/>
    <w:rsid w:val="008722B4"/>
    <w:rsid w:val="00872470"/>
    <w:rsid w:val="0087331E"/>
    <w:rsid w:val="008734F6"/>
    <w:rsid w:val="00874CB2"/>
    <w:rsid w:val="0088038C"/>
    <w:rsid w:val="00882784"/>
    <w:rsid w:val="0088661B"/>
    <w:rsid w:val="00886BE1"/>
    <w:rsid w:val="00891436"/>
    <w:rsid w:val="00892A97"/>
    <w:rsid w:val="00895056"/>
    <w:rsid w:val="008975CF"/>
    <w:rsid w:val="008A055D"/>
    <w:rsid w:val="008A6B24"/>
    <w:rsid w:val="008A7A58"/>
    <w:rsid w:val="008B6F20"/>
    <w:rsid w:val="008B6F3A"/>
    <w:rsid w:val="008B7FA9"/>
    <w:rsid w:val="008C03FE"/>
    <w:rsid w:val="008C0CBB"/>
    <w:rsid w:val="008C14D7"/>
    <w:rsid w:val="008C4D84"/>
    <w:rsid w:val="008C4F11"/>
    <w:rsid w:val="008C58F5"/>
    <w:rsid w:val="008C6176"/>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3E46"/>
    <w:rsid w:val="00984FA2"/>
    <w:rsid w:val="00985262"/>
    <w:rsid w:val="009864D4"/>
    <w:rsid w:val="00987D85"/>
    <w:rsid w:val="00990228"/>
    <w:rsid w:val="009903B6"/>
    <w:rsid w:val="00994113"/>
    <w:rsid w:val="009944C4"/>
    <w:rsid w:val="009946EF"/>
    <w:rsid w:val="00994D5D"/>
    <w:rsid w:val="00995897"/>
    <w:rsid w:val="0099739A"/>
    <w:rsid w:val="009A02C9"/>
    <w:rsid w:val="009A33A2"/>
    <w:rsid w:val="009A468D"/>
    <w:rsid w:val="009A4F32"/>
    <w:rsid w:val="009B43AB"/>
    <w:rsid w:val="009C1082"/>
    <w:rsid w:val="009C169E"/>
    <w:rsid w:val="009C6EC9"/>
    <w:rsid w:val="009D4349"/>
    <w:rsid w:val="009D7F47"/>
    <w:rsid w:val="009E2570"/>
    <w:rsid w:val="009E5419"/>
    <w:rsid w:val="009E635F"/>
    <w:rsid w:val="009E77A1"/>
    <w:rsid w:val="009E77B1"/>
    <w:rsid w:val="009E7E64"/>
    <w:rsid w:val="009F0B40"/>
    <w:rsid w:val="009F1E8C"/>
    <w:rsid w:val="009F2BA4"/>
    <w:rsid w:val="009F3DA4"/>
    <w:rsid w:val="009F58F2"/>
    <w:rsid w:val="009F5E12"/>
    <w:rsid w:val="009F6B91"/>
    <w:rsid w:val="00A0183A"/>
    <w:rsid w:val="00A02346"/>
    <w:rsid w:val="00A03C45"/>
    <w:rsid w:val="00A067A2"/>
    <w:rsid w:val="00A11578"/>
    <w:rsid w:val="00A11AF2"/>
    <w:rsid w:val="00A14A26"/>
    <w:rsid w:val="00A16EFE"/>
    <w:rsid w:val="00A2003E"/>
    <w:rsid w:val="00A20B67"/>
    <w:rsid w:val="00A23328"/>
    <w:rsid w:val="00A23C55"/>
    <w:rsid w:val="00A25B31"/>
    <w:rsid w:val="00A27BC9"/>
    <w:rsid w:val="00A30CF3"/>
    <w:rsid w:val="00A313C8"/>
    <w:rsid w:val="00A31B8B"/>
    <w:rsid w:val="00A32D00"/>
    <w:rsid w:val="00A33B5D"/>
    <w:rsid w:val="00A34CD1"/>
    <w:rsid w:val="00A352B7"/>
    <w:rsid w:val="00A3642C"/>
    <w:rsid w:val="00A379A7"/>
    <w:rsid w:val="00A40830"/>
    <w:rsid w:val="00A42696"/>
    <w:rsid w:val="00A43607"/>
    <w:rsid w:val="00A43B59"/>
    <w:rsid w:val="00A47A47"/>
    <w:rsid w:val="00A47FD3"/>
    <w:rsid w:val="00A51D7C"/>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69C6"/>
    <w:rsid w:val="00AD7712"/>
    <w:rsid w:val="00AE19EE"/>
    <w:rsid w:val="00AE2174"/>
    <w:rsid w:val="00AE2C69"/>
    <w:rsid w:val="00AE67B1"/>
    <w:rsid w:val="00AE7E50"/>
    <w:rsid w:val="00AF20D9"/>
    <w:rsid w:val="00AF52E2"/>
    <w:rsid w:val="00AF6FA5"/>
    <w:rsid w:val="00AF7FBF"/>
    <w:rsid w:val="00B011EB"/>
    <w:rsid w:val="00B0207C"/>
    <w:rsid w:val="00B03E19"/>
    <w:rsid w:val="00B05D2D"/>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1DF0"/>
    <w:rsid w:val="00B35B4F"/>
    <w:rsid w:val="00B37C00"/>
    <w:rsid w:val="00B37F79"/>
    <w:rsid w:val="00B427AB"/>
    <w:rsid w:val="00B44897"/>
    <w:rsid w:val="00B45075"/>
    <w:rsid w:val="00B4513F"/>
    <w:rsid w:val="00B4673C"/>
    <w:rsid w:val="00B502E7"/>
    <w:rsid w:val="00B50CDD"/>
    <w:rsid w:val="00B51349"/>
    <w:rsid w:val="00B527BC"/>
    <w:rsid w:val="00B53574"/>
    <w:rsid w:val="00B546F3"/>
    <w:rsid w:val="00B54E53"/>
    <w:rsid w:val="00B554E5"/>
    <w:rsid w:val="00B56D44"/>
    <w:rsid w:val="00B64155"/>
    <w:rsid w:val="00B65443"/>
    <w:rsid w:val="00B6790B"/>
    <w:rsid w:val="00B70532"/>
    <w:rsid w:val="00B70E66"/>
    <w:rsid w:val="00B722D2"/>
    <w:rsid w:val="00B733AE"/>
    <w:rsid w:val="00B74362"/>
    <w:rsid w:val="00B77321"/>
    <w:rsid w:val="00B8361C"/>
    <w:rsid w:val="00B86054"/>
    <w:rsid w:val="00B86550"/>
    <w:rsid w:val="00B92631"/>
    <w:rsid w:val="00B962FE"/>
    <w:rsid w:val="00BA1B68"/>
    <w:rsid w:val="00BA6958"/>
    <w:rsid w:val="00BA6B42"/>
    <w:rsid w:val="00BA6EB1"/>
    <w:rsid w:val="00BA6FA5"/>
    <w:rsid w:val="00BA7E72"/>
    <w:rsid w:val="00BB55E5"/>
    <w:rsid w:val="00BB587F"/>
    <w:rsid w:val="00BC0606"/>
    <w:rsid w:val="00BC2C21"/>
    <w:rsid w:val="00BC32B3"/>
    <w:rsid w:val="00BC681F"/>
    <w:rsid w:val="00BC7800"/>
    <w:rsid w:val="00BD07FB"/>
    <w:rsid w:val="00BD16C4"/>
    <w:rsid w:val="00BD277D"/>
    <w:rsid w:val="00BD460B"/>
    <w:rsid w:val="00BD5F50"/>
    <w:rsid w:val="00BE01E4"/>
    <w:rsid w:val="00BE29AD"/>
    <w:rsid w:val="00BE4E70"/>
    <w:rsid w:val="00BE7BFD"/>
    <w:rsid w:val="00BE7EEA"/>
    <w:rsid w:val="00BF0187"/>
    <w:rsid w:val="00BF23FD"/>
    <w:rsid w:val="00BF3751"/>
    <w:rsid w:val="00BF68CF"/>
    <w:rsid w:val="00C01DB3"/>
    <w:rsid w:val="00C01DF7"/>
    <w:rsid w:val="00C04A32"/>
    <w:rsid w:val="00C12F8B"/>
    <w:rsid w:val="00C1396D"/>
    <w:rsid w:val="00C17084"/>
    <w:rsid w:val="00C17533"/>
    <w:rsid w:val="00C206F1"/>
    <w:rsid w:val="00C22F40"/>
    <w:rsid w:val="00C2436E"/>
    <w:rsid w:val="00C27BB2"/>
    <w:rsid w:val="00C314CC"/>
    <w:rsid w:val="00C32A80"/>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0594"/>
    <w:rsid w:val="00C9524C"/>
    <w:rsid w:val="00C95499"/>
    <w:rsid w:val="00C95F88"/>
    <w:rsid w:val="00CA2991"/>
    <w:rsid w:val="00CA4B4E"/>
    <w:rsid w:val="00CA5C82"/>
    <w:rsid w:val="00CA6891"/>
    <w:rsid w:val="00CA6DC2"/>
    <w:rsid w:val="00CB1A85"/>
    <w:rsid w:val="00CB2296"/>
    <w:rsid w:val="00CB37BD"/>
    <w:rsid w:val="00CB4066"/>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D674B"/>
    <w:rsid w:val="00CE1073"/>
    <w:rsid w:val="00CE1D41"/>
    <w:rsid w:val="00CE7367"/>
    <w:rsid w:val="00CE7B6F"/>
    <w:rsid w:val="00CF5C77"/>
    <w:rsid w:val="00CF6251"/>
    <w:rsid w:val="00CF66A0"/>
    <w:rsid w:val="00CF7014"/>
    <w:rsid w:val="00D01251"/>
    <w:rsid w:val="00D01641"/>
    <w:rsid w:val="00D07E64"/>
    <w:rsid w:val="00D109AA"/>
    <w:rsid w:val="00D1143A"/>
    <w:rsid w:val="00D135A4"/>
    <w:rsid w:val="00D13C16"/>
    <w:rsid w:val="00D1646E"/>
    <w:rsid w:val="00D21F9F"/>
    <w:rsid w:val="00D22189"/>
    <w:rsid w:val="00D22706"/>
    <w:rsid w:val="00D2381A"/>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60B"/>
    <w:rsid w:val="00DE2D89"/>
    <w:rsid w:val="00DE3D82"/>
    <w:rsid w:val="00DE4B51"/>
    <w:rsid w:val="00DE5470"/>
    <w:rsid w:val="00DE5EB5"/>
    <w:rsid w:val="00DF15D0"/>
    <w:rsid w:val="00DF1B82"/>
    <w:rsid w:val="00DF3679"/>
    <w:rsid w:val="00DF3D71"/>
    <w:rsid w:val="00DF7A69"/>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7D"/>
    <w:rsid w:val="00E246F1"/>
    <w:rsid w:val="00E27586"/>
    <w:rsid w:val="00E27FF4"/>
    <w:rsid w:val="00E3078E"/>
    <w:rsid w:val="00E36AC6"/>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46B4"/>
    <w:rsid w:val="00E97128"/>
    <w:rsid w:val="00E9734D"/>
    <w:rsid w:val="00E974A0"/>
    <w:rsid w:val="00E975BC"/>
    <w:rsid w:val="00EA0F58"/>
    <w:rsid w:val="00EB1B2C"/>
    <w:rsid w:val="00EC0A4E"/>
    <w:rsid w:val="00EC1D51"/>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1884"/>
    <w:rsid w:val="00F0395B"/>
    <w:rsid w:val="00F0406F"/>
    <w:rsid w:val="00F0502E"/>
    <w:rsid w:val="00F06200"/>
    <w:rsid w:val="00F07C53"/>
    <w:rsid w:val="00F15336"/>
    <w:rsid w:val="00F21AEF"/>
    <w:rsid w:val="00F224F3"/>
    <w:rsid w:val="00F22C2B"/>
    <w:rsid w:val="00F22C93"/>
    <w:rsid w:val="00F241C3"/>
    <w:rsid w:val="00F245AB"/>
    <w:rsid w:val="00F2624D"/>
    <w:rsid w:val="00F27574"/>
    <w:rsid w:val="00F31905"/>
    <w:rsid w:val="00F33D07"/>
    <w:rsid w:val="00F34D09"/>
    <w:rsid w:val="00F35157"/>
    <w:rsid w:val="00F35B16"/>
    <w:rsid w:val="00F365C6"/>
    <w:rsid w:val="00F37291"/>
    <w:rsid w:val="00F411A0"/>
    <w:rsid w:val="00F510FB"/>
    <w:rsid w:val="00F610AB"/>
    <w:rsid w:val="00F61C42"/>
    <w:rsid w:val="00F61D27"/>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1CB5"/>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 w:type="character" w:styleId="Mention">
    <w:name w:val="Mention"/>
    <w:basedOn w:val="DefaultParagraphFont"/>
    <w:uiPriority w:val="99"/>
    <w:semiHidden/>
    <w:unhideWhenUsed/>
    <w:rsid w:val="00434BF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hyperlink" Target="http://akit.cyber.e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et.wikipedia.org/wiki/Riik"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9.emf"/><Relationship Id="rId33" Type="http://schemas.openxmlformats.org/officeDocument/2006/relationships/hyperlink" Target="https://www.riigiteataja.ee/akt/13125331?leiaKehtiv"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6.emf"/><Relationship Id="rId29" Type="http://schemas.openxmlformats.org/officeDocument/2006/relationships/hyperlink" Target="http://www.iso.org/iso/home/standards/country_cod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ati@mets.ee" TargetMode="External"/><Relationship Id="rId32" Type="http://schemas.openxmlformats.org/officeDocument/2006/relationships/hyperlink" Target="https://www.riigiteataja.ee/akt/130122010011?leiaKehtiv" TargetMode="External"/><Relationship Id="rId37" Type="http://schemas.openxmlformats.org/officeDocument/2006/relationships/hyperlink" Target="https://et.wikipedia.org/wiki/Br%C3%A4nd" TargetMode="Externa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hyperlink" Target="mailto:Mati@mets.ee" TargetMode="External"/><Relationship Id="rId28" Type="http://schemas.openxmlformats.org/officeDocument/2006/relationships/hyperlink" Target="http://maurus.ttu.ee" TargetMode="External"/><Relationship Id="rId36" Type="http://schemas.openxmlformats.org/officeDocument/2006/relationships/hyperlink" Target="https://et.wikipedia.org/wiki/Kaup" TargetMode="Externa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hyperlink" Target="http://termin.eki.ee/este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8.emf"/><Relationship Id="rId27" Type="http://schemas.openxmlformats.org/officeDocument/2006/relationships/hyperlink" Target="http://maurus.ttu.ee" TargetMode="External"/><Relationship Id="rId30" Type="http://schemas.openxmlformats.org/officeDocument/2006/relationships/hyperlink" Target="http://metaweb.stat.ee/view_xml_multi_code.htm?id=3477719&amp;siteLanguage=ee" TargetMode="External"/><Relationship Id="rId35" Type="http://schemas.openxmlformats.org/officeDocument/2006/relationships/hyperlink" Target="https://www.eki.ee/dict/ek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58CA1-ECCF-4DE3-8457-179BD1CD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3086</TotalTime>
  <Pages>47</Pages>
  <Words>10401</Words>
  <Characters>59288</Characters>
  <Application>Microsoft Office Word</Application>
  <DocSecurity>0</DocSecurity>
  <Lines>494</Lines>
  <Paragraphs>139</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69550</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Tanel</cp:lastModifiedBy>
  <cp:revision>74</cp:revision>
  <cp:lastPrinted>2016-09-03T09:27:00Z</cp:lastPrinted>
  <dcterms:created xsi:type="dcterms:W3CDTF">2017-02-23T17:06:00Z</dcterms:created>
  <dcterms:modified xsi:type="dcterms:W3CDTF">2017-04-26T10:05:00Z</dcterms:modified>
</cp:coreProperties>
</file>